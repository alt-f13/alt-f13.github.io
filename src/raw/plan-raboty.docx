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935"/>
      </w:tblGrid>
      <w:tr w:rsidR="00AA5E2C" w:rsidTr="005A6044">
        <w:tc>
          <w:tcPr>
            <w:tcW w:w="6487" w:type="dxa"/>
          </w:tcPr>
          <w:p w:rsidR="00AA5E2C" w:rsidRPr="00AA5E2C" w:rsidRDefault="00AA5E2C" w:rsidP="005A6044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5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Принят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общем Собр</w:t>
            </w:r>
            <w:r w:rsidR="00B438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ании </w:t>
            </w:r>
          </w:p>
        </w:tc>
        <w:tc>
          <w:tcPr>
            <w:tcW w:w="3935" w:type="dxa"/>
          </w:tcPr>
          <w:p w:rsidR="00AA5E2C" w:rsidRPr="00AA5E2C" w:rsidRDefault="005A6044" w:rsidP="005A6044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  <w:r w:rsidR="00AA5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AA5E2C" w:rsidTr="005A6044">
        <w:tc>
          <w:tcPr>
            <w:tcW w:w="6487" w:type="dxa"/>
          </w:tcPr>
          <w:p w:rsidR="00AA5E2C" w:rsidRPr="00AA5E2C" w:rsidRDefault="005A6044" w:rsidP="00B438CA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работников колледжа</w:t>
            </w:r>
          </w:p>
        </w:tc>
        <w:tc>
          <w:tcPr>
            <w:tcW w:w="3935" w:type="dxa"/>
          </w:tcPr>
          <w:p w:rsidR="00AA5E2C" w:rsidRPr="00AA5E2C" w:rsidRDefault="00B438CA" w:rsidP="00B438CA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Директор СПб ГБПОУ </w:t>
            </w:r>
          </w:p>
        </w:tc>
      </w:tr>
      <w:tr w:rsidR="00AA5E2C" w:rsidTr="005A6044">
        <w:tc>
          <w:tcPr>
            <w:tcW w:w="6487" w:type="dxa"/>
          </w:tcPr>
          <w:p w:rsidR="00AA5E2C" w:rsidRPr="00AA5E2C" w:rsidRDefault="002C01A0" w:rsidP="005A6044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«30</w:t>
            </w:r>
            <w:r w:rsidR="005A6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августа 2017 г. протокол № 1</w:t>
            </w:r>
          </w:p>
        </w:tc>
        <w:tc>
          <w:tcPr>
            <w:tcW w:w="3935" w:type="dxa"/>
          </w:tcPr>
          <w:p w:rsidR="00AA5E2C" w:rsidRPr="00AA5E2C" w:rsidRDefault="00B438CA" w:rsidP="005A6044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«Колледж метрополитена»</w:t>
            </w:r>
          </w:p>
        </w:tc>
      </w:tr>
      <w:tr w:rsidR="00AA5E2C" w:rsidTr="005A6044">
        <w:tc>
          <w:tcPr>
            <w:tcW w:w="6487" w:type="dxa"/>
          </w:tcPr>
          <w:p w:rsidR="00AA5E2C" w:rsidRPr="00AA5E2C" w:rsidRDefault="00AA5E2C" w:rsidP="00AA5E2C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35" w:type="dxa"/>
          </w:tcPr>
          <w:p w:rsidR="00AA5E2C" w:rsidRPr="00AA5E2C" w:rsidRDefault="005A6044" w:rsidP="005A6044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</w:t>
            </w:r>
            <w:r w:rsidR="00B438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В.Г. Апаницин</w:t>
            </w:r>
          </w:p>
        </w:tc>
      </w:tr>
      <w:tr w:rsidR="00AA5E2C" w:rsidTr="005A6044">
        <w:tc>
          <w:tcPr>
            <w:tcW w:w="6487" w:type="dxa"/>
          </w:tcPr>
          <w:p w:rsidR="00AA5E2C" w:rsidRPr="00AA5E2C" w:rsidRDefault="00AA5E2C" w:rsidP="00AA5E2C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35" w:type="dxa"/>
          </w:tcPr>
          <w:p w:rsidR="00AA5E2C" w:rsidRPr="00AA5E2C" w:rsidRDefault="00AA5E2C" w:rsidP="00AA5E2C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A5E2C" w:rsidRDefault="00AA5E2C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AA5E2C" w:rsidRDefault="00AA5E2C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AA5E2C" w:rsidRDefault="00AA5E2C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AA5E2C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44"/>
          <w:lang w:eastAsia="ru-RU"/>
        </w:rPr>
        <w:drawing>
          <wp:inline distT="0" distB="0" distL="0" distR="0">
            <wp:extent cx="2182219" cy="2328073"/>
            <wp:effectExtent l="0" t="0" r="8890" b="0"/>
            <wp:docPr id="1" name="Рисунок 1" descr="X:\150ч150 Логотип Колледж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150ч150 Логотип Колледжа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52" cy="23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2C" w:rsidRDefault="00AA5E2C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B37134" w:rsidRPr="006153ED" w:rsidRDefault="009E14F2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6153E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ПЛАН</w:t>
      </w:r>
    </w:p>
    <w:p w:rsidR="009E14F2" w:rsidRPr="006153ED" w:rsidRDefault="00B3713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6153E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работы </w:t>
      </w:r>
      <w:r w:rsidR="005A604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Санкт-Петербургского государственного бюджетного профессионального образовательного учреждения «Колледж метрополитена»</w:t>
      </w:r>
    </w:p>
    <w:p w:rsidR="009E14F2" w:rsidRDefault="00A3048E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на 2017-2018</w:t>
      </w:r>
      <w:r w:rsidR="00B37134" w:rsidRPr="006153E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учебный год</w:t>
      </w:r>
    </w:p>
    <w:p w:rsidR="005920B0" w:rsidRDefault="005920B0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6044" w:rsidRP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04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5A6044" w:rsidRPr="005A6044" w:rsidRDefault="005A6044" w:rsidP="009E14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044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256736" w:rsidRDefault="00256736" w:rsidP="00256736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0016C" w:rsidRDefault="00E0016C" w:rsidP="00A54CF4">
      <w:pPr>
        <w:pStyle w:val="af0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color w:val="000000"/>
        </w:rPr>
        <w:t xml:space="preserve">Содержание </w:t>
      </w:r>
    </w:p>
    <w:p w:rsidR="00C43DCB" w:rsidRPr="00C43DCB" w:rsidRDefault="00C43DCB" w:rsidP="00C43DCB">
      <w:pPr>
        <w:pStyle w:val="af0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1.</w:t>
      </w:r>
      <w:r w:rsidRPr="00C43DCB">
        <w:rPr>
          <w:b/>
          <w:color w:val="000000"/>
        </w:rPr>
        <w:t xml:space="preserve"> </w:t>
      </w:r>
      <w:r w:rsidRPr="00C43DCB">
        <w:rPr>
          <w:color w:val="000000"/>
        </w:rPr>
        <w:t>Основные направления развития колледжа на 2017-2018 год</w:t>
      </w:r>
      <w:r>
        <w:rPr>
          <w:color w:val="000000"/>
        </w:rPr>
        <w:t>………………………</w:t>
      </w:r>
      <w:r w:rsidR="00773131">
        <w:rPr>
          <w:color w:val="000000"/>
        </w:rPr>
        <w:t>………………3</w:t>
      </w:r>
    </w:p>
    <w:p w:rsidR="00C43DCB" w:rsidRDefault="00C43DCB" w:rsidP="001F45AB">
      <w:pPr>
        <w:pStyle w:val="af0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43DCB">
        <w:rPr>
          <w:color w:val="000000"/>
        </w:rPr>
        <w:t>Структура подготовки кадров</w:t>
      </w:r>
      <w:r>
        <w:rPr>
          <w:color w:val="000000"/>
        </w:rPr>
        <w:t>………………………………………………...</w:t>
      </w:r>
      <w:r w:rsidR="00773131">
        <w:rPr>
          <w:color w:val="000000"/>
        </w:rPr>
        <w:t>.......................3</w:t>
      </w:r>
    </w:p>
    <w:p w:rsidR="001D20E7" w:rsidRDefault="001D20E7" w:rsidP="001F45AB">
      <w:pPr>
        <w:pStyle w:val="af0"/>
        <w:numPr>
          <w:ilvl w:val="1"/>
          <w:numId w:val="9"/>
        </w:numPr>
        <w:shd w:val="clear" w:color="auto" w:fill="FFFFFF"/>
        <w:spacing w:after="0"/>
        <w:rPr>
          <w:color w:val="000000"/>
        </w:rPr>
      </w:pPr>
      <w:r w:rsidRPr="001D20E7">
        <w:rPr>
          <w:color w:val="000000"/>
        </w:rPr>
        <w:t>Содержание образовательной деятельности,</w:t>
      </w:r>
      <w:r>
        <w:rPr>
          <w:color w:val="000000"/>
        </w:rPr>
        <w:t xml:space="preserve"> </w:t>
      </w:r>
      <w:r w:rsidRPr="001D20E7">
        <w:rPr>
          <w:color w:val="000000"/>
        </w:rPr>
        <w:t>организации образовательного процесса</w:t>
      </w:r>
      <w:r w:rsidR="00773131">
        <w:rPr>
          <w:color w:val="000000"/>
        </w:rPr>
        <w:t>…4</w:t>
      </w:r>
    </w:p>
    <w:p w:rsidR="001D20E7" w:rsidRDefault="001D20E7" w:rsidP="001F45AB">
      <w:pPr>
        <w:pStyle w:val="af0"/>
        <w:numPr>
          <w:ilvl w:val="1"/>
          <w:numId w:val="9"/>
        </w:numPr>
        <w:shd w:val="clear" w:color="auto" w:fill="FFFFFF"/>
        <w:spacing w:after="0"/>
        <w:rPr>
          <w:color w:val="000000"/>
        </w:rPr>
      </w:pPr>
      <w:r>
        <w:rPr>
          <w:color w:val="000000"/>
        </w:rPr>
        <w:t>Социальное партнёрство и трудоустройство выпускников…………………</w:t>
      </w:r>
      <w:r w:rsidR="00773131">
        <w:rPr>
          <w:color w:val="000000"/>
        </w:rPr>
        <w:t>…………….10</w:t>
      </w:r>
    </w:p>
    <w:p w:rsidR="001D20E7" w:rsidRDefault="001D20E7" w:rsidP="001F45AB">
      <w:pPr>
        <w:pStyle w:val="af0"/>
        <w:numPr>
          <w:ilvl w:val="0"/>
          <w:numId w:val="9"/>
        </w:numPr>
        <w:shd w:val="clear" w:color="auto" w:fill="FFFFFF"/>
        <w:spacing w:after="0"/>
        <w:rPr>
          <w:color w:val="000000"/>
        </w:rPr>
      </w:pPr>
      <w:r w:rsidRPr="001D20E7">
        <w:rPr>
          <w:color w:val="000000"/>
        </w:rPr>
        <w:t>Ресурсное обеспечение</w:t>
      </w:r>
      <w:r>
        <w:rPr>
          <w:color w:val="000000"/>
        </w:rPr>
        <w:t>……………………………………………………………</w:t>
      </w:r>
      <w:r w:rsidR="00773131">
        <w:rPr>
          <w:color w:val="000000"/>
        </w:rPr>
        <w:t>……………..11</w:t>
      </w:r>
    </w:p>
    <w:p w:rsidR="001D20E7" w:rsidRDefault="001D20E7" w:rsidP="001F45AB">
      <w:pPr>
        <w:pStyle w:val="af0"/>
        <w:numPr>
          <w:ilvl w:val="1"/>
          <w:numId w:val="9"/>
        </w:numPr>
        <w:shd w:val="clear" w:color="auto" w:fill="FFFFFF"/>
        <w:spacing w:after="0"/>
        <w:rPr>
          <w:color w:val="000000"/>
        </w:rPr>
      </w:pPr>
      <w:r w:rsidRPr="001D20E7">
        <w:rPr>
          <w:color w:val="000000"/>
        </w:rPr>
        <w:t>Кадровое обеспечение колледжа и развитие персонала</w:t>
      </w:r>
      <w:r>
        <w:rPr>
          <w:color w:val="000000"/>
        </w:rPr>
        <w:t>……………………</w:t>
      </w:r>
      <w:r w:rsidR="00F77671">
        <w:rPr>
          <w:color w:val="000000"/>
        </w:rPr>
        <w:t>……………..11</w:t>
      </w:r>
    </w:p>
    <w:p w:rsidR="001D20E7" w:rsidRDefault="001D20E7" w:rsidP="001F45AB">
      <w:pPr>
        <w:pStyle w:val="af0"/>
        <w:numPr>
          <w:ilvl w:val="1"/>
          <w:numId w:val="9"/>
        </w:numPr>
        <w:shd w:val="clear" w:color="auto" w:fill="FFFFFF"/>
        <w:spacing w:after="0"/>
        <w:rPr>
          <w:color w:val="000000"/>
        </w:rPr>
      </w:pPr>
      <w:r>
        <w:rPr>
          <w:color w:val="000000"/>
        </w:rPr>
        <w:t>Информационное обеспечение колледжа……………………………………</w:t>
      </w:r>
      <w:r w:rsidR="00F77671">
        <w:rPr>
          <w:color w:val="000000"/>
        </w:rPr>
        <w:t>…………….12</w:t>
      </w:r>
    </w:p>
    <w:p w:rsidR="001D20E7" w:rsidRDefault="001D20E7" w:rsidP="001F45AB">
      <w:pPr>
        <w:pStyle w:val="af0"/>
        <w:numPr>
          <w:ilvl w:val="1"/>
          <w:numId w:val="9"/>
        </w:numPr>
        <w:shd w:val="clear" w:color="auto" w:fill="FFFFFF"/>
        <w:spacing w:after="0"/>
        <w:rPr>
          <w:color w:val="000000"/>
        </w:rPr>
      </w:pPr>
      <w:r>
        <w:rPr>
          <w:color w:val="000000"/>
        </w:rPr>
        <w:t>Создание инфраструктуры, обеспечивающей условий для обучения и подготовки кадров…………………………………………………………………………...</w:t>
      </w:r>
      <w:r w:rsidR="00F77671">
        <w:rPr>
          <w:color w:val="000000"/>
        </w:rPr>
        <w:t>....................13</w:t>
      </w:r>
    </w:p>
    <w:p w:rsidR="001D20E7" w:rsidRDefault="001D20E7" w:rsidP="001F45AB">
      <w:pPr>
        <w:pStyle w:val="af0"/>
        <w:numPr>
          <w:ilvl w:val="1"/>
          <w:numId w:val="9"/>
        </w:numPr>
        <w:shd w:val="clear" w:color="auto" w:fill="FFFFFF"/>
        <w:spacing w:after="0"/>
        <w:rPr>
          <w:color w:val="000000"/>
        </w:rPr>
      </w:pPr>
      <w:r>
        <w:rPr>
          <w:color w:val="000000"/>
        </w:rPr>
        <w:t>Создание безопасных условий при организации образовательного процесса</w:t>
      </w:r>
      <w:r w:rsidR="00F77671">
        <w:rPr>
          <w:color w:val="000000"/>
        </w:rPr>
        <w:t>………….14</w:t>
      </w:r>
    </w:p>
    <w:p w:rsidR="001D20E7" w:rsidRDefault="001D20E7" w:rsidP="001F45AB">
      <w:pPr>
        <w:pStyle w:val="af0"/>
        <w:numPr>
          <w:ilvl w:val="0"/>
          <w:numId w:val="9"/>
        </w:numPr>
        <w:shd w:val="clear" w:color="auto" w:fill="FFFFFF"/>
        <w:spacing w:after="0"/>
        <w:rPr>
          <w:color w:val="000000"/>
        </w:rPr>
      </w:pPr>
      <w:r>
        <w:rPr>
          <w:color w:val="000000"/>
        </w:rPr>
        <w:t>Повышение качества управления…………………………………………………</w:t>
      </w:r>
      <w:r w:rsidR="00F77671">
        <w:rPr>
          <w:color w:val="000000"/>
        </w:rPr>
        <w:t>……………15</w:t>
      </w:r>
    </w:p>
    <w:p w:rsidR="001D20E7" w:rsidRDefault="001D20E7" w:rsidP="001F45AB">
      <w:pPr>
        <w:pStyle w:val="af0"/>
        <w:numPr>
          <w:ilvl w:val="1"/>
          <w:numId w:val="9"/>
        </w:numPr>
        <w:shd w:val="clear" w:color="auto" w:fill="FFFFFF"/>
        <w:spacing w:after="0"/>
        <w:rPr>
          <w:color w:val="000000"/>
        </w:rPr>
      </w:pPr>
      <w:r>
        <w:rPr>
          <w:color w:val="000000"/>
        </w:rPr>
        <w:t>План работы по противодействию коррупции………………………………</w:t>
      </w:r>
      <w:r w:rsidR="00F77671">
        <w:rPr>
          <w:color w:val="000000"/>
        </w:rPr>
        <w:t>…………….18</w:t>
      </w:r>
    </w:p>
    <w:p w:rsidR="001D20E7" w:rsidRDefault="001D20E7" w:rsidP="001F45AB">
      <w:pPr>
        <w:pStyle w:val="af0"/>
        <w:numPr>
          <w:ilvl w:val="1"/>
          <w:numId w:val="9"/>
        </w:numPr>
        <w:shd w:val="clear" w:color="auto" w:fill="FFFFFF"/>
        <w:spacing w:after="0"/>
        <w:rPr>
          <w:color w:val="000000"/>
        </w:rPr>
      </w:pPr>
      <w:r>
        <w:rPr>
          <w:color w:val="000000"/>
        </w:rPr>
        <w:t>Педагогические советы в 2017-2018 учебном году…………………………</w:t>
      </w:r>
      <w:r w:rsidR="00F77671">
        <w:rPr>
          <w:color w:val="000000"/>
        </w:rPr>
        <w:t>…………….20</w:t>
      </w:r>
    </w:p>
    <w:p w:rsidR="001D20E7" w:rsidRDefault="001D20E7" w:rsidP="001F45AB">
      <w:pPr>
        <w:pStyle w:val="af0"/>
        <w:numPr>
          <w:ilvl w:val="0"/>
          <w:numId w:val="9"/>
        </w:numPr>
        <w:shd w:val="clear" w:color="auto" w:fill="FFFFFF"/>
        <w:spacing w:after="0"/>
        <w:rPr>
          <w:color w:val="000000"/>
        </w:rPr>
      </w:pPr>
      <w:r>
        <w:rPr>
          <w:color w:val="000000"/>
        </w:rPr>
        <w:t>Воспитательная работа……………………………………………………………</w:t>
      </w:r>
      <w:r w:rsidR="00F77671">
        <w:rPr>
          <w:color w:val="000000"/>
        </w:rPr>
        <w:t>…………….21</w:t>
      </w:r>
    </w:p>
    <w:p w:rsidR="001D20E7" w:rsidRDefault="001D20E7" w:rsidP="001F45AB">
      <w:pPr>
        <w:pStyle w:val="af0"/>
        <w:numPr>
          <w:ilvl w:val="0"/>
          <w:numId w:val="9"/>
        </w:numPr>
        <w:shd w:val="clear" w:color="auto" w:fill="FFFFFF"/>
        <w:spacing w:after="0"/>
        <w:rPr>
          <w:color w:val="000000"/>
        </w:rPr>
      </w:pPr>
      <w:r>
        <w:rPr>
          <w:color w:val="000000"/>
        </w:rPr>
        <w:t>Административно-хозяйственная деятельность…………………………………</w:t>
      </w:r>
      <w:r w:rsidR="00F77671">
        <w:rPr>
          <w:color w:val="000000"/>
        </w:rPr>
        <w:t>……………27</w:t>
      </w:r>
    </w:p>
    <w:p w:rsidR="001D20E7" w:rsidRPr="001D20E7" w:rsidRDefault="001D20E7" w:rsidP="001F45A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0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Экономическая, бухгалтерская, закупочная деятельность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</w:t>
      </w:r>
      <w:r w:rsidR="00F776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…………..28</w:t>
      </w: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Pr="001D20E7" w:rsidRDefault="001D20E7" w:rsidP="001D20E7">
      <w:pPr>
        <w:pStyle w:val="af0"/>
        <w:shd w:val="clear" w:color="auto" w:fill="FFFFFF"/>
        <w:spacing w:after="0"/>
        <w:ind w:left="720"/>
        <w:rPr>
          <w:color w:val="000000"/>
        </w:rPr>
      </w:pPr>
    </w:p>
    <w:p w:rsidR="001D20E7" w:rsidRPr="00C43DCB" w:rsidRDefault="001D20E7" w:rsidP="001D20E7">
      <w:pPr>
        <w:pStyle w:val="af0"/>
        <w:shd w:val="clear" w:color="auto" w:fill="FFFFFF"/>
        <w:spacing w:before="0" w:beforeAutospacing="0" w:after="0" w:afterAutospacing="0"/>
        <w:rPr>
          <w:color w:val="000000"/>
        </w:rPr>
      </w:pPr>
    </w:p>
    <w:p w:rsidR="00C43DCB" w:rsidRPr="00841C33" w:rsidRDefault="00C43DCB" w:rsidP="00C43DCB">
      <w:pPr>
        <w:pStyle w:val="af0"/>
        <w:shd w:val="clear" w:color="auto" w:fill="FFFFFF"/>
        <w:spacing w:before="0" w:beforeAutospacing="0" w:after="0" w:afterAutospacing="0"/>
        <w:ind w:left="1080"/>
        <w:rPr>
          <w:b/>
          <w:color w:val="000000"/>
        </w:rPr>
      </w:pPr>
    </w:p>
    <w:p w:rsidR="00C43DCB" w:rsidRDefault="00C43DCB" w:rsidP="00A54CF4">
      <w:pPr>
        <w:pStyle w:val="af0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</w:p>
    <w:p w:rsidR="00A54CF4" w:rsidRDefault="00A54CF4" w:rsidP="00A54CF4">
      <w:pPr>
        <w:pStyle w:val="af0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  <w:r w:rsidRPr="00A54CF4">
        <w:rPr>
          <w:color w:val="000000"/>
        </w:rPr>
        <w:lastRenderedPageBreak/>
        <w:t xml:space="preserve">Система среднего профессионального образования, пройдя большой исторический путь, стала мощным фактором повышения образовательного и культурно-технического уровня, всестороннего совершенствования российского образа жизни, одним из путей осуществления социальной политики государства на современном этапе. </w:t>
      </w:r>
    </w:p>
    <w:p w:rsidR="00C22775" w:rsidRPr="00A54CF4" w:rsidRDefault="00C22775" w:rsidP="00A54CF4">
      <w:pPr>
        <w:pStyle w:val="af0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color w:val="000000"/>
        </w:rPr>
        <w:t xml:space="preserve">Условия получения рабочих профессий и </w:t>
      </w:r>
      <w:r w:rsidR="00E34278">
        <w:rPr>
          <w:color w:val="000000"/>
        </w:rPr>
        <w:t>специальностей среднего звена постоянно улучшаются. Приобретается современное оборудование, модернизируются кабинеты, лаборатории, мастерские, учебные полигоны, проводится повышение квалификации педагогических и руководящих кадров. Расширяется сотрудничество с работодателями, у обучающихся есть возможность получения опыта работы на предприятии, а в ряде случаев и закрепиться на рабочем месте.</w:t>
      </w:r>
    </w:p>
    <w:p w:rsidR="00C22775" w:rsidRDefault="00C22775" w:rsidP="00E34278">
      <w:pPr>
        <w:pStyle w:val="a3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B3299">
        <w:rPr>
          <w:rFonts w:ascii="Times New Roman" w:hAnsi="Times New Roman" w:cs="Times New Roman"/>
          <w:sz w:val="24"/>
          <w:szCs w:val="24"/>
        </w:rPr>
        <w:t xml:space="preserve">Стратегия развития колледжа определяется </w:t>
      </w:r>
      <w:r w:rsidRPr="00A715D3">
        <w:rPr>
          <w:rFonts w:ascii="Times New Roman" w:hAnsi="Times New Roman" w:cs="Times New Roman"/>
          <w:b/>
          <w:sz w:val="24"/>
          <w:szCs w:val="24"/>
        </w:rPr>
        <w:t>миссией</w:t>
      </w:r>
      <w:r w:rsidRPr="000B3299">
        <w:rPr>
          <w:rFonts w:ascii="Times New Roman" w:hAnsi="Times New Roman" w:cs="Times New Roman"/>
          <w:sz w:val="24"/>
          <w:szCs w:val="24"/>
        </w:rPr>
        <w:t>, которая возлагается на образовательное учреждение – развитие инновационного опережающего образования, ориентированного на стратегическое партнёрство с метрополитеном в подготовке высококвалифицированных кадрах с активной гражданской позицией, патриотов России.</w:t>
      </w:r>
    </w:p>
    <w:p w:rsidR="00E34278" w:rsidRDefault="00E34278" w:rsidP="00E34278">
      <w:pPr>
        <w:pStyle w:val="a3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34278" w:rsidRPr="00637CAF" w:rsidRDefault="00E34278" w:rsidP="00E3427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E14F2">
        <w:rPr>
          <w:rFonts w:ascii="Times New Roman" w:eastAsia="Calibri" w:hAnsi="Times New Roman" w:cs="Times New Roman"/>
          <w:b/>
          <w:sz w:val="32"/>
          <w:szCs w:val="32"/>
        </w:rPr>
        <w:t>Задачи учебно-</w:t>
      </w:r>
      <w:r>
        <w:rPr>
          <w:rFonts w:ascii="Times New Roman" w:eastAsia="Calibri" w:hAnsi="Times New Roman" w:cs="Times New Roman"/>
          <w:b/>
          <w:sz w:val="32"/>
          <w:szCs w:val="32"/>
        </w:rPr>
        <w:t>производственной работы колледжа</w:t>
      </w:r>
      <w:r w:rsidRPr="00637CAF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</w:p>
    <w:p w:rsidR="00E34278" w:rsidRPr="006425FF" w:rsidRDefault="00E34278" w:rsidP="004656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6425FF">
        <w:rPr>
          <w:rFonts w:ascii="Times New Roman" w:eastAsia="Calibri" w:hAnsi="Times New Roman" w:cs="Times New Roman"/>
          <w:sz w:val="24"/>
          <w:szCs w:val="24"/>
        </w:rPr>
        <w:t xml:space="preserve">овершенствование </w:t>
      </w:r>
      <w:r>
        <w:rPr>
          <w:rFonts w:ascii="Times New Roman" w:eastAsia="Calibri" w:hAnsi="Times New Roman" w:cs="Times New Roman"/>
          <w:sz w:val="24"/>
          <w:szCs w:val="24"/>
        </w:rPr>
        <w:t>учебно-методического сопровождения учебного процесса (рабочие программы по дисциплинам, профессиональным модулям и практикам, методические рекомендации по проведению практических занятий, лабораторных работ и самостоятельных работ, оценочные средства для проведения текущего, рубежного, промежуточного и итогового контроля).</w:t>
      </w:r>
    </w:p>
    <w:p w:rsidR="00E34278" w:rsidRDefault="00E34278" w:rsidP="004656C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Создание инфраструктуры, обеспечивающей условия для обучения и подготовки кадров.</w:t>
      </w:r>
    </w:p>
    <w:p w:rsidR="00E34278" w:rsidRPr="009E14F2" w:rsidRDefault="00E34278" w:rsidP="004656C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Информационное обеспечение колледжа.</w:t>
      </w:r>
    </w:p>
    <w:p w:rsidR="00E34278" w:rsidRDefault="00E34278" w:rsidP="004656C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Социальное партнёрство и трудоустройство выпускников.</w:t>
      </w:r>
    </w:p>
    <w:p w:rsidR="00E34278" w:rsidRDefault="00E34278" w:rsidP="004656C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Кадровое обеспечение и развитие персонала.</w:t>
      </w:r>
    </w:p>
    <w:p w:rsidR="00E34278" w:rsidRDefault="00E34278" w:rsidP="00E34278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C22775" w:rsidRPr="00841C33" w:rsidRDefault="001D20E7" w:rsidP="001D20E7">
      <w:pPr>
        <w:pStyle w:val="af0"/>
        <w:shd w:val="clear" w:color="auto" w:fill="FFFFFF"/>
        <w:spacing w:before="0" w:beforeAutospacing="0" w:after="0" w:afterAutospacing="0"/>
        <w:ind w:left="720"/>
        <w:jc w:val="center"/>
        <w:rPr>
          <w:b/>
          <w:color w:val="000000"/>
        </w:rPr>
      </w:pPr>
      <w:r>
        <w:rPr>
          <w:b/>
          <w:color w:val="000000"/>
        </w:rPr>
        <w:t>1.</w:t>
      </w:r>
      <w:r w:rsidR="00E34278" w:rsidRPr="00841C33">
        <w:rPr>
          <w:b/>
          <w:color w:val="000000"/>
        </w:rPr>
        <w:t>Основные направления развития колледжа на 2017-2018 год</w:t>
      </w:r>
    </w:p>
    <w:p w:rsidR="00841C33" w:rsidRDefault="001D20E7" w:rsidP="001D20E7">
      <w:pPr>
        <w:pStyle w:val="af0"/>
        <w:shd w:val="clear" w:color="auto" w:fill="FFFFFF"/>
        <w:spacing w:before="0" w:beforeAutospacing="0" w:after="0" w:afterAutospacing="0"/>
        <w:ind w:left="720"/>
        <w:jc w:val="center"/>
        <w:rPr>
          <w:b/>
          <w:color w:val="000000"/>
        </w:rPr>
      </w:pPr>
      <w:r>
        <w:rPr>
          <w:b/>
          <w:color w:val="000000"/>
        </w:rPr>
        <w:t>1.1.</w:t>
      </w:r>
      <w:r w:rsidR="00841C33" w:rsidRPr="00841C33">
        <w:rPr>
          <w:b/>
          <w:color w:val="000000"/>
        </w:rPr>
        <w:t>Структура подготовки кадров</w:t>
      </w:r>
      <w:r w:rsidR="00841C33">
        <w:rPr>
          <w:b/>
          <w:color w:val="000000"/>
        </w:rPr>
        <w:t xml:space="preserve"> </w:t>
      </w:r>
    </w:p>
    <w:p w:rsidR="00841C33" w:rsidRPr="00841C33" w:rsidRDefault="00841C33" w:rsidP="00841C33">
      <w:pPr>
        <w:pStyle w:val="af0"/>
        <w:shd w:val="clear" w:color="auto" w:fill="FFFFFF"/>
        <w:spacing w:before="0" w:beforeAutospacing="0" w:after="0" w:afterAutospacing="0"/>
        <w:ind w:left="1080"/>
        <w:rPr>
          <w:b/>
          <w:color w:val="000000"/>
        </w:rPr>
      </w:pPr>
    </w:p>
    <w:p w:rsidR="00841C33" w:rsidRPr="00841C33" w:rsidRDefault="00A54CF4" w:rsidP="004656CD">
      <w:pPr>
        <w:spacing w:after="0" w:line="240" w:lineRule="auto"/>
        <w:ind w:firstLine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C33">
        <w:rPr>
          <w:rFonts w:ascii="Times New Roman" w:hAnsi="Times New Roman" w:cs="Times New Roman"/>
          <w:sz w:val="24"/>
          <w:szCs w:val="24"/>
        </w:rPr>
        <w:t xml:space="preserve"> </w:t>
      </w:r>
      <w:r w:rsidR="00841C33" w:rsidRPr="00841C33">
        <w:rPr>
          <w:rFonts w:ascii="Times New Roman" w:hAnsi="Times New Roman" w:cs="Times New Roman"/>
          <w:color w:val="000000"/>
          <w:sz w:val="24"/>
          <w:szCs w:val="24"/>
        </w:rPr>
        <w:t>В настоящее время  увеличивается потребность в специалистах среднего звена для развития экономики, производства, технического, информационного, транспортного  сервиса. В новых экономических условиях России мы должны подготовить личность, конкурентоспособную в условиях рынка труда, обладающую личностными и профессиональными качествами, обеспечивающими умение решать задачи во всех видах ее деятельности (от профессиональных до лично-бытовых) и отвечать за их решение.</w:t>
      </w:r>
    </w:p>
    <w:p w:rsidR="005A6044" w:rsidRDefault="00841C33" w:rsidP="004656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:rsidR="00841C33" w:rsidRPr="00841C33" w:rsidRDefault="00841C33" w:rsidP="001F45A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C3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соответствия квалификации выпускников колледжа требованиям работодателей;</w:t>
      </w:r>
    </w:p>
    <w:p w:rsidR="00841C33" w:rsidRDefault="00841C33" w:rsidP="001F45A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C3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Совершенствование профессиональной ориентации.</w:t>
      </w:r>
    </w:p>
    <w:p w:rsidR="004B6E11" w:rsidRDefault="004B6E11" w:rsidP="004656CD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E11" w:rsidRDefault="004B6E11" w:rsidP="004656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3E3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началу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обеспечено 100% выполнение контрольных цифр приёма – 162 обучающихся, сформирована целостная система отбора:</w:t>
      </w:r>
    </w:p>
    <w:p w:rsidR="004B6E11" w:rsidRPr="00C163E3" w:rsidRDefault="004B6E11" w:rsidP="004B6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E11" w:rsidRPr="00841C33" w:rsidRDefault="004B6E11" w:rsidP="004B6E11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-6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2"/>
        <w:gridCol w:w="1097"/>
        <w:gridCol w:w="820"/>
        <w:gridCol w:w="732"/>
        <w:gridCol w:w="1273"/>
        <w:gridCol w:w="2401"/>
        <w:gridCol w:w="1421"/>
        <w:gridCol w:w="1365"/>
      </w:tblGrid>
      <w:tr w:rsidR="00F33B45" w:rsidRPr="00F33B45" w:rsidTr="004B6E11">
        <w:trPr>
          <w:trHeight w:val="1374"/>
        </w:trPr>
        <w:tc>
          <w:tcPr>
            <w:tcW w:w="629" w:type="pct"/>
            <w:shd w:val="clear" w:color="auto" w:fill="auto"/>
            <w:vAlign w:val="center"/>
          </w:tcPr>
          <w:p w:rsidR="00F33B45" w:rsidRPr="00F33B45" w:rsidRDefault="004B6E11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br/>
              <w:t>Специальность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4B6E11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B6E1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Основное общее образование</w:t>
            </w:r>
          </w:p>
          <w:p w:rsidR="00F33B45" w:rsidRPr="004B6E11" w:rsidRDefault="00F33B45" w:rsidP="004B6E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Срок обучения </w:t>
            </w:r>
          </w:p>
        </w:tc>
        <w:tc>
          <w:tcPr>
            <w:tcW w:w="351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lang w:eastAsia="ru-RU"/>
              </w:rPr>
              <w:t>КЦП 2017 года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Количество поступивших заявлений </w:t>
            </w:r>
            <w:r w:rsidRPr="00F33B45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ind w:right="48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lang w:eastAsia="ru-RU"/>
              </w:rPr>
              <w:t>Расчет количества пр</w:t>
            </w:r>
            <w:r w:rsidR="004B6E11">
              <w:rPr>
                <w:rFonts w:ascii="Times New Roman" w:eastAsia="Times New Roman" w:hAnsi="Times New Roman" w:cs="Times New Roman"/>
                <w:bCs/>
                <w:lang w:eastAsia="ru-RU"/>
              </w:rPr>
              <w:t>етендентов (конкурс)</w:t>
            </w:r>
            <w:r w:rsidR="004B6E11">
              <w:rPr>
                <w:rFonts w:ascii="Times New Roman" w:eastAsia="Times New Roman" w:hAnsi="Times New Roman" w:cs="Times New Roman"/>
                <w:bCs/>
                <w:lang w:eastAsia="ru-RU"/>
              </w:rPr>
              <w:br/>
              <w:t>на 1 место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lang w:eastAsia="ru-RU"/>
              </w:rPr>
              <w:t>Максимальный средний балл аттестата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lang w:eastAsia="ru-RU"/>
              </w:rPr>
              <w:t>Минимальный средний балл аттестата</w:t>
            </w:r>
          </w:p>
        </w:tc>
      </w:tr>
      <w:tr w:rsidR="00F33B45" w:rsidRPr="00F33B45" w:rsidTr="004B6E11">
        <w:trPr>
          <w:trHeight w:val="169"/>
        </w:trPr>
        <w:tc>
          <w:tcPr>
            <w:tcW w:w="629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351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8</w:t>
            </w:r>
          </w:p>
        </w:tc>
      </w:tr>
      <w:tr w:rsidR="00F33B45" w:rsidRPr="00F33B45" w:rsidTr="004B6E11">
        <w:trPr>
          <w:trHeight w:val="269"/>
        </w:trPr>
        <w:tc>
          <w:tcPr>
            <w:tcW w:w="629" w:type="pct"/>
            <w:shd w:val="clear" w:color="auto" w:fill="auto"/>
          </w:tcPr>
          <w:p w:rsidR="00F33B45" w:rsidRPr="00F33B45" w:rsidRDefault="00F33B45" w:rsidP="004B6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27.02.03 Автоматика и телемеханика на транспорте</w:t>
            </w:r>
            <w:r w:rsidR="004B6E1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(железнодорожном транспорте)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F33B45" w:rsidRPr="00F33B45" w:rsidRDefault="004B6E11" w:rsidP="004B6E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9 классов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3 года 10 месяцев</w:t>
            </w:r>
          </w:p>
        </w:tc>
        <w:tc>
          <w:tcPr>
            <w:tcW w:w="351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2,2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4,5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3,7</w:t>
            </w:r>
          </w:p>
        </w:tc>
      </w:tr>
      <w:tr w:rsidR="00F33B45" w:rsidRPr="00F33B45" w:rsidTr="004B6E11">
        <w:trPr>
          <w:trHeight w:val="269"/>
        </w:trPr>
        <w:tc>
          <w:tcPr>
            <w:tcW w:w="629" w:type="pct"/>
            <w:shd w:val="clear" w:color="auto" w:fill="auto"/>
          </w:tcPr>
          <w:p w:rsidR="00F33B45" w:rsidRPr="00F33B45" w:rsidRDefault="00F33B45" w:rsidP="004B6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13.02.07 Электроснабжение (по отраслям)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F33B45" w:rsidRPr="00F33B45" w:rsidRDefault="004B6E11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9 классов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3 года 10 месяцев</w:t>
            </w:r>
          </w:p>
        </w:tc>
        <w:tc>
          <w:tcPr>
            <w:tcW w:w="351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1,8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4,7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3,5</w:t>
            </w:r>
          </w:p>
        </w:tc>
      </w:tr>
      <w:tr w:rsidR="00F33B45" w:rsidRPr="00F33B45" w:rsidTr="004B6E11">
        <w:trPr>
          <w:trHeight w:val="269"/>
        </w:trPr>
        <w:tc>
          <w:tcPr>
            <w:tcW w:w="629" w:type="pct"/>
            <w:shd w:val="clear" w:color="auto" w:fill="auto"/>
          </w:tcPr>
          <w:p w:rsidR="00F33B45" w:rsidRPr="00F33B45" w:rsidRDefault="00F33B45" w:rsidP="004B6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09.02.04 Информационные системы (по отраслям)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F33B45" w:rsidRPr="00F33B45" w:rsidRDefault="004B6E11" w:rsidP="004B6E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9 классов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3 года 10 месяцев</w:t>
            </w:r>
          </w:p>
        </w:tc>
        <w:tc>
          <w:tcPr>
            <w:tcW w:w="351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2,2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4,5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F33B45" w:rsidRPr="00F33B45" w:rsidRDefault="00F33B45" w:rsidP="004B6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  <w:r w:rsidRPr="00F33B45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  <w:t>3,7</w:t>
            </w:r>
          </w:p>
        </w:tc>
      </w:tr>
    </w:tbl>
    <w:p w:rsidR="00F33B45" w:rsidRDefault="00F33B45" w:rsidP="009E1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6044" w:rsidRDefault="00C91ADC" w:rsidP="004656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ADC">
        <w:rPr>
          <w:rFonts w:ascii="Times New Roman" w:eastAsia="Times New Roman" w:hAnsi="Times New Roman" w:cs="Times New Roman"/>
          <w:sz w:val="24"/>
          <w:szCs w:val="24"/>
          <w:lang w:eastAsia="ru-RU"/>
        </w:rPr>
        <w:t>В 2017-2018 учебном году в колледже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планируется</w:t>
      </w:r>
      <w:r w:rsidR="007C77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подготовки по 8 основным образовательным программам с формированием 21 учебной группы общей численностью </w:t>
      </w:r>
      <w:r w:rsidR="009D6A65">
        <w:rPr>
          <w:rFonts w:ascii="Times New Roman" w:eastAsia="Times New Roman" w:hAnsi="Times New Roman" w:cs="Times New Roman"/>
          <w:sz w:val="24"/>
          <w:szCs w:val="24"/>
          <w:lang w:eastAsia="ru-RU"/>
        </w:rPr>
        <w:t>544</w:t>
      </w:r>
      <w:r w:rsidR="00797D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человек.</w:t>
      </w:r>
    </w:p>
    <w:p w:rsidR="005A6044" w:rsidRDefault="00887083" w:rsidP="009E14F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1D20E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A3755F">
            <wp:extent cx="4584700" cy="438340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38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044" w:rsidRDefault="005A6044" w:rsidP="009E14F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B34316" w:rsidRDefault="00B34316" w:rsidP="001F45AB">
      <w:pPr>
        <w:pStyle w:val="a3"/>
        <w:numPr>
          <w:ilvl w:val="1"/>
          <w:numId w:val="8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3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 образовательной деятельности,</w:t>
      </w:r>
    </w:p>
    <w:p w:rsidR="005A6044" w:rsidRDefault="00B34316" w:rsidP="00B34316">
      <w:pPr>
        <w:pStyle w:val="a3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3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организации образовательного процесса</w:t>
      </w:r>
    </w:p>
    <w:p w:rsidR="00B34316" w:rsidRDefault="00425D0F" w:rsidP="004656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D0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34316" w:rsidRPr="00425D0F">
        <w:rPr>
          <w:rFonts w:ascii="Times New Roman" w:eastAsia="Times New Roman" w:hAnsi="Times New Roman" w:cs="Times New Roman"/>
          <w:sz w:val="24"/>
          <w:szCs w:val="24"/>
          <w:lang w:eastAsia="ru-RU"/>
        </w:rPr>
        <w:t>риоритетным  направлением колледжа остается создание современной образовательной среды</w:t>
      </w:r>
      <w:r w:rsidRPr="00425D0F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обеспечивающей высокое качество образовательных услуг, способной современными средствами сформировать у обучающихся необходимые профессиональные и общие компетенции, успешность и способность эффективно работать в команде при выполнении профессиональных задач.</w:t>
      </w:r>
    </w:p>
    <w:p w:rsidR="00425D0F" w:rsidRDefault="00425D0F" w:rsidP="004656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 направления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организации учебной работы в 2017-2018 учебном году:</w:t>
      </w:r>
    </w:p>
    <w:p w:rsidR="00425D0F" w:rsidRDefault="00425D0F" w:rsidP="001F45A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D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совершенствование содержания программ подготовки квалифицированных рабочих, служащих и специалистов среднего звена с учётом современных требований;</w:t>
      </w:r>
    </w:p>
    <w:p w:rsidR="00425D0F" w:rsidRDefault="00425D0F" w:rsidP="001F45AB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совершенствования механизмов привлечения работодателей к реализации образовательных программ, организации практического обучения, трудоустройству выпускников;</w:t>
      </w:r>
    </w:p>
    <w:p w:rsidR="00425D0F" w:rsidRDefault="00425D0F" w:rsidP="001F45AB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современных технологий обучения.</w:t>
      </w:r>
    </w:p>
    <w:p w:rsidR="00425D0F" w:rsidRPr="002C01A0" w:rsidRDefault="00425D0F" w:rsidP="004656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01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:rsidR="00425D0F" w:rsidRDefault="007963D2" w:rsidP="001F45A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425D0F" w:rsidRPr="00425D0F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беспечение сохранности контингента при сохранении высокого качества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5D0F" w:rsidRPr="00425D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 специалистов;</w:t>
      </w:r>
    </w:p>
    <w:p w:rsidR="007963D2" w:rsidRDefault="007963D2" w:rsidP="001F45A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модернизация технологий и содержания обучения в соответствии с ФГОС СПО с учётом требований профессиональных стандартов и компетенций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Worldskills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63D2" w:rsidRDefault="007963D2" w:rsidP="001F45A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совершенствование информатизации образовательного процесса;</w:t>
      </w:r>
    </w:p>
    <w:p w:rsidR="007963D2" w:rsidRDefault="007963D2" w:rsidP="001F45A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комплексной системы контроля качества организации учебного процесса;</w:t>
      </w:r>
    </w:p>
    <w:p w:rsidR="007963D2" w:rsidRDefault="007963D2" w:rsidP="001F45A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качества подготовки кадров.</w:t>
      </w:r>
    </w:p>
    <w:p w:rsidR="007963D2" w:rsidRDefault="007963D2" w:rsidP="00B34316">
      <w:pPr>
        <w:pStyle w:val="a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D3D2D" w:rsidRPr="00B34316" w:rsidRDefault="00546B0B" w:rsidP="00B34316">
      <w:pPr>
        <w:pStyle w:val="a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34316">
        <w:rPr>
          <w:rFonts w:ascii="Times New Roman" w:eastAsia="Calibri" w:hAnsi="Times New Roman" w:cs="Times New Roman"/>
          <w:b/>
          <w:sz w:val="28"/>
          <w:szCs w:val="28"/>
        </w:rPr>
        <w:t>План учебной работы</w:t>
      </w:r>
    </w:p>
    <w:tbl>
      <w:tblPr>
        <w:tblStyle w:val="a4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5529"/>
        <w:gridCol w:w="1842"/>
        <w:gridCol w:w="2268"/>
      </w:tblGrid>
      <w:tr w:rsidR="00546B0B" w:rsidRPr="00546B0B" w:rsidTr="00546B0B">
        <w:trPr>
          <w:tblHeader/>
        </w:trPr>
        <w:tc>
          <w:tcPr>
            <w:tcW w:w="709" w:type="dxa"/>
            <w:vAlign w:val="center"/>
            <w:hideMark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529" w:type="dxa"/>
            <w:vAlign w:val="center"/>
            <w:hideMark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1842" w:type="dxa"/>
            <w:vAlign w:val="center"/>
            <w:hideMark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Сроки выполнения</w:t>
            </w:r>
          </w:p>
        </w:tc>
        <w:tc>
          <w:tcPr>
            <w:tcW w:w="2268" w:type="dxa"/>
            <w:vAlign w:val="center"/>
            <w:hideMark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933483" w:rsidRPr="00546B0B" w:rsidTr="00546B0B">
        <w:tc>
          <w:tcPr>
            <w:tcW w:w="709" w:type="dxa"/>
            <w:vAlign w:val="center"/>
          </w:tcPr>
          <w:p w:rsidR="00933483" w:rsidRPr="00546B0B" w:rsidRDefault="00933483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933483" w:rsidRPr="00756437" w:rsidRDefault="00756437" w:rsidP="00BF5F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прохождению процедуры государственной аккредитации</w:t>
            </w:r>
          </w:p>
        </w:tc>
        <w:tc>
          <w:tcPr>
            <w:tcW w:w="1842" w:type="dxa"/>
            <w:vAlign w:val="center"/>
          </w:tcPr>
          <w:p w:rsidR="00933483" w:rsidRPr="00546B0B" w:rsidRDefault="00756437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 - декабрь</w:t>
            </w:r>
          </w:p>
        </w:tc>
        <w:tc>
          <w:tcPr>
            <w:tcW w:w="2268" w:type="dxa"/>
            <w:vAlign w:val="center"/>
          </w:tcPr>
          <w:p w:rsidR="00756437" w:rsidRDefault="00756437" w:rsidP="00756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Апаницин В.Г.</w:t>
            </w:r>
          </w:p>
          <w:p w:rsidR="00756437" w:rsidRPr="00546B0B" w:rsidRDefault="00756437" w:rsidP="00756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BF5F5B" w:rsidRDefault="00756437" w:rsidP="00756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Н.В.</w:t>
            </w:r>
          </w:p>
          <w:p w:rsidR="00756437" w:rsidRDefault="00BF5F5B" w:rsidP="00756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Слепнёв С.В.</w:t>
            </w:r>
            <w:r w:rsidR="007564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756437" w:rsidRDefault="00756437" w:rsidP="00756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 С.В.</w:t>
            </w:r>
          </w:p>
          <w:p w:rsidR="00933483" w:rsidRDefault="00756437" w:rsidP="00756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Мареева О.В.</w:t>
            </w:r>
          </w:p>
          <w:p w:rsidR="00756437" w:rsidRDefault="00756437" w:rsidP="00756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Преподаватели </w:t>
            </w:r>
          </w:p>
          <w:p w:rsidR="00756437" w:rsidRPr="00546B0B" w:rsidRDefault="00756437" w:rsidP="00756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Мастера п/о</w:t>
            </w:r>
          </w:p>
        </w:tc>
      </w:tr>
      <w:tr w:rsidR="00546B0B" w:rsidRPr="00546B0B" w:rsidTr="00546B0B">
        <w:tc>
          <w:tcPr>
            <w:tcW w:w="709" w:type="dxa"/>
            <w:vAlign w:val="center"/>
          </w:tcPr>
          <w:p w:rsidR="00546B0B" w:rsidRPr="00546B0B" w:rsidRDefault="00546B0B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и утверждение г</w:t>
            </w:r>
            <w:r w:rsidR="00592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рафика учебного процесса на 2017 – 2018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учебный год</w:t>
            </w:r>
          </w:p>
        </w:tc>
        <w:tc>
          <w:tcPr>
            <w:tcW w:w="1842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Calibri" w:eastAsia="Calibri" w:hAnsi="Calibri" w:cs="Times New Roman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2268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Н.В.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46B0B" w:rsidRPr="00546B0B" w:rsidTr="00546B0B">
        <w:tc>
          <w:tcPr>
            <w:tcW w:w="709" w:type="dxa"/>
            <w:vAlign w:val="center"/>
          </w:tcPr>
          <w:p w:rsidR="00546B0B" w:rsidRPr="00546B0B" w:rsidRDefault="00546B0B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состава методических цикловых комиссий (МЦК)</w:t>
            </w:r>
          </w:p>
        </w:tc>
        <w:tc>
          <w:tcPr>
            <w:tcW w:w="1842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Calibri" w:eastAsia="Calibri" w:hAnsi="Calibri" w:cs="Times New Roman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2268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46B0B" w:rsidRPr="00546B0B" w:rsidTr="00546B0B">
        <w:tc>
          <w:tcPr>
            <w:tcW w:w="709" w:type="dxa"/>
            <w:vAlign w:val="center"/>
          </w:tcPr>
          <w:p w:rsidR="00546B0B" w:rsidRPr="00546B0B" w:rsidRDefault="00546B0B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и утверждение плана работы МЦК:</w:t>
            </w:r>
          </w:p>
          <w:p w:rsidR="00546B0B" w:rsidRPr="00546B0B" w:rsidRDefault="00546B0B" w:rsidP="001F45AB">
            <w:pPr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Естественно-научного цикла</w:t>
            </w:r>
          </w:p>
          <w:p w:rsidR="00546B0B" w:rsidRPr="00546B0B" w:rsidRDefault="00546B0B" w:rsidP="001F45AB">
            <w:pPr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Гуманитарного цикла</w:t>
            </w:r>
          </w:p>
          <w:p w:rsidR="00546B0B" w:rsidRPr="00546B0B" w:rsidRDefault="002F25D7" w:rsidP="001F45AB">
            <w:pPr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5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Преподавателей специальных дисциплин и мастеров производственного обучения</w:t>
            </w:r>
          </w:p>
        </w:tc>
        <w:tc>
          <w:tcPr>
            <w:tcW w:w="1842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Calibri" w:eastAsia="Calibri" w:hAnsi="Calibri" w:cs="Times New Roman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30.08</w:t>
            </w:r>
          </w:p>
        </w:tc>
        <w:tc>
          <w:tcPr>
            <w:tcW w:w="2268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Н.В.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>Председатели МЦК</w:t>
            </w:r>
          </w:p>
        </w:tc>
      </w:tr>
      <w:tr w:rsidR="00546B0B" w:rsidRPr="00546B0B" w:rsidTr="00546B0B">
        <w:tc>
          <w:tcPr>
            <w:tcW w:w="709" w:type="dxa"/>
            <w:vAlign w:val="center"/>
          </w:tcPr>
          <w:p w:rsidR="00546B0B" w:rsidRPr="00546B0B" w:rsidRDefault="00546B0B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расписания занятий на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592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полугодие 2017 – 2018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учебного года</w:t>
            </w:r>
          </w:p>
        </w:tc>
        <w:tc>
          <w:tcPr>
            <w:tcW w:w="1842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2268" w:type="dxa"/>
            <w:vAlign w:val="center"/>
          </w:tcPr>
          <w:p w:rsidR="002F25D7" w:rsidRDefault="002F25D7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Н.В.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Шехватова М.А.</w:t>
            </w:r>
          </w:p>
        </w:tc>
      </w:tr>
      <w:tr w:rsidR="00546B0B" w:rsidRPr="00546B0B" w:rsidTr="00546B0B">
        <w:tc>
          <w:tcPr>
            <w:tcW w:w="709" w:type="dxa"/>
            <w:vAlign w:val="center"/>
          </w:tcPr>
          <w:p w:rsidR="00546B0B" w:rsidRPr="00546B0B" w:rsidRDefault="00546B0B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расписания консультаций на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592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полугодие 2017 – 2018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учебного года</w:t>
            </w:r>
          </w:p>
        </w:tc>
        <w:tc>
          <w:tcPr>
            <w:tcW w:w="1842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268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Н.В.</w:t>
            </w:r>
          </w:p>
        </w:tc>
      </w:tr>
      <w:tr w:rsidR="00546B0B" w:rsidRPr="00546B0B" w:rsidTr="00546B0B">
        <w:tc>
          <w:tcPr>
            <w:tcW w:w="709" w:type="dxa"/>
            <w:vAlign w:val="center"/>
          </w:tcPr>
          <w:p w:rsidR="00546B0B" w:rsidRPr="00546B0B" w:rsidRDefault="00546B0B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46B0B" w:rsidRPr="00546B0B" w:rsidRDefault="00546B0B" w:rsidP="00BC2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графика дежурства преподавателей по колледжу на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592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полугодие 2017 - 2018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учебного года</w:t>
            </w:r>
          </w:p>
        </w:tc>
        <w:tc>
          <w:tcPr>
            <w:tcW w:w="1842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268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Н.В.</w:t>
            </w:r>
          </w:p>
        </w:tc>
      </w:tr>
      <w:tr w:rsidR="00546B0B" w:rsidRPr="00546B0B" w:rsidTr="00546B0B">
        <w:tc>
          <w:tcPr>
            <w:tcW w:w="709" w:type="dxa"/>
            <w:vAlign w:val="center"/>
          </w:tcPr>
          <w:p w:rsidR="00546B0B" w:rsidRPr="00546B0B" w:rsidRDefault="00546B0B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и утверждение графика открытых уроков на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592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полугодие 2017 – 2018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учебного года</w:t>
            </w:r>
          </w:p>
        </w:tc>
        <w:tc>
          <w:tcPr>
            <w:tcW w:w="1842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268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Н.В.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Председатели МЦК</w:t>
            </w:r>
          </w:p>
        </w:tc>
      </w:tr>
      <w:tr w:rsidR="00546B0B" w:rsidRPr="00546B0B" w:rsidTr="00546B0B">
        <w:tc>
          <w:tcPr>
            <w:tcW w:w="709" w:type="dxa"/>
            <w:vAlign w:val="center"/>
          </w:tcPr>
          <w:p w:rsidR="00546B0B" w:rsidRPr="00546B0B" w:rsidRDefault="00546B0B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Составление и утверждение расписания для проведения повторной промежуточной аттестации </w:t>
            </w:r>
            <w:r w:rsidR="005920B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II</w:t>
            </w:r>
            <w:r w:rsidR="005920B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5920B0" w:rsidRPr="00546B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III</w:t>
            </w:r>
            <w:r w:rsidR="005920B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курса</w:t>
            </w:r>
          </w:p>
        </w:tc>
        <w:tc>
          <w:tcPr>
            <w:tcW w:w="1842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268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Н.В.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46B0B" w:rsidRPr="00546B0B" w:rsidTr="00546B0B">
        <w:tc>
          <w:tcPr>
            <w:tcW w:w="709" w:type="dxa"/>
            <w:vAlign w:val="center"/>
          </w:tcPr>
          <w:p w:rsidR="00546B0B" w:rsidRPr="00546B0B" w:rsidRDefault="00546B0B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Подготовка и проведение повторной промежуточной аттестации </w:t>
            </w:r>
            <w:r w:rsidRPr="00546B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</w:t>
            </w:r>
            <w:r w:rsidR="005920B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</w:t>
            </w:r>
            <w:r w:rsidR="005920B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5920B0" w:rsidRPr="00546B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III</w:t>
            </w:r>
            <w:r w:rsidR="005920B0" w:rsidRPr="005920B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курса</w:t>
            </w:r>
          </w:p>
        </w:tc>
        <w:tc>
          <w:tcPr>
            <w:tcW w:w="1842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268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Н.В.</w:t>
            </w:r>
          </w:p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преподаватели</w:t>
            </w:r>
          </w:p>
        </w:tc>
      </w:tr>
      <w:tr w:rsidR="00546B0B" w:rsidRPr="00546B0B" w:rsidTr="00546B0B">
        <w:tc>
          <w:tcPr>
            <w:tcW w:w="709" w:type="dxa"/>
            <w:vAlign w:val="center"/>
          </w:tcPr>
          <w:p w:rsidR="00546B0B" w:rsidRPr="00546B0B" w:rsidRDefault="00546B0B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Подготовка программ промежуточной аттестации по образовательным программам среднего </w:t>
            </w: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профессионального образования</w:t>
            </w:r>
          </w:p>
        </w:tc>
        <w:tc>
          <w:tcPr>
            <w:tcW w:w="1842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октябрь</w:t>
            </w:r>
          </w:p>
        </w:tc>
        <w:tc>
          <w:tcPr>
            <w:tcW w:w="2268" w:type="dxa"/>
            <w:vAlign w:val="center"/>
          </w:tcPr>
          <w:p w:rsidR="00546B0B" w:rsidRPr="00546B0B" w:rsidRDefault="00546B0B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Н.В.</w:t>
            </w:r>
          </w:p>
        </w:tc>
      </w:tr>
      <w:tr w:rsidR="00CB5238" w:rsidRPr="00546B0B" w:rsidTr="00546B0B">
        <w:tc>
          <w:tcPr>
            <w:tcW w:w="709" w:type="dxa"/>
            <w:vAlign w:val="center"/>
          </w:tcPr>
          <w:p w:rsidR="00CB5238" w:rsidRPr="00546B0B" w:rsidRDefault="00CB5238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Участие в городском конкурсе «Преподаватель года» в номинации «Педагогические надежды»</w:t>
            </w:r>
          </w:p>
        </w:tc>
        <w:tc>
          <w:tcPr>
            <w:tcW w:w="1842" w:type="dxa"/>
            <w:vAlign w:val="center"/>
          </w:tcPr>
          <w:p w:rsidR="00CB5238" w:rsidRPr="00546B0B" w:rsidRDefault="00CB5238" w:rsidP="00CB523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2268" w:type="dxa"/>
            <w:vAlign w:val="center"/>
          </w:tcPr>
          <w:p w:rsidR="00CB5238" w:rsidRPr="009841B3" w:rsidRDefault="00CB5238" w:rsidP="00CB52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CB5238" w:rsidRPr="009841B3" w:rsidRDefault="00CB5238" w:rsidP="00CB52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  <w:p w:rsidR="00CB5238" w:rsidRPr="009841B3" w:rsidRDefault="00CB5238" w:rsidP="00CB52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Парфёнова К.С.</w:t>
            </w:r>
          </w:p>
        </w:tc>
      </w:tr>
      <w:tr w:rsidR="00CB5238" w:rsidRPr="00546B0B" w:rsidTr="00546B0B">
        <w:tc>
          <w:tcPr>
            <w:tcW w:w="709" w:type="dxa"/>
            <w:vAlign w:val="center"/>
          </w:tcPr>
          <w:p w:rsidR="00CB5238" w:rsidRPr="00546B0B" w:rsidRDefault="00CB5238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>Контроль посещаемости обучающихся</w:t>
            </w:r>
          </w:p>
        </w:tc>
        <w:tc>
          <w:tcPr>
            <w:tcW w:w="1842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течение года</w:t>
            </w:r>
          </w:p>
        </w:tc>
        <w:tc>
          <w:tcPr>
            <w:tcW w:w="2268" w:type="dxa"/>
            <w:vAlign w:val="center"/>
          </w:tcPr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Белоголовцев И.Б.</w:t>
            </w:r>
          </w:p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</w:tc>
      </w:tr>
      <w:tr w:rsidR="00CB5238" w:rsidRPr="00546B0B" w:rsidTr="00546B0B">
        <w:tc>
          <w:tcPr>
            <w:tcW w:w="709" w:type="dxa"/>
            <w:vAlign w:val="center"/>
          </w:tcPr>
          <w:p w:rsidR="00CB5238" w:rsidRPr="00546B0B" w:rsidRDefault="00CB5238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>Контроль проведения уроков в соответствии с расписанием</w:t>
            </w:r>
          </w:p>
        </w:tc>
        <w:tc>
          <w:tcPr>
            <w:tcW w:w="1842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течение года</w:t>
            </w:r>
          </w:p>
        </w:tc>
        <w:tc>
          <w:tcPr>
            <w:tcW w:w="2268" w:type="dxa"/>
            <w:vAlign w:val="center"/>
          </w:tcPr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</w:tc>
      </w:tr>
      <w:tr w:rsidR="00CB5238" w:rsidRPr="00546B0B" w:rsidTr="00546B0B">
        <w:tc>
          <w:tcPr>
            <w:tcW w:w="709" w:type="dxa"/>
            <w:vAlign w:val="center"/>
          </w:tcPr>
          <w:p w:rsidR="00CB5238" w:rsidRPr="00546B0B" w:rsidRDefault="00CB5238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CB5238" w:rsidRPr="000B48D5" w:rsidRDefault="00CB5238" w:rsidP="0059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8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Информатизация педагогического опыта преподавателей на сайте колледжа</w:t>
            </w:r>
          </w:p>
        </w:tc>
        <w:tc>
          <w:tcPr>
            <w:tcW w:w="1842" w:type="dxa"/>
            <w:vAlign w:val="center"/>
          </w:tcPr>
          <w:p w:rsidR="00CB5238" w:rsidRPr="000B48D5" w:rsidRDefault="00CB5238" w:rsidP="000B48D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8D5">
              <w:rPr>
                <w:rFonts w:ascii="Times New Roman" w:eastAsia="Calibri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268" w:type="dxa"/>
            <w:vAlign w:val="center"/>
          </w:tcPr>
          <w:p w:rsidR="00CB5238" w:rsidRPr="009841B3" w:rsidRDefault="00CB5238" w:rsidP="000B48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CB5238" w:rsidRPr="009841B3" w:rsidRDefault="00CB5238" w:rsidP="000B48D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Галямин Д.Д.</w:t>
            </w:r>
          </w:p>
        </w:tc>
      </w:tr>
      <w:tr w:rsidR="00CB5238" w:rsidRPr="00546B0B" w:rsidTr="00546B0B">
        <w:tc>
          <w:tcPr>
            <w:tcW w:w="709" w:type="dxa"/>
            <w:vAlign w:val="center"/>
          </w:tcPr>
          <w:p w:rsidR="00CB5238" w:rsidRPr="00546B0B" w:rsidRDefault="00CB5238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  олимпиад по дисципли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нам общеобразовательного  цикла</w:t>
            </w:r>
          </w:p>
        </w:tc>
        <w:tc>
          <w:tcPr>
            <w:tcW w:w="1842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268" w:type="dxa"/>
            <w:vAlign w:val="center"/>
          </w:tcPr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Председатели МЦК</w:t>
            </w:r>
          </w:p>
        </w:tc>
      </w:tr>
      <w:tr w:rsidR="00CB5238" w:rsidRPr="00546B0B" w:rsidTr="00546B0B">
        <w:tc>
          <w:tcPr>
            <w:tcW w:w="709" w:type="dxa"/>
            <w:vAlign w:val="center"/>
          </w:tcPr>
          <w:p w:rsidR="00CB5238" w:rsidRPr="00546B0B" w:rsidRDefault="00CB5238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расписания занятий на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592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полугодие 2017 – 2018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учебного года</w:t>
            </w:r>
          </w:p>
        </w:tc>
        <w:tc>
          <w:tcPr>
            <w:tcW w:w="1842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268" w:type="dxa"/>
            <w:vAlign w:val="center"/>
          </w:tcPr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Шехватова М.А.</w:t>
            </w:r>
          </w:p>
        </w:tc>
      </w:tr>
      <w:tr w:rsidR="00CB5238" w:rsidRPr="00546B0B" w:rsidTr="00546B0B">
        <w:tc>
          <w:tcPr>
            <w:tcW w:w="709" w:type="dxa"/>
            <w:vAlign w:val="center"/>
          </w:tcPr>
          <w:p w:rsidR="00CB5238" w:rsidRPr="00546B0B" w:rsidRDefault="00CB5238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расписания консультаций на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592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полугодие 2017 – 2018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учебного года</w:t>
            </w:r>
          </w:p>
        </w:tc>
        <w:tc>
          <w:tcPr>
            <w:tcW w:w="1842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6B0B">
              <w:rPr>
                <w:rFonts w:ascii="Times New Roman" w:eastAsia="Calibri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2268" w:type="dxa"/>
            <w:vAlign w:val="center"/>
          </w:tcPr>
          <w:p w:rsidR="00CB5238" w:rsidRPr="009841B3" w:rsidRDefault="00CB5238" w:rsidP="00546B0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</w:tc>
      </w:tr>
      <w:tr w:rsidR="00CB5238" w:rsidRPr="00546B0B" w:rsidTr="00546B0B">
        <w:tc>
          <w:tcPr>
            <w:tcW w:w="709" w:type="dxa"/>
            <w:vAlign w:val="center"/>
          </w:tcPr>
          <w:p w:rsidR="00CB5238" w:rsidRPr="00546B0B" w:rsidRDefault="00CB5238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графика дежурства преподавателей по колледжу на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592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полугодие 2017 – 2018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учебного года</w:t>
            </w:r>
          </w:p>
        </w:tc>
        <w:tc>
          <w:tcPr>
            <w:tcW w:w="1842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2268" w:type="dxa"/>
            <w:vAlign w:val="center"/>
          </w:tcPr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</w:tc>
      </w:tr>
      <w:tr w:rsidR="00CB5238" w:rsidRPr="00546B0B" w:rsidTr="00546B0B">
        <w:tc>
          <w:tcPr>
            <w:tcW w:w="709" w:type="dxa"/>
            <w:vAlign w:val="center"/>
          </w:tcPr>
          <w:p w:rsidR="00CB5238" w:rsidRPr="00546B0B" w:rsidRDefault="00CB5238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и утверждение графика открытых уроков на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5920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полугодие 2017 – 2018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учебного года</w:t>
            </w:r>
          </w:p>
        </w:tc>
        <w:tc>
          <w:tcPr>
            <w:tcW w:w="1842" w:type="dxa"/>
            <w:vAlign w:val="center"/>
          </w:tcPr>
          <w:p w:rsidR="00CB5238" w:rsidRPr="00546B0B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2268" w:type="dxa"/>
            <w:vAlign w:val="center"/>
          </w:tcPr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  <w:p w:rsidR="00CB5238" w:rsidRPr="009841B3" w:rsidRDefault="00CB5238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Председатели МЦК</w:t>
            </w:r>
          </w:p>
        </w:tc>
      </w:tr>
      <w:tr w:rsidR="005B20EA" w:rsidRPr="00546B0B" w:rsidTr="00546B0B">
        <w:tc>
          <w:tcPr>
            <w:tcW w:w="709" w:type="dxa"/>
            <w:vAlign w:val="center"/>
          </w:tcPr>
          <w:p w:rsidR="005B20EA" w:rsidRPr="00546B0B" w:rsidRDefault="005B20EA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промежуточной аттестации</w:t>
            </w:r>
          </w:p>
        </w:tc>
        <w:tc>
          <w:tcPr>
            <w:tcW w:w="1842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соответствии с графиком учебного процесса</w:t>
            </w:r>
          </w:p>
        </w:tc>
        <w:tc>
          <w:tcPr>
            <w:tcW w:w="2268" w:type="dxa"/>
            <w:vAlign w:val="center"/>
          </w:tcPr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B20EA" w:rsidRPr="00546B0B" w:rsidTr="00546B0B">
        <w:tc>
          <w:tcPr>
            <w:tcW w:w="709" w:type="dxa"/>
            <w:vAlign w:val="center"/>
          </w:tcPr>
          <w:p w:rsidR="005B20EA" w:rsidRPr="00546B0B" w:rsidRDefault="005B20EA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расписания промежуточной аттестации</w:t>
            </w:r>
          </w:p>
        </w:tc>
        <w:tc>
          <w:tcPr>
            <w:tcW w:w="1842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соответствии с графиком учебного процесса</w:t>
            </w:r>
          </w:p>
        </w:tc>
        <w:tc>
          <w:tcPr>
            <w:tcW w:w="2268" w:type="dxa"/>
            <w:vAlign w:val="center"/>
          </w:tcPr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B20EA" w:rsidRPr="00546B0B" w:rsidTr="00546B0B">
        <w:tc>
          <w:tcPr>
            <w:tcW w:w="709" w:type="dxa"/>
            <w:vAlign w:val="center"/>
          </w:tcPr>
          <w:p w:rsidR="005B20EA" w:rsidRPr="00546B0B" w:rsidRDefault="005B20EA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документации к проведению промежуточной аттестации</w:t>
            </w:r>
          </w:p>
        </w:tc>
        <w:tc>
          <w:tcPr>
            <w:tcW w:w="1842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соответствии с графиком учебного процесса</w:t>
            </w:r>
          </w:p>
        </w:tc>
        <w:tc>
          <w:tcPr>
            <w:tcW w:w="2268" w:type="dxa"/>
            <w:vAlign w:val="center"/>
          </w:tcPr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Председатели МЦК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преподаватели</w:t>
            </w:r>
          </w:p>
        </w:tc>
      </w:tr>
      <w:tr w:rsidR="005B20EA" w:rsidRPr="00546B0B" w:rsidTr="00546B0B">
        <w:tc>
          <w:tcPr>
            <w:tcW w:w="709" w:type="dxa"/>
            <w:vAlign w:val="center"/>
          </w:tcPr>
          <w:p w:rsidR="005B20EA" w:rsidRPr="00546B0B" w:rsidRDefault="005B20EA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Предварительная защита ВКР</w:t>
            </w:r>
          </w:p>
        </w:tc>
        <w:tc>
          <w:tcPr>
            <w:tcW w:w="1842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соответствии с графиком учебного процесса</w:t>
            </w:r>
          </w:p>
        </w:tc>
        <w:tc>
          <w:tcPr>
            <w:tcW w:w="2268" w:type="dxa"/>
            <w:vAlign w:val="center"/>
          </w:tcPr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Председатели МЦК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преподаватели</w:t>
            </w:r>
          </w:p>
        </w:tc>
      </w:tr>
      <w:tr w:rsidR="005B20EA" w:rsidRPr="00546B0B" w:rsidTr="00546B0B">
        <w:tc>
          <w:tcPr>
            <w:tcW w:w="709" w:type="dxa"/>
            <w:vAlign w:val="center"/>
          </w:tcPr>
          <w:p w:rsidR="005B20EA" w:rsidRPr="00546B0B" w:rsidRDefault="005B20EA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председателей  ГЭК</w:t>
            </w:r>
          </w:p>
        </w:tc>
        <w:tc>
          <w:tcPr>
            <w:tcW w:w="1842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268" w:type="dxa"/>
            <w:vAlign w:val="center"/>
          </w:tcPr>
          <w:p w:rsidR="005B20EA" w:rsidRPr="009841B3" w:rsidRDefault="005B20EA" w:rsidP="002F25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5920B0" w:rsidRPr="009841B3" w:rsidRDefault="005920B0" w:rsidP="002F25D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 СПб</w:t>
            </w:r>
          </w:p>
          <w:p w:rsidR="005B20EA" w:rsidRPr="009841B3" w:rsidRDefault="005B20EA" w:rsidP="00BC2C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ГУП «Петербургский метрополитен»</w:t>
            </w:r>
          </w:p>
        </w:tc>
      </w:tr>
      <w:tr w:rsidR="005B20EA" w:rsidRPr="00546B0B" w:rsidTr="00546B0B">
        <w:tc>
          <w:tcPr>
            <w:tcW w:w="709" w:type="dxa"/>
            <w:vAlign w:val="center"/>
          </w:tcPr>
          <w:p w:rsidR="005B20EA" w:rsidRPr="00546B0B" w:rsidRDefault="005B20EA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проведение Государственной итоговой аттестации</w:t>
            </w:r>
          </w:p>
        </w:tc>
        <w:tc>
          <w:tcPr>
            <w:tcW w:w="1842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ай-июнь</w:t>
            </w:r>
          </w:p>
        </w:tc>
        <w:tc>
          <w:tcPr>
            <w:tcW w:w="2268" w:type="dxa"/>
            <w:vAlign w:val="center"/>
          </w:tcPr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5B20EA" w:rsidRPr="009841B3" w:rsidRDefault="005B20EA" w:rsidP="00BC2C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</w:tc>
      </w:tr>
      <w:tr w:rsidR="005B20EA" w:rsidRPr="00546B0B" w:rsidTr="00546B0B">
        <w:tc>
          <w:tcPr>
            <w:tcW w:w="709" w:type="dxa"/>
            <w:vAlign w:val="center"/>
          </w:tcPr>
          <w:p w:rsidR="005B20EA" w:rsidRPr="00546B0B" w:rsidRDefault="005B20EA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расписания Государственной итоговой аттестации</w:t>
            </w:r>
          </w:p>
        </w:tc>
        <w:tc>
          <w:tcPr>
            <w:tcW w:w="1842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2268" w:type="dxa"/>
            <w:vAlign w:val="center"/>
          </w:tcPr>
          <w:p w:rsidR="003F6D1C" w:rsidRPr="009841B3" w:rsidRDefault="003F6D1C" w:rsidP="003F6D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B20EA" w:rsidRPr="00546B0B" w:rsidTr="00546B0B">
        <w:tc>
          <w:tcPr>
            <w:tcW w:w="709" w:type="dxa"/>
            <w:vAlign w:val="center"/>
          </w:tcPr>
          <w:p w:rsidR="005B20EA" w:rsidRPr="00546B0B" w:rsidRDefault="005B20EA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документации к проведению Государственной итоговой аттестации</w:t>
            </w:r>
          </w:p>
        </w:tc>
        <w:tc>
          <w:tcPr>
            <w:tcW w:w="1842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546B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ай-июнь</w:t>
            </w:r>
          </w:p>
        </w:tc>
        <w:tc>
          <w:tcPr>
            <w:tcW w:w="2268" w:type="dxa"/>
            <w:vAlign w:val="center"/>
          </w:tcPr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Иванова Н.В.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Председатели МЦК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преподаватели</w:t>
            </w:r>
          </w:p>
        </w:tc>
      </w:tr>
      <w:tr w:rsidR="005B20EA" w:rsidRPr="00546B0B" w:rsidTr="00546B0B">
        <w:tc>
          <w:tcPr>
            <w:tcW w:w="709" w:type="dxa"/>
            <w:vAlign w:val="center"/>
          </w:tcPr>
          <w:p w:rsidR="005B20EA" w:rsidRPr="00546B0B" w:rsidRDefault="005B20EA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B20EA" w:rsidRPr="00546B0B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профессионального обучения</w:t>
            </w:r>
          </w:p>
        </w:tc>
        <w:tc>
          <w:tcPr>
            <w:tcW w:w="1842" w:type="dxa"/>
            <w:vAlign w:val="center"/>
          </w:tcPr>
          <w:p w:rsidR="005B20EA" w:rsidRPr="00546B0B" w:rsidRDefault="003F6D1C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268" w:type="dxa"/>
            <w:vAlign w:val="center"/>
          </w:tcPr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Лагутина Л.И.</w:t>
            </w:r>
          </w:p>
          <w:p w:rsidR="005B20EA" w:rsidRPr="009841B3" w:rsidRDefault="005B20EA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ГУП «Петербургский метрополитен»</w:t>
            </w:r>
          </w:p>
        </w:tc>
      </w:tr>
      <w:tr w:rsidR="005C2729" w:rsidRPr="00546B0B" w:rsidTr="00546B0B">
        <w:tc>
          <w:tcPr>
            <w:tcW w:w="709" w:type="dxa"/>
            <w:vAlign w:val="center"/>
          </w:tcPr>
          <w:p w:rsidR="005C2729" w:rsidRPr="00546B0B" w:rsidRDefault="005C2729" w:rsidP="001F45AB">
            <w:pPr>
              <w:numPr>
                <w:ilvl w:val="0"/>
                <w:numId w:val="3"/>
              </w:num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vAlign w:val="center"/>
          </w:tcPr>
          <w:p w:rsidR="005C2729" w:rsidRDefault="005C2729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Пополнение библиотечного фонда</w:t>
            </w:r>
          </w:p>
        </w:tc>
        <w:tc>
          <w:tcPr>
            <w:tcW w:w="1842" w:type="dxa"/>
            <w:vAlign w:val="center"/>
          </w:tcPr>
          <w:p w:rsidR="005C2729" w:rsidRDefault="005C2729" w:rsidP="00546B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268" w:type="dxa"/>
            <w:vAlign w:val="center"/>
          </w:tcPr>
          <w:p w:rsidR="005C2729" w:rsidRPr="009841B3" w:rsidRDefault="005C2729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Мельникова Е.В.</w:t>
            </w:r>
          </w:p>
          <w:p w:rsidR="005C2729" w:rsidRPr="009841B3" w:rsidRDefault="005C2729" w:rsidP="00546B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41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Бондаренко Т.И.</w:t>
            </w:r>
          </w:p>
        </w:tc>
      </w:tr>
    </w:tbl>
    <w:p w:rsidR="00E63AC0" w:rsidRDefault="00E63AC0" w:rsidP="009A63E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A63ED" w:rsidRPr="007963D2" w:rsidRDefault="009A63ED" w:rsidP="007963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3D2">
        <w:rPr>
          <w:rFonts w:ascii="Times New Roman" w:hAnsi="Times New Roman" w:cs="Times New Roman"/>
          <w:b/>
          <w:sz w:val="28"/>
          <w:szCs w:val="28"/>
        </w:rPr>
        <w:t>План методической работы</w:t>
      </w:r>
    </w:p>
    <w:p w:rsidR="00D668A4" w:rsidRDefault="00D668A4" w:rsidP="007963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3D2">
        <w:rPr>
          <w:rFonts w:ascii="Times New Roman" w:hAnsi="Times New Roman" w:cs="Times New Roman"/>
          <w:b/>
          <w:sz w:val="28"/>
          <w:szCs w:val="28"/>
        </w:rPr>
        <w:t>Тема: «Повышение качества образования в условиях реализации ФГОС СПО»</w:t>
      </w:r>
    </w:p>
    <w:p w:rsidR="007963D2" w:rsidRPr="007963D2" w:rsidRDefault="007963D2" w:rsidP="007963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749" w:type="dxa"/>
        <w:tblLook w:val="04A0" w:firstRow="1" w:lastRow="0" w:firstColumn="1" w:lastColumn="0" w:noHBand="0" w:noVBand="1"/>
      </w:tblPr>
      <w:tblGrid>
        <w:gridCol w:w="662"/>
        <w:gridCol w:w="2377"/>
        <w:gridCol w:w="2903"/>
        <w:gridCol w:w="1869"/>
        <w:gridCol w:w="1938"/>
      </w:tblGrid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377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деятельности</w:t>
            </w:r>
          </w:p>
        </w:tc>
        <w:tc>
          <w:tcPr>
            <w:tcW w:w="2903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деятельности</w:t>
            </w:r>
          </w:p>
        </w:tc>
        <w:tc>
          <w:tcPr>
            <w:tcW w:w="1869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Срок исполнения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377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Обмен педагогическим опытом</w:t>
            </w:r>
          </w:p>
        </w:tc>
        <w:tc>
          <w:tcPr>
            <w:tcW w:w="2903" w:type="dxa"/>
          </w:tcPr>
          <w:p w:rsidR="00D668A4" w:rsidRPr="006907D8" w:rsidRDefault="00D668A4" w:rsidP="001F45AB">
            <w:pPr>
              <w:pStyle w:val="a3"/>
              <w:numPr>
                <w:ilvl w:val="1"/>
                <w:numId w:val="2"/>
              </w:numPr>
              <w:ind w:left="-6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открытых уроков теоретического 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учебной практики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Председатели МЦК, преподаватели, мастера п/о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1F45AB">
            <w:pPr>
              <w:pStyle w:val="a3"/>
              <w:numPr>
                <w:ilvl w:val="1"/>
                <w:numId w:val="2"/>
              </w:numPr>
              <w:ind w:left="-6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Посещение уроков тео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ретического 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учебной практики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рганизация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взаимопосещения уроков т/о и у/п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течение года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, 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На заседаниях методических комиссий проводить обмен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педагогическим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опытом работы 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о плану методических комиссий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Методист, председатели методических комиссий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F7299D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9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 Проведение семинаров, круглых столов, мастер-классов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Преподаватели</w:t>
            </w:r>
          </w:p>
          <w:p w:rsidR="00D668A4" w:rsidRPr="00F7299D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377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Повышение качества образования</w:t>
            </w: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Разработка календарного графика</w:t>
            </w:r>
          </w:p>
        </w:tc>
        <w:tc>
          <w:tcPr>
            <w:tcW w:w="1869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частью, 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051C67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Проведение входного контроля знаний</w:t>
            </w:r>
            <w:r w:rsidRPr="00051C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общеобразовательным дисциплинам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частью, 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 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Анализ успеваемости и качества обучающихся за </w:t>
            </w:r>
            <w:r w:rsidRPr="006907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полугодие 201</w:t>
            </w:r>
            <w:r w:rsidR="0075643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– 201</w:t>
            </w:r>
            <w:r w:rsidR="007564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учебного года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частью, методист</w:t>
            </w:r>
          </w:p>
        </w:tc>
      </w:tr>
      <w:tr w:rsidR="00D668A4" w:rsidTr="00D668A4">
        <w:trPr>
          <w:trHeight w:val="301"/>
        </w:trPr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2.4. 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Анализ успеваемости и качества обучающихся за  201</w:t>
            </w:r>
            <w:r w:rsidR="00756437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– 201</w:t>
            </w:r>
            <w:r w:rsidR="007564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 Подготовка и проведение Методических советов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 работы Методического совета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Зам.дир. по УПР</w:t>
            </w:r>
          </w:p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частью, 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 М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етодическая помощь в организации и проведении конкурсов профессионального мастерства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УПР, старший мастер, 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 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Проведение предметн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недел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оябрь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частью, председатели МЦК, преподаватели, м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Повышение квалификации педагогических работников</w:t>
            </w: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.1. Оказание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методической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помощи в работе начинающим преподавателям и мастерам п/о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течение года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учебной частью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, методист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председатели МЦК</w:t>
            </w:r>
          </w:p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наставники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.2. Оказание практической помощи преподавателям и мастерам п/о по подготовке портфолио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аттестации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течение года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Аттестационная комиссия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.3. Направление на повышение квалификации руководящих и педагогических работников в АППО и другие образовательные учреждения г. Санкт-Петербурга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течение года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Зам. директора по УПР, </w:t>
            </w:r>
          </w:p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учебно-методического сопровождения учебного процесса</w:t>
            </w: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Корректировка и утверждение рабочих программ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частью, председатели МЦК, преподаватели,</w:t>
            </w:r>
          </w:p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 Корректировка и утверждение методических указаний практических и лабораторных работ, самостоятельных работ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частью, председатели МЦК, преподаватели,</w:t>
            </w:r>
          </w:p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 Корректировка и утверждение контрольно-оценочных средств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Зав. учебной частью, председатели МЦК, преподаватели,</w:t>
            </w:r>
          </w:p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 Разработка, корректировка и утверждение экзаменационных материалов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учебными планами</w:t>
            </w:r>
          </w:p>
        </w:tc>
        <w:tc>
          <w:tcPr>
            <w:tcW w:w="1938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УПР, председатели МЦК, преподаватели,</w:t>
            </w:r>
          </w:p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4.5. 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утверждение тем письменных 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экзаменационных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(ВКР)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Председатели МК, преподаватели 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МДК, мастера п/о, 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4.6. Корректировка и утверждение программ ГИА</w:t>
            </w:r>
          </w:p>
        </w:tc>
        <w:tc>
          <w:tcPr>
            <w:tcW w:w="1869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31.01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Председатели МК, преподаватели МДК, мастера п/о, методист</w:t>
            </w:r>
          </w:p>
        </w:tc>
      </w:tr>
      <w:tr w:rsidR="00D668A4" w:rsidTr="00D668A4">
        <w:tc>
          <w:tcPr>
            <w:tcW w:w="662" w:type="dxa"/>
          </w:tcPr>
          <w:p w:rsidR="00D668A4" w:rsidRDefault="00D668A4" w:rsidP="00D66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:rsidR="00D668A4" w:rsidRDefault="00D668A4" w:rsidP="00D668A4">
            <w:pPr>
              <w:pStyle w:val="a3"/>
              <w:ind w:left="-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3" w:type="dxa"/>
          </w:tcPr>
          <w:p w:rsidR="00D668A4" w:rsidRPr="006907D8" w:rsidRDefault="00D668A4" w:rsidP="00D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4.7. 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Пополнение библиотеки учебно-методической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художественной литературой, периодическими изданиями</w:t>
            </w:r>
          </w:p>
        </w:tc>
        <w:tc>
          <w:tcPr>
            <w:tcW w:w="1869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 xml:space="preserve"> течение года</w:t>
            </w:r>
          </w:p>
        </w:tc>
        <w:tc>
          <w:tcPr>
            <w:tcW w:w="1938" w:type="dxa"/>
          </w:tcPr>
          <w:p w:rsidR="00D668A4" w:rsidRPr="006907D8" w:rsidRDefault="00D668A4" w:rsidP="00D66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7D8">
              <w:rPr>
                <w:rFonts w:ascii="Times New Roman" w:hAnsi="Times New Roman" w:cs="Times New Roman"/>
                <w:sz w:val="24"/>
                <w:szCs w:val="24"/>
              </w:rPr>
              <w:t>Директор, зав. библиотекой, методист</w:t>
            </w:r>
          </w:p>
        </w:tc>
      </w:tr>
    </w:tbl>
    <w:p w:rsidR="002C01A0" w:rsidRDefault="002C01A0" w:rsidP="002C01A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1A0" w:rsidRDefault="002C01A0" w:rsidP="002C01A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01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 производственной работы</w:t>
      </w:r>
    </w:p>
    <w:p w:rsidR="00E0016C" w:rsidRPr="002C01A0" w:rsidRDefault="00E0016C" w:rsidP="002C01A0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529"/>
        <w:gridCol w:w="1842"/>
        <w:gridCol w:w="2268"/>
      </w:tblGrid>
      <w:tr w:rsidR="002C01A0" w:rsidRPr="009E14F2" w:rsidTr="002C01A0">
        <w:tc>
          <w:tcPr>
            <w:tcW w:w="70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Наименование мероприятия</w:t>
            </w:r>
            <w:r w:rsidRPr="009E14F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1842" w:type="dxa"/>
          </w:tcPr>
          <w:p w:rsidR="002C01A0" w:rsidRPr="009E14F2" w:rsidRDefault="00E0016C" w:rsidP="002C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Срок выполнения</w:t>
            </w:r>
          </w:p>
        </w:tc>
        <w:tc>
          <w:tcPr>
            <w:tcW w:w="2268" w:type="dxa"/>
          </w:tcPr>
          <w:p w:rsidR="002C01A0" w:rsidRPr="009E14F2" w:rsidRDefault="00E0016C" w:rsidP="002C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Ответственный за выполнение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1         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                         2</w:t>
            </w:r>
          </w:p>
        </w:tc>
        <w:tc>
          <w:tcPr>
            <w:tcW w:w="1842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      3</w:t>
            </w:r>
          </w:p>
        </w:tc>
        <w:tc>
          <w:tcPr>
            <w:tcW w:w="2268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             4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инструктивно-мето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дических совещаний мастеров п/о</w:t>
            </w:r>
          </w:p>
        </w:tc>
        <w:tc>
          <w:tcPr>
            <w:tcW w:w="1842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268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Белоголовцев И.Б.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Крылов С.В. 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1C11DD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9" w:type="dxa"/>
          </w:tcPr>
          <w:p w:rsidR="002C01A0" w:rsidRPr="001C11DD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 перечня  учебно-производственных работ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профессиям на новый учебный год</w:t>
            </w:r>
          </w:p>
        </w:tc>
        <w:tc>
          <w:tcPr>
            <w:tcW w:w="1842" w:type="dxa"/>
          </w:tcPr>
          <w:p w:rsidR="002C01A0" w:rsidRPr="001C11DD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1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268" w:type="dxa"/>
          </w:tcPr>
          <w:p w:rsidR="002C01A0" w:rsidRPr="001C11DD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2C01A0" w:rsidRPr="001C11DD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1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Крылов С.В. 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 материалов, инструментов, документации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проведения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учебной практики</w:t>
            </w:r>
          </w:p>
        </w:tc>
        <w:tc>
          <w:tcPr>
            <w:tcW w:w="1842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268" w:type="dxa"/>
          </w:tcPr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Слепнёв В.А.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 С.В.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Мастера п/о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 договоров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прохож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дение учебной и производственной практики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соответствии с уч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ебными планами и программами</w:t>
            </w:r>
          </w:p>
        </w:tc>
        <w:tc>
          <w:tcPr>
            <w:tcW w:w="1842" w:type="dxa"/>
          </w:tcPr>
          <w:p w:rsidR="002C01A0" w:rsidRPr="00FF1E76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268" w:type="dxa"/>
          </w:tcPr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Мельникова Е.В.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 С.В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Мастера п/о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01A0" w:rsidRPr="009E14F2" w:rsidTr="002C01A0">
        <w:tc>
          <w:tcPr>
            <w:tcW w:w="70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график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проведения мастерами п/о открытых уроков в соответствии с темами прог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раммы учебной практики</w:t>
            </w:r>
          </w:p>
        </w:tc>
        <w:tc>
          <w:tcPr>
            <w:tcW w:w="1842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268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 С.В.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 МЦК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 бланков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ментации мастеров п/о</w:t>
            </w:r>
          </w:p>
        </w:tc>
        <w:tc>
          <w:tcPr>
            <w:tcW w:w="1842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постоянно </w:t>
            </w:r>
          </w:p>
        </w:tc>
        <w:tc>
          <w:tcPr>
            <w:tcW w:w="2268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Учебная часть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Мастера п/о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 документации,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тудентов для участия в городском  конкурсе профмастерства «Шаг в профессию»</w:t>
            </w:r>
          </w:p>
        </w:tc>
        <w:tc>
          <w:tcPr>
            <w:tcW w:w="1842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Сентябрь-октябрь</w:t>
            </w:r>
          </w:p>
        </w:tc>
        <w:tc>
          <w:tcPr>
            <w:tcW w:w="2268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 С.В.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Забродин Ю.Н.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 В.В.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529" w:type="dxa"/>
          </w:tcPr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плана работы Центра содействия трудоустройству выпускников</w:t>
            </w:r>
          </w:p>
        </w:tc>
        <w:tc>
          <w:tcPr>
            <w:tcW w:w="1842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сентябрь</w:t>
            </w:r>
          </w:p>
        </w:tc>
        <w:tc>
          <w:tcPr>
            <w:tcW w:w="2268" w:type="dxa"/>
          </w:tcPr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Карповская И.В.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постоянн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ый  контроль правильности  и своевременности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заполнения журналов контроля БУТ, состояния оборудования, инструмент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и приспособлений в мастерских</w:t>
            </w:r>
          </w:p>
        </w:tc>
        <w:tc>
          <w:tcPr>
            <w:tcW w:w="1842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r w:rsidRPr="00C75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остоянно</w:t>
            </w:r>
          </w:p>
        </w:tc>
        <w:tc>
          <w:tcPr>
            <w:tcW w:w="2268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Крылов С.В. 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Мастера п/о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Систематические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проверки соблюдения  студентами и сотрудниками правил ТБ и требований нормативов по охране труда с офо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рмлением требуемой документации</w:t>
            </w:r>
          </w:p>
        </w:tc>
        <w:tc>
          <w:tcPr>
            <w:tcW w:w="1842" w:type="dxa"/>
          </w:tcPr>
          <w:p w:rsidR="002C01A0" w:rsidRPr="00C752AC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постоянно</w:t>
            </w:r>
          </w:p>
        </w:tc>
        <w:tc>
          <w:tcPr>
            <w:tcW w:w="2268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 С.В.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01A0" w:rsidRPr="009E14F2" w:rsidTr="002C01A0">
        <w:tc>
          <w:tcPr>
            <w:tcW w:w="70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5529" w:type="dxa"/>
          </w:tcPr>
          <w:p w:rsidR="002C01A0" w:rsidRPr="000733FC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 и проведение    конкурса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профессионального мастерства среди групп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колледжа</w:t>
            </w:r>
          </w:p>
        </w:tc>
        <w:tc>
          <w:tcPr>
            <w:tcW w:w="1842" w:type="dxa"/>
          </w:tcPr>
          <w:p w:rsidR="002C01A0" w:rsidRPr="00C752AC" w:rsidRDefault="002C01A0" w:rsidP="002C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268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 С.В.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Забродин Ю.Н.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мастера п/о 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4D4FEF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Осуществление  постоянного  контроля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организацией и качеством проведения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учебной и производственной практики  на предприятиях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2" w:type="dxa"/>
          </w:tcPr>
          <w:p w:rsidR="002C01A0" w:rsidRPr="00C752AC" w:rsidRDefault="002C01A0" w:rsidP="002C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C75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остоянно</w:t>
            </w:r>
          </w:p>
        </w:tc>
        <w:tc>
          <w:tcPr>
            <w:tcW w:w="2268" w:type="dxa"/>
          </w:tcPr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Слепнёв В.А.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 С.В.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Мастера п/о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01A0" w:rsidRPr="009E14F2" w:rsidTr="002C01A0">
        <w:tc>
          <w:tcPr>
            <w:tcW w:w="709" w:type="dxa"/>
          </w:tcPr>
          <w:p w:rsidR="002C01A0" w:rsidRPr="004D4FEF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Осуществление  постоянного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контроля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состоянием обору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дования в мастерских и проведение  своевременного планово-предупредительного ремонта</w:t>
            </w:r>
          </w:p>
        </w:tc>
        <w:tc>
          <w:tcPr>
            <w:tcW w:w="1842" w:type="dxa"/>
          </w:tcPr>
          <w:p w:rsidR="002C01A0" w:rsidRPr="00C752AC" w:rsidRDefault="002C01A0" w:rsidP="002C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C75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остоянно</w:t>
            </w:r>
          </w:p>
        </w:tc>
        <w:tc>
          <w:tcPr>
            <w:tcW w:w="2268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 С.В.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Мастера п/о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4D4FEF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ополнение, ремонт и текущее содержание оборудовани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я, ТСО, методических материалов</w:t>
            </w:r>
          </w:p>
        </w:tc>
        <w:tc>
          <w:tcPr>
            <w:tcW w:w="1842" w:type="dxa"/>
          </w:tcPr>
          <w:p w:rsidR="002C01A0" w:rsidRPr="00C752AC" w:rsidRDefault="002C01A0" w:rsidP="002C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C75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остоянно</w:t>
            </w:r>
          </w:p>
        </w:tc>
        <w:tc>
          <w:tcPr>
            <w:tcW w:w="2268" w:type="dxa"/>
          </w:tcPr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Крылов С.В.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Галямин Д.Д.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Мастера п/о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4D4FEF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529" w:type="dxa"/>
          </w:tcPr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оснащ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ению  лабораторий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автоматики и телемеханики,</w:t>
            </w:r>
          </w:p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электроснабжения</w:t>
            </w:r>
          </w:p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2C01A0" w:rsidRPr="00C752AC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C75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остоянно</w:t>
            </w:r>
          </w:p>
        </w:tc>
        <w:tc>
          <w:tcPr>
            <w:tcW w:w="2268" w:type="dxa"/>
          </w:tcPr>
          <w:p w:rsidR="002C01A0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Антал Т.С.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Крылов С.В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 лабораторией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Преподаватели спец.дисциплин</w:t>
            </w:r>
          </w:p>
        </w:tc>
      </w:tr>
      <w:tr w:rsidR="002C01A0" w:rsidRPr="009E14F2" w:rsidTr="002C01A0">
        <w:tc>
          <w:tcPr>
            <w:tcW w:w="709" w:type="dxa"/>
          </w:tcPr>
          <w:p w:rsidR="002C01A0" w:rsidRPr="004D4FEF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5529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всех учащихся выпускных групп подобрать индивидуальные темы выпускных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квалификационных 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работ, согласовать их со службами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подразделениями метрополитена</w:t>
            </w:r>
          </w:p>
        </w:tc>
        <w:tc>
          <w:tcPr>
            <w:tcW w:w="1842" w:type="dxa"/>
          </w:tcPr>
          <w:p w:rsidR="002C01A0" w:rsidRPr="009E14F2" w:rsidRDefault="002C01A0" w:rsidP="002C0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268" w:type="dxa"/>
          </w:tcPr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Мельникова Е.В.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Преподаватели спец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Мастера п/о</w:t>
            </w:r>
          </w:p>
          <w:p w:rsidR="002C01A0" w:rsidRPr="009E14F2" w:rsidRDefault="002C01A0" w:rsidP="002C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C2C23" w:rsidRDefault="00BC2C23" w:rsidP="00BC2C23">
      <w:pPr>
        <w:pStyle w:val="a3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2F25D7" w:rsidRDefault="00BC2C23" w:rsidP="001F45AB">
      <w:pPr>
        <w:pStyle w:val="a3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2C23">
        <w:rPr>
          <w:rFonts w:ascii="Times New Roman" w:hAnsi="Times New Roman" w:cs="Times New Roman"/>
          <w:b/>
          <w:sz w:val="24"/>
          <w:szCs w:val="24"/>
        </w:rPr>
        <w:t>Социальное партнёрство и трудоустройство выпускников</w:t>
      </w:r>
    </w:p>
    <w:p w:rsidR="00BC2C23" w:rsidRDefault="00BC2C23" w:rsidP="004656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01A0">
        <w:rPr>
          <w:rFonts w:ascii="Times New Roman" w:hAnsi="Times New Roman" w:cs="Times New Roman"/>
          <w:sz w:val="24"/>
          <w:szCs w:val="24"/>
        </w:rPr>
        <w:t>Социальное партнёрство</w:t>
      </w:r>
      <w:r w:rsidR="002C01A0">
        <w:rPr>
          <w:rFonts w:ascii="Times New Roman" w:hAnsi="Times New Roman" w:cs="Times New Roman"/>
          <w:sz w:val="24"/>
          <w:szCs w:val="24"/>
        </w:rPr>
        <w:t xml:space="preserve"> в области профессионального образования  ориентировано на повышение эффективности подготовки кадров в соответствии с потребностями отраслей экономики и работодателей, укрепления связей обучения с практикой.</w:t>
      </w:r>
    </w:p>
    <w:p w:rsidR="002C01A0" w:rsidRDefault="002C01A0" w:rsidP="004656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01A0"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социального партнёрства состоит в совместной разработке, принятии и реализации социально-экономической и трудовой политики, основанной на интересах общества, работников и работодателей.</w:t>
      </w:r>
    </w:p>
    <w:p w:rsidR="002C01A0" w:rsidRDefault="002C01A0" w:rsidP="004656C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2C01A0">
        <w:rPr>
          <w:rFonts w:ascii="Times New Roman" w:hAnsi="Times New Roman" w:cs="Times New Roman"/>
          <w:b/>
          <w:sz w:val="24"/>
          <w:szCs w:val="24"/>
        </w:rPr>
        <w:t>Основные задачи</w:t>
      </w:r>
      <w:r>
        <w:rPr>
          <w:rFonts w:ascii="Times New Roman" w:hAnsi="Times New Roman" w:cs="Times New Roman"/>
          <w:sz w:val="24"/>
          <w:szCs w:val="24"/>
        </w:rPr>
        <w:t xml:space="preserve"> на 2017-2018 учебный год:</w:t>
      </w:r>
    </w:p>
    <w:p w:rsidR="002C01A0" w:rsidRDefault="004656CD" w:rsidP="001F45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4656CD">
        <w:rPr>
          <w:rFonts w:ascii="Times New Roman" w:hAnsi="Times New Roman" w:cs="Times New Roman"/>
          <w:sz w:val="24"/>
          <w:szCs w:val="24"/>
        </w:rPr>
        <w:t>еобходимость формирования новых механизмов взаимодействия и управления образовательным процессом подготовки кадров совместно с работодателями;</w:t>
      </w:r>
    </w:p>
    <w:p w:rsidR="004656CD" w:rsidRDefault="004656CD" w:rsidP="001F45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разработки образовательных программ в соответствии с требованиями работодателей;</w:t>
      </w:r>
    </w:p>
    <w:p w:rsidR="004656CD" w:rsidRDefault="004656CD" w:rsidP="001F45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повышения уровня и эффективности научной, информационной, инновационной</w:t>
      </w:r>
      <w:r w:rsidRPr="00465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образовательной деятельности, внедрение передовых разработок и достижений в сфере образовательных услуг4</w:t>
      </w:r>
    </w:p>
    <w:p w:rsidR="004656CD" w:rsidRDefault="004656CD" w:rsidP="001F45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кадров, способных адаптироваться к изменениям производства, требованиям рынка труда.</w:t>
      </w:r>
    </w:p>
    <w:p w:rsidR="004656CD" w:rsidRDefault="004656CD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656CD" w:rsidRDefault="004656CD" w:rsidP="004656CD">
      <w:pPr>
        <w:pStyle w:val="a3"/>
        <w:spacing w:after="0" w:line="24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6CD">
        <w:rPr>
          <w:rFonts w:ascii="Times New Roman" w:hAnsi="Times New Roman" w:cs="Times New Roman"/>
          <w:b/>
          <w:sz w:val="28"/>
          <w:szCs w:val="28"/>
        </w:rPr>
        <w:t>Перечень мероприятий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588"/>
        <w:gridCol w:w="3969"/>
        <w:gridCol w:w="2268"/>
        <w:gridCol w:w="2516"/>
      </w:tblGrid>
      <w:tr w:rsidR="009841B3" w:rsidTr="00713A14">
        <w:tc>
          <w:tcPr>
            <w:tcW w:w="588" w:type="dxa"/>
          </w:tcPr>
          <w:p w:rsidR="004656CD" w:rsidRPr="00713A14" w:rsidRDefault="00713A14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A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:rsidR="004656CD" w:rsidRPr="00713A14" w:rsidRDefault="00713A14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A14"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Мероприятие </w:t>
            </w:r>
          </w:p>
        </w:tc>
        <w:tc>
          <w:tcPr>
            <w:tcW w:w="2268" w:type="dxa"/>
          </w:tcPr>
          <w:p w:rsidR="004656CD" w:rsidRPr="00713A14" w:rsidRDefault="00713A14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A14">
              <w:rPr>
                <w:rFonts w:ascii="Times New Roman" w:hAnsi="Times New Roman" w:cs="Times New Roman"/>
                <w:sz w:val="24"/>
                <w:szCs w:val="24"/>
              </w:rPr>
              <w:t xml:space="preserve">Сроки </w:t>
            </w:r>
          </w:p>
        </w:tc>
        <w:tc>
          <w:tcPr>
            <w:tcW w:w="2516" w:type="dxa"/>
          </w:tcPr>
          <w:p w:rsidR="004656CD" w:rsidRPr="00713A14" w:rsidRDefault="00713A14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A14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</w:p>
        </w:tc>
      </w:tr>
      <w:tr w:rsidR="009841B3" w:rsidRPr="000B6935" w:rsidTr="00713A14">
        <w:tc>
          <w:tcPr>
            <w:tcW w:w="588" w:type="dxa"/>
          </w:tcPr>
          <w:p w:rsidR="004656CD" w:rsidRPr="000B6935" w:rsidRDefault="00713A14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:rsidR="004656CD" w:rsidRPr="000B6935" w:rsidRDefault="00713A14" w:rsidP="00713A1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Взаимодействие с общественными организациями, объединениями, ассоциациями</w:t>
            </w:r>
          </w:p>
        </w:tc>
        <w:tc>
          <w:tcPr>
            <w:tcW w:w="2268" w:type="dxa"/>
          </w:tcPr>
          <w:p w:rsidR="004656CD" w:rsidRPr="000B6935" w:rsidRDefault="00713A14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2516" w:type="dxa"/>
          </w:tcPr>
          <w:p w:rsidR="004656CD" w:rsidRPr="000B6935" w:rsidRDefault="00713A14" w:rsidP="00713A1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 xml:space="preserve">Директор </w:t>
            </w:r>
          </w:p>
          <w:p w:rsidR="00713A14" w:rsidRPr="000B6935" w:rsidRDefault="00713A14" w:rsidP="00713A1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Зам. директора по УПР</w:t>
            </w:r>
          </w:p>
        </w:tc>
      </w:tr>
      <w:tr w:rsidR="009841B3" w:rsidRPr="000B6935" w:rsidTr="00713A14">
        <w:tc>
          <w:tcPr>
            <w:tcW w:w="588" w:type="dxa"/>
          </w:tcPr>
          <w:p w:rsidR="004656CD" w:rsidRPr="000B6935" w:rsidRDefault="00713A14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:rsidR="004656CD" w:rsidRPr="000B6935" w:rsidRDefault="00713A14" w:rsidP="004F2F10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Мониторинг состояния рынка труда СПб и информирование обучающихся  и выпуск</w:t>
            </w:r>
            <w:r w:rsidR="004F2F10" w:rsidRPr="000B6935">
              <w:rPr>
                <w:rFonts w:ascii="Times New Roman" w:hAnsi="Times New Roman" w:cs="Times New Roman"/>
              </w:rPr>
              <w:t xml:space="preserve">ников о потребностях в </w:t>
            </w:r>
            <w:r w:rsidR="004F2F10" w:rsidRPr="000B6935">
              <w:rPr>
                <w:rFonts w:ascii="Times New Roman" w:hAnsi="Times New Roman" w:cs="Times New Roman"/>
              </w:rPr>
              <w:lastRenderedPageBreak/>
              <w:t>рабочих и специалистах</w:t>
            </w:r>
          </w:p>
        </w:tc>
        <w:tc>
          <w:tcPr>
            <w:tcW w:w="2268" w:type="dxa"/>
          </w:tcPr>
          <w:p w:rsidR="004656CD" w:rsidRPr="000B6935" w:rsidRDefault="004F2F10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lastRenderedPageBreak/>
              <w:t>В течение года</w:t>
            </w:r>
          </w:p>
        </w:tc>
        <w:tc>
          <w:tcPr>
            <w:tcW w:w="2516" w:type="dxa"/>
          </w:tcPr>
          <w:p w:rsidR="004656CD" w:rsidRPr="000B6935" w:rsidRDefault="004F2F10" w:rsidP="004F2F1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ЦСТВ</w:t>
            </w:r>
          </w:p>
        </w:tc>
      </w:tr>
      <w:tr w:rsidR="009841B3" w:rsidRPr="000B6935" w:rsidTr="00713A14">
        <w:tc>
          <w:tcPr>
            <w:tcW w:w="588" w:type="dxa"/>
          </w:tcPr>
          <w:p w:rsidR="004656CD" w:rsidRPr="000B6935" w:rsidRDefault="004F2F10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969" w:type="dxa"/>
          </w:tcPr>
          <w:p w:rsidR="004656CD" w:rsidRPr="000B6935" w:rsidRDefault="000B6935" w:rsidP="000B693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Заключение договоров на реализацию программ подготовки, переподготовки и повышения квалификации работников предприятий</w:t>
            </w:r>
          </w:p>
        </w:tc>
        <w:tc>
          <w:tcPr>
            <w:tcW w:w="2268" w:type="dxa"/>
          </w:tcPr>
          <w:p w:rsidR="004656CD" w:rsidRPr="000B6935" w:rsidRDefault="000B6935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2516" w:type="dxa"/>
          </w:tcPr>
          <w:p w:rsidR="004656CD" w:rsidRPr="000B6935" w:rsidRDefault="000B6935" w:rsidP="000B693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Зам. директора по УПР</w:t>
            </w:r>
          </w:p>
        </w:tc>
      </w:tr>
      <w:tr w:rsidR="009841B3" w:rsidRPr="000B6935" w:rsidTr="00713A14">
        <w:tc>
          <w:tcPr>
            <w:tcW w:w="588" w:type="dxa"/>
          </w:tcPr>
          <w:p w:rsidR="000B6935" w:rsidRPr="000B6935" w:rsidRDefault="000B6935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9" w:type="dxa"/>
          </w:tcPr>
          <w:p w:rsidR="000B6935" w:rsidRPr="000B6935" w:rsidRDefault="000B6935" w:rsidP="000B693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Анкетирование и социологический опрос работодателей с целью оценки качества программ подготовки</w:t>
            </w:r>
          </w:p>
        </w:tc>
        <w:tc>
          <w:tcPr>
            <w:tcW w:w="2268" w:type="dxa"/>
          </w:tcPr>
          <w:p w:rsidR="000B6935" w:rsidRPr="000B6935" w:rsidRDefault="000B6935" w:rsidP="000B693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2516" w:type="dxa"/>
          </w:tcPr>
          <w:p w:rsidR="000B6935" w:rsidRDefault="000B6935" w:rsidP="000B693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Зам. директора по УПР</w:t>
            </w:r>
          </w:p>
          <w:p w:rsidR="000B6935" w:rsidRPr="000B6935" w:rsidRDefault="000B6935" w:rsidP="000B693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ЦСТВ</w:t>
            </w:r>
          </w:p>
        </w:tc>
      </w:tr>
      <w:tr w:rsidR="009841B3" w:rsidRPr="000B6935" w:rsidTr="00713A14">
        <w:tc>
          <w:tcPr>
            <w:tcW w:w="588" w:type="dxa"/>
          </w:tcPr>
          <w:p w:rsidR="000B6935" w:rsidRPr="000B6935" w:rsidRDefault="000B6935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69" w:type="dxa"/>
          </w:tcPr>
          <w:p w:rsidR="000B6935" w:rsidRPr="000B6935" w:rsidRDefault="000B6935" w:rsidP="000B693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Взаимодействие с работодателями по вопросам подбора мест практики по профессиям и специальностям колледжа и трудоустройства выпускников</w:t>
            </w:r>
          </w:p>
        </w:tc>
        <w:tc>
          <w:tcPr>
            <w:tcW w:w="2268" w:type="dxa"/>
          </w:tcPr>
          <w:p w:rsidR="000B6935" w:rsidRPr="000B6935" w:rsidRDefault="000B6935" w:rsidP="000B693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2516" w:type="dxa"/>
          </w:tcPr>
          <w:p w:rsidR="000B6935" w:rsidRPr="000B6935" w:rsidRDefault="000B6935" w:rsidP="000B693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Зам. дирек</w:t>
            </w:r>
            <w:r w:rsidR="00F744A5">
              <w:rPr>
                <w:rFonts w:ascii="Times New Roman" w:hAnsi="Times New Roman" w:cs="Times New Roman"/>
              </w:rPr>
              <w:t>9</w:t>
            </w:r>
            <w:r w:rsidRPr="000B6935">
              <w:rPr>
                <w:rFonts w:ascii="Times New Roman" w:hAnsi="Times New Roman" w:cs="Times New Roman"/>
              </w:rPr>
              <w:t>тора по УПР</w:t>
            </w:r>
          </w:p>
        </w:tc>
      </w:tr>
      <w:tr w:rsidR="009841B3" w:rsidRPr="000B6935" w:rsidTr="00713A14">
        <w:tc>
          <w:tcPr>
            <w:tcW w:w="588" w:type="dxa"/>
          </w:tcPr>
          <w:p w:rsidR="00106926" w:rsidRPr="000B6935" w:rsidRDefault="00106926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69" w:type="dxa"/>
          </w:tcPr>
          <w:p w:rsidR="00106926" w:rsidRPr="000B6935" w:rsidRDefault="00106926" w:rsidP="0010692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Участие в молодёжном карьерном форуме</w:t>
            </w:r>
          </w:p>
        </w:tc>
        <w:tc>
          <w:tcPr>
            <w:tcW w:w="2268" w:type="dxa"/>
          </w:tcPr>
          <w:p w:rsidR="00106926" w:rsidRPr="000B6935" w:rsidRDefault="00106926" w:rsidP="0010692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2516" w:type="dxa"/>
          </w:tcPr>
          <w:p w:rsidR="00106926" w:rsidRDefault="00106926" w:rsidP="0010692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Зам. директора по УПР</w:t>
            </w:r>
          </w:p>
          <w:p w:rsidR="00106926" w:rsidRPr="000B6935" w:rsidRDefault="00106926" w:rsidP="0010692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ЦСТВ</w:t>
            </w:r>
          </w:p>
        </w:tc>
      </w:tr>
      <w:tr w:rsidR="009841B3" w:rsidRPr="000B6935" w:rsidTr="00713A14">
        <w:tc>
          <w:tcPr>
            <w:tcW w:w="588" w:type="dxa"/>
          </w:tcPr>
          <w:p w:rsidR="00106926" w:rsidRPr="000B6935" w:rsidRDefault="00106926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69" w:type="dxa"/>
          </w:tcPr>
          <w:p w:rsidR="00106926" w:rsidRPr="000B6935" w:rsidRDefault="00106926" w:rsidP="0010692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Участие в ярмарке вакансий</w:t>
            </w:r>
          </w:p>
        </w:tc>
        <w:tc>
          <w:tcPr>
            <w:tcW w:w="2268" w:type="dxa"/>
          </w:tcPr>
          <w:p w:rsidR="00106926" w:rsidRDefault="00106926" w:rsidP="0010692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Сентябрь-октябрь 2017</w:t>
            </w:r>
          </w:p>
          <w:p w:rsidR="00106926" w:rsidRPr="000B6935" w:rsidRDefault="00106926" w:rsidP="0010692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Июнь 2018</w:t>
            </w:r>
          </w:p>
        </w:tc>
        <w:tc>
          <w:tcPr>
            <w:tcW w:w="2516" w:type="dxa"/>
          </w:tcPr>
          <w:p w:rsidR="00106926" w:rsidRDefault="00106926" w:rsidP="0010692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Зам. директора по УПР</w:t>
            </w:r>
          </w:p>
          <w:p w:rsidR="00106926" w:rsidRPr="000B6935" w:rsidRDefault="00106926" w:rsidP="0010692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ЦСТВ</w:t>
            </w:r>
          </w:p>
        </w:tc>
      </w:tr>
      <w:tr w:rsidR="009841B3" w:rsidRPr="000B6935" w:rsidTr="00713A14">
        <w:tc>
          <w:tcPr>
            <w:tcW w:w="588" w:type="dxa"/>
          </w:tcPr>
          <w:p w:rsidR="00106926" w:rsidRPr="00106926" w:rsidRDefault="00106926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1069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69" w:type="dxa"/>
          </w:tcPr>
          <w:p w:rsidR="00106926" w:rsidRPr="00106926" w:rsidRDefault="00106926" w:rsidP="0010692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106926">
              <w:rPr>
                <w:rFonts w:ascii="Times New Roman" w:hAnsi="Times New Roman" w:cs="Times New Roman"/>
              </w:rPr>
              <w:t>Мониторинг трудоустройства выпускников колледжа</w:t>
            </w:r>
          </w:p>
        </w:tc>
        <w:tc>
          <w:tcPr>
            <w:tcW w:w="2268" w:type="dxa"/>
          </w:tcPr>
          <w:p w:rsidR="00106926" w:rsidRPr="000B6935" w:rsidRDefault="00106926" w:rsidP="00106926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2516" w:type="dxa"/>
          </w:tcPr>
          <w:p w:rsidR="00106926" w:rsidRDefault="00106926" w:rsidP="0010692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Зам. директора по УПР</w:t>
            </w:r>
          </w:p>
          <w:p w:rsidR="00106926" w:rsidRPr="000B6935" w:rsidRDefault="00106926" w:rsidP="0010692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ЦСТВ</w:t>
            </w:r>
          </w:p>
        </w:tc>
      </w:tr>
      <w:tr w:rsidR="009841B3" w:rsidRPr="000B6935" w:rsidTr="00713A14">
        <w:tc>
          <w:tcPr>
            <w:tcW w:w="588" w:type="dxa"/>
          </w:tcPr>
          <w:p w:rsidR="00F744A5" w:rsidRPr="00106926" w:rsidRDefault="00F744A5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69" w:type="dxa"/>
          </w:tcPr>
          <w:p w:rsidR="00F744A5" w:rsidRPr="00106926" w:rsidRDefault="00F744A5" w:rsidP="00F744A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Взаимодействие с базовым центром трудоустройства выпускников</w:t>
            </w:r>
          </w:p>
        </w:tc>
        <w:tc>
          <w:tcPr>
            <w:tcW w:w="2268" w:type="dxa"/>
          </w:tcPr>
          <w:p w:rsidR="00F744A5" w:rsidRPr="000B6935" w:rsidRDefault="00F744A5" w:rsidP="00F744A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2516" w:type="dxa"/>
          </w:tcPr>
          <w:p w:rsidR="00F744A5" w:rsidRDefault="00F744A5" w:rsidP="00F744A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Зам. директора по УПР</w:t>
            </w:r>
          </w:p>
          <w:p w:rsidR="00F744A5" w:rsidRPr="000B6935" w:rsidRDefault="00F744A5" w:rsidP="00F744A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ЦСТВ</w:t>
            </w:r>
          </w:p>
        </w:tc>
      </w:tr>
      <w:tr w:rsidR="009841B3" w:rsidRPr="000B6935" w:rsidTr="00713A14">
        <w:tc>
          <w:tcPr>
            <w:tcW w:w="588" w:type="dxa"/>
          </w:tcPr>
          <w:p w:rsidR="00F744A5" w:rsidRPr="00106926" w:rsidRDefault="00F744A5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69" w:type="dxa"/>
          </w:tcPr>
          <w:p w:rsidR="00F744A5" w:rsidRPr="00106926" w:rsidRDefault="00F744A5" w:rsidP="00F744A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Индивидуальные консультации для обучающихся и выпускников по планированию и построению карьеры</w:t>
            </w:r>
          </w:p>
        </w:tc>
        <w:tc>
          <w:tcPr>
            <w:tcW w:w="2268" w:type="dxa"/>
          </w:tcPr>
          <w:p w:rsidR="00F744A5" w:rsidRPr="000B6935" w:rsidRDefault="00F744A5" w:rsidP="00F744A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2516" w:type="dxa"/>
          </w:tcPr>
          <w:p w:rsidR="00F744A5" w:rsidRDefault="00F744A5" w:rsidP="00F744A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Зам. директора по УПР</w:t>
            </w:r>
          </w:p>
          <w:p w:rsidR="00F744A5" w:rsidRPr="000B6935" w:rsidRDefault="00F744A5" w:rsidP="00F744A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ЦСТВ</w:t>
            </w:r>
          </w:p>
        </w:tc>
      </w:tr>
      <w:tr w:rsidR="009841B3" w:rsidRPr="000B6935" w:rsidTr="00713A14">
        <w:tc>
          <w:tcPr>
            <w:tcW w:w="588" w:type="dxa"/>
          </w:tcPr>
          <w:p w:rsidR="00A0003F" w:rsidRPr="00106926" w:rsidRDefault="00A0003F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69" w:type="dxa"/>
          </w:tcPr>
          <w:p w:rsidR="00A0003F" w:rsidRPr="00106926" w:rsidRDefault="00A0003F" w:rsidP="00A0003F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индивидуальных планов профессионального развития выпускников</w:t>
            </w:r>
          </w:p>
        </w:tc>
        <w:tc>
          <w:tcPr>
            <w:tcW w:w="2268" w:type="dxa"/>
          </w:tcPr>
          <w:p w:rsidR="00A0003F" w:rsidRPr="000B6935" w:rsidRDefault="00A0003F" w:rsidP="00A0003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2516" w:type="dxa"/>
          </w:tcPr>
          <w:p w:rsidR="00A0003F" w:rsidRDefault="00A0003F" w:rsidP="00A0003F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ЦСТВ</w:t>
            </w:r>
          </w:p>
          <w:p w:rsidR="00A0003F" w:rsidRPr="000B6935" w:rsidRDefault="00A0003F" w:rsidP="00A0003F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Мастера п/о</w:t>
            </w:r>
          </w:p>
        </w:tc>
      </w:tr>
      <w:tr w:rsidR="009841B3" w:rsidRPr="000B6935" w:rsidTr="00713A14">
        <w:tc>
          <w:tcPr>
            <w:tcW w:w="588" w:type="dxa"/>
          </w:tcPr>
          <w:p w:rsidR="009841B3" w:rsidRDefault="009841B3" w:rsidP="004656C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69" w:type="dxa"/>
          </w:tcPr>
          <w:p w:rsidR="009841B3" w:rsidRDefault="009841B3" w:rsidP="00A0003F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Взаимодействие с территориальным инновационно-промышленным кластером транспортного машиностроения «Метрополитены и железнодорожная техника»</w:t>
            </w:r>
          </w:p>
        </w:tc>
        <w:tc>
          <w:tcPr>
            <w:tcW w:w="2268" w:type="dxa"/>
          </w:tcPr>
          <w:p w:rsidR="009841B3" w:rsidRPr="000B6935" w:rsidRDefault="009841B3" w:rsidP="00A0003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В течение года</w:t>
            </w:r>
          </w:p>
        </w:tc>
        <w:tc>
          <w:tcPr>
            <w:tcW w:w="2516" w:type="dxa"/>
          </w:tcPr>
          <w:p w:rsidR="009841B3" w:rsidRDefault="009841B3" w:rsidP="009841B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Директор </w:t>
            </w:r>
          </w:p>
          <w:p w:rsidR="009841B3" w:rsidRDefault="009841B3" w:rsidP="009841B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6935">
              <w:rPr>
                <w:rFonts w:ascii="Times New Roman" w:hAnsi="Times New Roman" w:cs="Times New Roman"/>
              </w:rPr>
              <w:t>Зам. директора по УПР</w:t>
            </w:r>
          </w:p>
          <w:p w:rsidR="009841B3" w:rsidRDefault="009841B3" w:rsidP="00A0003F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0003F" w:rsidRDefault="00A0003F" w:rsidP="00A0003F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656CD" w:rsidRPr="00A0003F" w:rsidRDefault="00A0003F" w:rsidP="001F45AB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03F">
        <w:rPr>
          <w:rFonts w:ascii="Times New Roman" w:hAnsi="Times New Roman" w:cs="Times New Roman"/>
          <w:b/>
          <w:sz w:val="24"/>
          <w:szCs w:val="24"/>
        </w:rPr>
        <w:t>Ресурсное обеспечение</w:t>
      </w:r>
    </w:p>
    <w:p w:rsidR="00A0003F" w:rsidRDefault="00A0003F" w:rsidP="001F45AB">
      <w:pPr>
        <w:pStyle w:val="a3"/>
        <w:numPr>
          <w:ilvl w:val="1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03F">
        <w:rPr>
          <w:rFonts w:ascii="Times New Roman" w:hAnsi="Times New Roman" w:cs="Times New Roman"/>
          <w:b/>
          <w:sz w:val="24"/>
          <w:szCs w:val="24"/>
        </w:rPr>
        <w:t>Кадровое обеспечение колледжа и развитие персонала</w:t>
      </w:r>
    </w:p>
    <w:p w:rsidR="004656CD" w:rsidRDefault="00A0003F" w:rsidP="00A0003F">
      <w:pPr>
        <w:pStyle w:val="a3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A0003F">
        <w:rPr>
          <w:rFonts w:ascii="Times New Roman" w:hAnsi="Times New Roman" w:cs="Times New Roman"/>
          <w:sz w:val="24"/>
          <w:szCs w:val="24"/>
        </w:rPr>
        <w:t>Одной из важных задач российского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является конкурентоспособность </w:t>
      </w:r>
      <w:r w:rsidRPr="00A0003F">
        <w:rPr>
          <w:rFonts w:ascii="Times New Roman" w:hAnsi="Times New Roman" w:cs="Times New Roman"/>
          <w:sz w:val="24"/>
          <w:szCs w:val="24"/>
        </w:rPr>
        <w:t xml:space="preserve">образовательной организации, </w:t>
      </w:r>
      <w:r w:rsidR="0083119D">
        <w:rPr>
          <w:rFonts w:ascii="Times New Roman" w:hAnsi="Times New Roman" w:cs="Times New Roman"/>
          <w:sz w:val="24"/>
          <w:szCs w:val="24"/>
        </w:rPr>
        <w:t>поэтому</w:t>
      </w:r>
      <w:r w:rsidRPr="00A00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повышаются требования к педагогическим кадрам, особенно в с</w:t>
      </w:r>
      <w:r w:rsidR="0083119D">
        <w:rPr>
          <w:rFonts w:ascii="Times New Roman" w:hAnsi="Times New Roman" w:cs="Times New Roman"/>
          <w:sz w:val="24"/>
          <w:szCs w:val="24"/>
        </w:rPr>
        <w:t>вязи с принятием профессиональных стандартов, развитием науки и технологий.</w:t>
      </w:r>
    </w:p>
    <w:p w:rsidR="0083119D" w:rsidRPr="0083119D" w:rsidRDefault="0083119D" w:rsidP="00A0003F">
      <w:pPr>
        <w:pStyle w:val="a3"/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19D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83119D" w:rsidRPr="0083119D" w:rsidRDefault="0083119D" w:rsidP="001F45AB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3119D">
        <w:rPr>
          <w:rFonts w:ascii="Times New Roman" w:hAnsi="Times New Roman" w:cs="Times New Roman"/>
          <w:sz w:val="24"/>
          <w:szCs w:val="24"/>
        </w:rPr>
        <w:t>оддержание кадрового состава колледжа на уровне, соответствующем современным тенденциям развития профессионального образования;</w:t>
      </w:r>
    </w:p>
    <w:p w:rsidR="0083119D" w:rsidRPr="0083119D" w:rsidRDefault="0083119D" w:rsidP="001F45AB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19D">
        <w:rPr>
          <w:rFonts w:ascii="Times New Roman" w:hAnsi="Times New Roman" w:cs="Times New Roman"/>
          <w:sz w:val="24"/>
          <w:szCs w:val="24"/>
        </w:rPr>
        <w:t>повышение качества кадрового потенциала всех категорий работников колледжа;</w:t>
      </w:r>
    </w:p>
    <w:p w:rsidR="0083119D" w:rsidRDefault="0083119D" w:rsidP="001F45AB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19D">
        <w:rPr>
          <w:rFonts w:ascii="Times New Roman" w:hAnsi="Times New Roman" w:cs="Times New Roman"/>
          <w:sz w:val="24"/>
          <w:szCs w:val="24"/>
        </w:rPr>
        <w:t>создание условий для обеспечения колледжа квалифицированными педагогическими кадрами.</w:t>
      </w:r>
    </w:p>
    <w:p w:rsidR="0083119D" w:rsidRPr="00E0016C" w:rsidRDefault="0083119D" w:rsidP="0083119D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016C">
        <w:rPr>
          <w:rFonts w:ascii="Times New Roman" w:hAnsi="Times New Roman" w:cs="Times New Roman"/>
          <w:b/>
          <w:sz w:val="24"/>
          <w:szCs w:val="24"/>
        </w:rPr>
        <w:t>План мероприятий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4394"/>
        <w:gridCol w:w="2217"/>
        <w:gridCol w:w="2426"/>
      </w:tblGrid>
      <w:tr w:rsidR="0083119D" w:rsidTr="00E536BB">
        <w:tc>
          <w:tcPr>
            <w:tcW w:w="664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94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Мероприятие </w:t>
            </w:r>
          </w:p>
        </w:tc>
        <w:tc>
          <w:tcPr>
            <w:tcW w:w="2217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реализации</w:t>
            </w:r>
          </w:p>
        </w:tc>
        <w:tc>
          <w:tcPr>
            <w:tcW w:w="2426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</w:tr>
      <w:tr w:rsidR="0083119D" w:rsidTr="00E536BB">
        <w:tc>
          <w:tcPr>
            <w:tcW w:w="664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83119D" w:rsidRDefault="0083119D" w:rsidP="0083119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списка педагогических кадров на прохождение аттестации в 2017-2018 учебном году</w:t>
            </w:r>
          </w:p>
        </w:tc>
        <w:tc>
          <w:tcPr>
            <w:tcW w:w="2217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426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Аттестационная комиссия</w:t>
            </w:r>
          </w:p>
        </w:tc>
      </w:tr>
      <w:tr w:rsidR="0083119D" w:rsidTr="00E536BB">
        <w:tc>
          <w:tcPr>
            <w:tcW w:w="664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83119D" w:rsidRDefault="0083119D" w:rsidP="0083119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к награждению работников колледжа за выдающиеся заслуги</w:t>
            </w:r>
          </w:p>
        </w:tc>
        <w:tc>
          <w:tcPr>
            <w:tcW w:w="2217" w:type="dxa"/>
          </w:tcPr>
          <w:p w:rsidR="0083119D" w:rsidRDefault="00941F2E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3119D">
              <w:rPr>
                <w:rFonts w:ascii="Times New Roman" w:hAnsi="Times New Roman" w:cs="Times New Roman"/>
                <w:sz w:val="24"/>
                <w:szCs w:val="24"/>
              </w:rPr>
              <w:t>оябрь, июнь</w:t>
            </w:r>
          </w:p>
        </w:tc>
        <w:tc>
          <w:tcPr>
            <w:tcW w:w="2426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</w:tc>
      </w:tr>
      <w:tr w:rsidR="0083119D" w:rsidTr="00E536BB">
        <w:tc>
          <w:tcPr>
            <w:tcW w:w="664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83119D" w:rsidRDefault="0083119D" w:rsidP="007C3C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штатного расписания на 2017-2018 год</w:t>
            </w:r>
          </w:p>
        </w:tc>
        <w:tc>
          <w:tcPr>
            <w:tcW w:w="2217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426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Бухгалтерия </w:t>
            </w:r>
          </w:p>
        </w:tc>
      </w:tr>
      <w:tr w:rsidR="0083119D" w:rsidTr="00E536BB">
        <w:tc>
          <w:tcPr>
            <w:tcW w:w="664" w:type="dxa"/>
          </w:tcPr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:rsidR="0083119D" w:rsidRDefault="0083119D" w:rsidP="007C3C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профессиональных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стандартов</w:t>
            </w:r>
          </w:p>
        </w:tc>
        <w:tc>
          <w:tcPr>
            <w:tcW w:w="2217" w:type="dxa"/>
          </w:tcPr>
          <w:p w:rsidR="0083119D" w:rsidRDefault="00941F2E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</w:t>
            </w:r>
            <w:r w:rsidR="0083119D">
              <w:rPr>
                <w:rFonts w:ascii="Times New Roman" w:hAnsi="Times New Roman" w:cs="Times New Roman"/>
                <w:sz w:val="24"/>
                <w:szCs w:val="24"/>
              </w:rPr>
              <w:t xml:space="preserve"> течение года</w:t>
            </w:r>
          </w:p>
        </w:tc>
        <w:tc>
          <w:tcPr>
            <w:tcW w:w="2426" w:type="dxa"/>
          </w:tcPr>
          <w:p w:rsidR="0083119D" w:rsidRDefault="00941F2E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ОК</w:t>
            </w:r>
          </w:p>
          <w:p w:rsidR="00941F2E" w:rsidRDefault="00941F2E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Заместители директора</w:t>
            </w:r>
          </w:p>
        </w:tc>
      </w:tr>
      <w:tr w:rsidR="0083119D" w:rsidTr="00E536BB">
        <w:tc>
          <w:tcPr>
            <w:tcW w:w="664" w:type="dxa"/>
          </w:tcPr>
          <w:p w:rsidR="0083119D" w:rsidRDefault="00941F2E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394" w:type="dxa"/>
          </w:tcPr>
          <w:p w:rsidR="0083119D" w:rsidRDefault="00941F2E" w:rsidP="007C3C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Согласование и утверждение графика отпусков на 2018 год </w:t>
            </w:r>
          </w:p>
        </w:tc>
        <w:tc>
          <w:tcPr>
            <w:tcW w:w="2217" w:type="dxa"/>
          </w:tcPr>
          <w:p w:rsidR="0083119D" w:rsidRDefault="007C3C45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426" w:type="dxa"/>
          </w:tcPr>
          <w:p w:rsidR="007C3C45" w:rsidRDefault="007C3C45" w:rsidP="007C3C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ОК</w:t>
            </w:r>
          </w:p>
          <w:p w:rsidR="0083119D" w:rsidRDefault="0083119D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C45" w:rsidTr="00E536BB">
        <w:tc>
          <w:tcPr>
            <w:tcW w:w="664" w:type="dxa"/>
          </w:tcPr>
          <w:p w:rsidR="007C3C45" w:rsidRDefault="007C3C45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:rsidR="007C3C45" w:rsidRDefault="007C3C45" w:rsidP="007C3C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количества работников по категориям и подразделениям</w:t>
            </w:r>
          </w:p>
        </w:tc>
        <w:tc>
          <w:tcPr>
            <w:tcW w:w="2217" w:type="dxa"/>
          </w:tcPr>
          <w:p w:rsidR="007C3C45" w:rsidRDefault="007C3C45" w:rsidP="007C3C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ежемесячно</w:t>
            </w:r>
          </w:p>
        </w:tc>
        <w:tc>
          <w:tcPr>
            <w:tcW w:w="2426" w:type="dxa"/>
          </w:tcPr>
          <w:p w:rsidR="007C3C45" w:rsidRDefault="007C3C45" w:rsidP="007C3C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ОК</w:t>
            </w:r>
          </w:p>
          <w:p w:rsidR="007C3C45" w:rsidRDefault="007C3C45" w:rsidP="007C3C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C45" w:rsidTr="00E536BB">
        <w:tc>
          <w:tcPr>
            <w:tcW w:w="664" w:type="dxa"/>
          </w:tcPr>
          <w:p w:rsidR="007C3C45" w:rsidRDefault="007C3C45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:rsidR="007C3C45" w:rsidRDefault="007C3C45" w:rsidP="007C3C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базы данных по работника колледжа</w:t>
            </w:r>
          </w:p>
        </w:tc>
        <w:tc>
          <w:tcPr>
            <w:tcW w:w="2217" w:type="dxa"/>
          </w:tcPr>
          <w:p w:rsidR="007C3C45" w:rsidRDefault="007C3C45" w:rsidP="007C3C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426" w:type="dxa"/>
          </w:tcPr>
          <w:p w:rsidR="007C3C45" w:rsidRDefault="007C3C45" w:rsidP="007C3C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ОК</w:t>
            </w:r>
          </w:p>
          <w:p w:rsidR="007C3C45" w:rsidRDefault="007C3C45" w:rsidP="007C3C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C45" w:rsidTr="00E536BB">
        <w:tc>
          <w:tcPr>
            <w:tcW w:w="664" w:type="dxa"/>
          </w:tcPr>
          <w:p w:rsidR="007C3C45" w:rsidRDefault="007C3C45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:rsidR="007C3C45" w:rsidRDefault="007C3C45" w:rsidP="007C3C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 по реализации закона СПб «О мерах социальной поддержки работников ГОУ»</w:t>
            </w:r>
          </w:p>
        </w:tc>
        <w:tc>
          <w:tcPr>
            <w:tcW w:w="2217" w:type="dxa"/>
          </w:tcPr>
          <w:p w:rsidR="007C3C45" w:rsidRDefault="007C3C45" w:rsidP="007C3C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426" w:type="dxa"/>
          </w:tcPr>
          <w:p w:rsidR="007C3C45" w:rsidRDefault="007C3C45" w:rsidP="007C3C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ОК</w:t>
            </w:r>
          </w:p>
          <w:p w:rsidR="007C3C45" w:rsidRDefault="007C3C45" w:rsidP="007C3C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DCA" w:rsidTr="00E536BB">
        <w:tc>
          <w:tcPr>
            <w:tcW w:w="664" w:type="dxa"/>
          </w:tcPr>
          <w:p w:rsidR="00FD4DCA" w:rsidRDefault="00FD4DCA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:rsidR="00FD4DCA" w:rsidRDefault="00FD4DCA" w:rsidP="007C3C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Профессиональная переподготовка по программе «Педагог профессионального образования» преподавателей, не имеющих педагогического образования</w:t>
            </w:r>
          </w:p>
        </w:tc>
        <w:tc>
          <w:tcPr>
            <w:tcW w:w="2217" w:type="dxa"/>
          </w:tcPr>
          <w:p w:rsidR="00FD4DCA" w:rsidRDefault="00FD4DCA" w:rsidP="00FD4D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426" w:type="dxa"/>
          </w:tcPr>
          <w:p w:rsidR="00FD4DCA" w:rsidRDefault="00FD4DCA" w:rsidP="00FD4D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ОК</w:t>
            </w:r>
          </w:p>
          <w:p w:rsidR="00FD4DCA" w:rsidRDefault="00FD4DCA" w:rsidP="00FD4D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  <w:p w:rsidR="00FD4DCA" w:rsidRDefault="00FD4DCA" w:rsidP="00FD4D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152" w:rsidTr="00E536BB">
        <w:tc>
          <w:tcPr>
            <w:tcW w:w="664" w:type="dxa"/>
          </w:tcPr>
          <w:p w:rsidR="00F60152" w:rsidRDefault="00F60152" w:rsidP="008311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4" w:type="dxa"/>
          </w:tcPr>
          <w:p w:rsidR="00F60152" w:rsidRDefault="00F60152" w:rsidP="007C3C4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педагогических и руководящих работников</w:t>
            </w:r>
          </w:p>
        </w:tc>
        <w:tc>
          <w:tcPr>
            <w:tcW w:w="2217" w:type="dxa"/>
          </w:tcPr>
          <w:p w:rsidR="00F60152" w:rsidRDefault="00F60152" w:rsidP="00F601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426" w:type="dxa"/>
          </w:tcPr>
          <w:p w:rsidR="00F60152" w:rsidRDefault="00F60152" w:rsidP="00F601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  <w:p w:rsidR="00F60152" w:rsidRDefault="00F60152" w:rsidP="00F601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119D" w:rsidRDefault="0083119D" w:rsidP="0083119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DCA" w:rsidRDefault="00FD4DCA" w:rsidP="001F45AB">
      <w:pPr>
        <w:pStyle w:val="a3"/>
        <w:numPr>
          <w:ilvl w:val="1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DCA">
        <w:rPr>
          <w:rFonts w:ascii="Times New Roman" w:hAnsi="Times New Roman" w:cs="Times New Roman"/>
          <w:b/>
          <w:sz w:val="24"/>
          <w:szCs w:val="24"/>
        </w:rPr>
        <w:t>Информационное обеспечение колледжа</w:t>
      </w:r>
    </w:p>
    <w:p w:rsidR="00FD4DCA" w:rsidRDefault="00FD4DCA" w:rsidP="00FD4D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FD4DCA" w:rsidRDefault="00E536BB" w:rsidP="001F45AB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FD4DCA" w:rsidRPr="00E536BB">
        <w:rPr>
          <w:rFonts w:ascii="Times New Roman" w:hAnsi="Times New Roman" w:cs="Times New Roman"/>
          <w:sz w:val="24"/>
          <w:szCs w:val="24"/>
        </w:rPr>
        <w:t>спользование облачных технологий в образовательном процессе и в процессе обеспечения деятельности колледжа</w:t>
      </w:r>
      <w:r w:rsidRPr="00E536BB">
        <w:rPr>
          <w:rFonts w:ascii="Times New Roman" w:hAnsi="Times New Roman" w:cs="Times New Roman"/>
          <w:sz w:val="24"/>
          <w:szCs w:val="24"/>
        </w:rPr>
        <w:t>;</w:t>
      </w:r>
    </w:p>
    <w:p w:rsidR="00E536BB" w:rsidRDefault="00E536BB" w:rsidP="001F45AB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образовательного и вспомогательного процессов необходимым программным обеспечением;</w:t>
      </w:r>
    </w:p>
    <w:p w:rsidR="00E536BB" w:rsidRDefault="00E536BB" w:rsidP="001F45AB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функционирования локальной сети;</w:t>
      </w:r>
    </w:p>
    <w:p w:rsidR="00E536BB" w:rsidRDefault="00E536BB" w:rsidP="001F45AB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работы с глобальной сетью Интернет в соответствии с требованиями законодательства;</w:t>
      </w:r>
    </w:p>
    <w:p w:rsidR="00E536BB" w:rsidRDefault="00E536BB" w:rsidP="001F45AB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 обеспечение системы защиты персональных данных при их обработке;</w:t>
      </w:r>
    </w:p>
    <w:p w:rsidR="00E536BB" w:rsidRDefault="00E536BB" w:rsidP="001F45AB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 устаревших персональных компьютеров в учебных классах и у работников колледжа.</w:t>
      </w:r>
    </w:p>
    <w:p w:rsidR="00E536BB" w:rsidRDefault="00E536BB" w:rsidP="00E536BB">
      <w:pPr>
        <w:pStyle w:val="a3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основных мероприятий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46"/>
        <w:gridCol w:w="4252"/>
        <w:gridCol w:w="1985"/>
        <w:gridCol w:w="2658"/>
      </w:tblGrid>
      <w:tr w:rsidR="00E536BB" w:rsidTr="00D62175">
        <w:tc>
          <w:tcPr>
            <w:tcW w:w="446" w:type="dxa"/>
          </w:tcPr>
          <w:p w:rsidR="00E536BB" w:rsidRDefault="00E536BB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2" w:type="dxa"/>
          </w:tcPr>
          <w:p w:rsidR="00E536BB" w:rsidRDefault="00E536BB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Мероприятие </w:t>
            </w:r>
          </w:p>
        </w:tc>
        <w:tc>
          <w:tcPr>
            <w:tcW w:w="1985" w:type="dxa"/>
          </w:tcPr>
          <w:p w:rsidR="00E536BB" w:rsidRDefault="00E536BB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реализации</w:t>
            </w:r>
          </w:p>
        </w:tc>
        <w:tc>
          <w:tcPr>
            <w:tcW w:w="2658" w:type="dxa"/>
          </w:tcPr>
          <w:p w:rsidR="00E536BB" w:rsidRDefault="00E536BB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</w:tr>
      <w:tr w:rsidR="00E536BB" w:rsidTr="00D62175">
        <w:tc>
          <w:tcPr>
            <w:tcW w:w="446" w:type="dxa"/>
          </w:tcPr>
          <w:p w:rsidR="00E536BB" w:rsidRDefault="00E536BB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E536BB" w:rsidRDefault="00E536BB" w:rsidP="00E536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  <w:r w:rsidR="006A5064">
              <w:rPr>
                <w:rFonts w:ascii="Times New Roman" w:hAnsi="Times New Roman" w:cs="Times New Roman"/>
                <w:sz w:val="24"/>
                <w:szCs w:val="24"/>
              </w:rPr>
              <w:t xml:space="preserve"> оснащение работников колледжа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роду деятельности) современной техникой</w:t>
            </w:r>
          </w:p>
        </w:tc>
        <w:tc>
          <w:tcPr>
            <w:tcW w:w="1985" w:type="dxa"/>
          </w:tcPr>
          <w:p w:rsidR="00E536BB" w:rsidRDefault="00E536BB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658" w:type="dxa"/>
          </w:tcPr>
          <w:p w:rsidR="00E536BB" w:rsidRDefault="006A5064" w:rsidP="006A506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Инженер-программист </w:t>
            </w:r>
          </w:p>
        </w:tc>
      </w:tr>
      <w:tr w:rsidR="007B2368" w:rsidTr="00D62175">
        <w:tc>
          <w:tcPr>
            <w:tcW w:w="446" w:type="dxa"/>
          </w:tcPr>
          <w:p w:rsidR="007B2368" w:rsidRDefault="007B2368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7B2368" w:rsidRDefault="007B2368" w:rsidP="007B23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безотказной работы оборудования. Обеспечение расходными материалами</w:t>
            </w:r>
          </w:p>
        </w:tc>
        <w:tc>
          <w:tcPr>
            <w:tcW w:w="1985" w:type="dxa"/>
          </w:tcPr>
          <w:p w:rsidR="007B2368" w:rsidRDefault="007B2368" w:rsidP="007B23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658" w:type="dxa"/>
          </w:tcPr>
          <w:p w:rsidR="007B2368" w:rsidRDefault="007B2368" w:rsidP="007B23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Инженер-программист </w:t>
            </w:r>
          </w:p>
        </w:tc>
      </w:tr>
      <w:tr w:rsidR="00C85ED5" w:rsidTr="00D62175">
        <w:tc>
          <w:tcPr>
            <w:tcW w:w="446" w:type="dxa"/>
          </w:tcPr>
          <w:p w:rsidR="00C85ED5" w:rsidRDefault="00C85ED5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C85ED5" w:rsidRDefault="00C85ED5" w:rsidP="007B236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учебного процесса необходимым программным обеспечением в соответствии с требованиями ФГОС</w:t>
            </w:r>
          </w:p>
        </w:tc>
        <w:tc>
          <w:tcPr>
            <w:tcW w:w="1985" w:type="dxa"/>
          </w:tcPr>
          <w:p w:rsidR="00C85ED5" w:rsidRDefault="00C85ED5" w:rsidP="00C85ED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658" w:type="dxa"/>
          </w:tcPr>
          <w:p w:rsidR="00C85ED5" w:rsidRDefault="00C85ED5" w:rsidP="00C85E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Преподаватели Инженер-программист </w:t>
            </w:r>
          </w:p>
        </w:tc>
      </w:tr>
      <w:tr w:rsidR="00C85ED5" w:rsidTr="00D62175">
        <w:tc>
          <w:tcPr>
            <w:tcW w:w="446" w:type="dxa"/>
          </w:tcPr>
          <w:p w:rsidR="00C85ED5" w:rsidRDefault="00C85ED5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:rsidR="00C85ED5" w:rsidRDefault="00D62175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Внедрение  системы «ФИС ГИА и приёма»</w:t>
            </w:r>
          </w:p>
        </w:tc>
        <w:tc>
          <w:tcPr>
            <w:tcW w:w="1985" w:type="dxa"/>
          </w:tcPr>
          <w:p w:rsidR="00C85ED5" w:rsidRDefault="00D62175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658" w:type="dxa"/>
          </w:tcPr>
          <w:p w:rsidR="00D62175" w:rsidRDefault="00D62175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ВР</w:t>
            </w:r>
          </w:p>
          <w:p w:rsidR="00C85ED5" w:rsidRDefault="00D62175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Приёмная комиссия Инженер-программист</w:t>
            </w:r>
          </w:p>
        </w:tc>
      </w:tr>
      <w:tr w:rsidR="00D62175" w:rsidTr="00D62175">
        <w:tc>
          <w:tcPr>
            <w:tcW w:w="446" w:type="dxa"/>
          </w:tcPr>
          <w:p w:rsidR="00D62175" w:rsidRDefault="00D62175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2" w:type="dxa"/>
          </w:tcPr>
          <w:p w:rsidR="00D62175" w:rsidRDefault="00D62175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Получения электронной подписи и закупка системы «ФИС ФРДО»</w:t>
            </w:r>
          </w:p>
        </w:tc>
        <w:tc>
          <w:tcPr>
            <w:tcW w:w="1985" w:type="dxa"/>
          </w:tcPr>
          <w:p w:rsidR="00D62175" w:rsidRDefault="00D62175" w:rsidP="00D621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658" w:type="dxa"/>
          </w:tcPr>
          <w:p w:rsidR="00D62175" w:rsidRDefault="00D62175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УПР</w:t>
            </w:r>
          </w:p>
          <w:p w:rsidR="00D62175" w:rsidRDefault="00D62175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</w:tr>
      <w:tr w:rsidR="00D62175" w:rsidTr="00D62175">
        <w:tc>
          <w:tcPr>
            <w:tcW w:w="446" w:type="dxa"/>
          </w:tcPr>
          <w:p w:rsidR="00D62175" w:rsidRDefault="00D62175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2" w:type="dxa"/>
          </w:tcPr>
          <w:p w:rsidR="00D62175" w:rsidRDefault="00D62175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Внедрение  системы «ФИС ФРДО»</w:t>
            </w:r>
          </w:p>
        </w:tc>
        <w:tc>
          <w:tcPr>
            <w:tcW w:w="1985" w:type="dxa"/>
          </w:tcPr>
          <w:p w:rsidR="00D62175" w:rsidRDefault="00D62175" w:rsidP="00D621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658" w:type="dxa"/>
          </w:tcPr>
          <w:p w:rsidR="00D62175" w:rsidRDefault="00D62175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УПР</w:t>
            </w:r>
          </w:p>
          <w:p w:rsidR="00D62175" w:rsidRDefault="00D62175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 Инженер-программист</w:t>
            </w:r>
          </w:p>
        </w:tc>
      </w:tr>
      <w:tr w:rsidR="009F1E67" w:rsidRPr="009F1E67" w:rsidTr="00D62175">
        <w:tc>
          <w:tcPr>
            <w:tcW w:w="446" w:type="dxa"/>
          </w:tcPr>
          <w:p w:rsidR="009F1E67" w:rsidRDefault="009F1E67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252" w:type="dxa"/>
          </w:tcPr>
          <w:p w:rsidR="009F1E67" w:rsidRPr="009F1E67" w:rsidRDefault="009F1E67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Закупка</w:t>
            </w:r>
            <w:r w:rsidRPr="009F1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  <w:r w:rsidRPr="009F1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Corel Video Studio Prot X 9</w:t>
            </w:r>
          </w:p>
        </w:tc>
        <w:tc>
          <w:tcPr>
            <w:tcW w:w="1985" w:type="dxa"/>
          </w:tcPr>
          <w:p w:rsidR="009F1E67" w:rsidRPr="009F1E67" w:rsidRDefault="009F1E67" w:rsidP="00D62175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9F1E67">
              <w:rPr>
                <w:rFonts w:ascii="Times New Roman" w:hAnsi="Times New Roman" w:cs="Times New Roman"/>
              </w:rPr>
              <w:t>о плану закупок</w:t>
            </w:r>
          </w:p>
        </w:tc>
        <w:tc>
          <w:tcPr>
            <w:tcW w:w="2658" w:type="dxa"/>
          </w:tcPr>
          <w:p w:rsidR="009F1E67" w:rsidRPr="009F1E67" w:rsidRDefault="009F1E67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Преподаватели Инженер-программист</w:t>
            </w:r>
          </w:p>
        </w:tc>
      </w:tr>
      <w:tr w:rsidR="009F1E67" w:rsidTr="00D62175">
        <w:tc>
          <w:tcPr>
            <w:tcW w:w="446" w:type="dxa"/>
          </w:tcPr>
          <w:p w:rsidR="009F1E67" w:rsidRDefault="009F1E67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2" w:type="dxa"/>
          </w:tcPr>
          <w:p w:rsidR="009F1E67" w:rsidRPr="009F1E67" w:rsidRDefault="009F1E67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Закупка</w:t>
            </w:r>
            <w:r w:rsidRPr="009F1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Photoshop CC</w:t>
            </w:r>
          </w:p>
        </w:tc>
        <w:tc>
          <w:tcPr>
            <w:tcW w:w="1985" w:type="dxa"/>
          </w:tcPr>
          <w:p w:rsidR="009F1E67" w:rsidRDefault="009F1E67" w:rsidP="00D621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9F1E67">
              <w:rPr>
                <w:rFonts w:ascii="Times New Roman" w:hAnsi="Times New Roman" w:cs="Times New Roman"/>
              </w:rPr>
              <w:t>о плану закупок</w:t>
            </w:r>
          </w:p>
        </w:tc>
        <w:tc>
          <w:tcPr>
            <w:tcW w:w="2658" w:type="dxa"/>
          </w:tcPr>
          <w:p w:rsidR="009F1E67" w:rsidRDefault="009F1E67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Преподаватели Инженер-программист</w:t>
            </w:r>
          </w:p>
        </w:tc>
      </w:tr>
      <w:tr w:rsidR="009F1E67" w:rsidTr="00D62175">
        <w:tc>
          <w:tcPr>
            <w:tcW w:w="446" w:type="dxa"/>
          </w:tcPr>
          <w:p w:rsidR="009F1E67" w:rsidRDefault="009F1E67" w:rsidP="00E536B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:rsidR="009F1E67" w:rsidRPr="009F1E67" w:rsidRDefault="009F1E67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Закупка</w:t>
            </w:r>
            <w:r w:rsidRPr="009F1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1С Предприятие</w:t>
            </w:r>
          </w:p>
        </w:tc>
        <w:tc>
          <w:tcPr>
            <w:tcW w:w="1985" w:type="dxa"/>
          </w:tcPr>
          <w:p w:rsidR="009F1E67" w:rsidRDefault="009F1E67" w:rsidP="00D621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9F1E67">
              <w:rPr>
                <w:rFonts w:ascii="Times New Roman" w:hAnsi="Times New Roman" w:cs="Times New Roman"/>
              </w:rPr>
              <w:t>о плану закупок</w:t>
            </w:r>
          </w:p>
        </w:tc>
        <w:tc>
          <w:tcPr>
            <w:tcW w:w="2658" w:type="dxa"/>
          </w:tcPr>
          <w:p w:rsidR="009F1E67" w:rsidRDefault="009F1E67" w:rsidP="00D6217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Преподаватели Инженер-программист</w:t>
            </w:r>
          </w:p>
        </w:tc>
      </w:tr>
    </w:tbl>
    <w:p w:rsidR="00D62175" w:rsidRDefault="00D62175" w:rsidP="00D62175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62175" w:rsidRDefault="00D62175" w:rsidP="001F45AB">
      <w:pPr>
        <w:pStyle w:val="a3"/>
        <w:numPr>
          <w:ilvl w:val="1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2175">
        <w:rPr>
          <w:rFonts w:ascii="Times New Roman" w:hAnsi="Times New Roman" w:cs="Times New Roman"/>
          <w:b/>
          <w:sz w:val="24"/>
          <w:szCs w:val="24"/>
        </w:rPr>
        <w:t xml:space="preserve"> Создание инфраструктуры, , обеспечивающей условия </w:t>
      </w:r>
    </w:p>
    <w:p w:rsidR="00E536BB" w:rsidRDefault="00D62175" w:rsidP="00D62175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2175">
        <w:rPr>
          <w:rFonts w:ascii="Times New Roman" w:hAnsi="Times New Roman" w:cs="Times New Roman"/>
          <w:b/>
          <w:sz w:val="24"/>
          <w:szCs w:val="24"/>
        </w:rPr>
        <w:t>для обучения и подготовки кадров</w:t>
      </w:r>
    </w:p>
    <w:p w:rsidR="00D62175" w:rsidRDefault="00D62175" w:rsidP="002D08CC">
      <w:pPr>
        <w:pStyle w:val="a3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62175">
        <w:rPr>
          <w:rFonts w:ascii="Times New Roman" w:hAnsi="Times New Roman" w:cs="Times New Roman"/>
          <w:sz w:val="24"/>
          <w:szCs w:val="24"/>
        </w:rPr>
        <w:t xml:space="preserve">Мероприятия по совершенствованию </w:t>
      </w:r>
      <w:r w:rsidR="002D08CC">
        <w:rPr>
          <w:rFonts w:ascii="Times New Roman" w:hAnsi="Times New Roman" w:cs="Times New Roman"/>
          <w:sz w:val="24"/>
          <w:szCs w:val="24"/>
        </w:rPr>
        <w:t>учебно-</w:t>
      </w:r>
      <w:r w:rsidRPr="00D62175">
        <w:rPr>
          <w:rFonts w:ascii="Times New Roman" w:hAnsi="Times New Roman" w:cs="Times New Roman"/>
          <w:sz w:val="24"/>
          <w:szCs w:val="24"/>
        </w:rPr>
        <w:t>материально</w:t>
      </w:r>
      <w:r w:rsidR="002D08CC">
        <w:rPr>
          <w:rFonts w:ascii="Times New Roman" w:hAnsi="Times New Roman" w:cs="Times New Roman"/>
          <w:sz w:val="24"/>
          <w:szCs w:val="24"/>
        </w:rPr>
        <w:t>й</w:t>
      </w:r>
      <w:r w:rsidRPr="00D62175">
        <w:rPr>
          <w:rFonts w:ascii="Times New Roman" w:hAnsi="Times New Roman" w:cs="Times New Roman"/>
          <w:sz w:val="24"/>
          <w:szCs w:val="24"/>
        </w:rPr>
        <w:t xml:space="preserve"> базы и развитию социальной инфраструктуры позволяет создать комфортные и безопасные условия труда и обучения</w:t>
      </w:r>
      <w:r w:rsidR="002D08CC">
        <w:rPr>
          <w:rFonts w:ascii="Times New Roman" w:hAnsi="Times New Roman" w:cs="Times New Roman"/>
          <w:sz w:val="24"/>
          <w:szCs w:val="24"/>
        </w:rPr>
        <w:t>.</w:t>
      </w:r>
    </w:p>
    <w:p w:rsidR="002D08CC" w:rsidRPr="00773131" w:rsidRDefault="002D08CC" w:rsidP="002D08CC">
      <w:pPr>
        <w:pStyle w:val="a3"/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3131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2D08CC" w:rsidRDefault="002D08CC" w:rsidP="001F45A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развитие материально-технической базы и</w:t>
      </w:r>
      <w:r w:rsidRPr="002D08CC">
        <w:rPr>
          <w:rFonts w:ascii="Times New Roman" w:hAnsi="Times New Roman" w:cs="Times New Roman"/>
          <w:sz w:val="24"/>
          <w:szCs w:val="24"/>
        </w:rPr>
        <w:t xml:space="preserve"> </w:t>
      </w:r>
      <w:r w:rsidRPr="00D62175">
        <w:rPr>
          <w:rFonts w:ascii="Times New Roman" w:hAnsi="Times New Roman" w:cs="Times New Roman"/>
          <w:sz w:val="24"/>
          <w:szCs w:val="24"/>
        </w:rPr>
        <w:t>социальной инфраструктуры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требованиями ФГОС СПО, СанПиНов и других правовых актов;</w:t>
      </w:r>
    </w:p>
    <w:p w:rsidR="002D08CC" w:rsidRDefault="002D08CC" w:rsidP="001F45A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совершенствование материально-технической базы с целью создания условий для инновационного развития колледжа;</w:t>
      </w:r>
    </w:p>
    <w:p w:rsidR="002D08CC" w:rsidRDefault="002D08CC" w:rsidP="001F45A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благоприятных условий для учёбы, труда, и отдыха обучающихся.</w:t>
      </w:r>
    </w:p>
    <w:p w:rsidR="00EA7203" w:rsidRDefault="00EA7203" w:rsidP="00EA7203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EA7203" w:rsidRPr="009C0A1A" w:rsidRDefault="00EA7203" w:rsidP="00EA7203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A1A">
        <w:rPr>
          <w:rFonts w:ascii="Times New Roman" w:hAnsi="Times New Roman" w:cs="Times New Roman"/>
          <w:b/>
          <w:sz w:val="24"/>
          <w:szCs w:val="24"/>
        </w:rPr>
        <w:t>План закупок</w:t>
      </w:r>
    </w:p>
    <w:tbl>
      <w:tblPr>
        <w:tblStyle w:val="a4"/>
        <w:tblW w:w="0" w:type="auto"/>
        <w:tblInd w:w="1428" w:type="dxa"/>
        <w:tblLook w:val="04A0" w:firstRow="1" w:lastRow="0" w:firstColumn="1" w:lastColumn="0" w:noHBand="0" w:noVBand="1"/>
      </w:tblPr>
      <w:tblGrid>
        <w:gridCol w:w="807"/>
        <w:gridCol w:w="2824"/>
        <w:gridCol w:w="1570"/>
        <w:gridCol w:w="1994"/>
        <w:gridCol w:w="1798"/>
      </w:tblGrid>
      <w:tr w:rsidR="00EA7203" w:rsidTr="00811BB0">
        <w:tc>
          <w:tcPr>
            <w:tcW w:w="807" w:type="dxa"/>
          </w:tcPr>
          <w:p w:rsidR="00EA7203" w:rsidRDefault="00EA7203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24" w:type="dxa"/>
          </w:tcPr>
          <w:p w:rsidR="00EA7203" w:rsidRDefault="00EA7203" w:rsidP="00EA72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70" w:type="dxa"/>
          </w:tcPr>
          <w:p w:rsidR="00EA7203" w:rsidRDefault="00EA7203" w:rsidP="00EA72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  <w:tc>
          <w:tcPr>
            <w:tcW w:w="1994" w:type="dxa"/>
          </w:tcPr>
          <w:p w:rsidR="00EA7203" w:rsidRDefault="00EA7203" w:rsidP="00EA72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798" w:type="dxa"/>
          </w:tcPr>
          <w:p w:rsidR="00EA7203" w:rsidRDefault="00EA7203" w:rsidP="00EA720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</w:tr>
      <w:tr w:rsidR="00A65A3C" w:rsidTr="00811BB0">
        <w:tc>
          <w:tcPr>
            <w:tcW w:w="807" w:type="dxa"/>
          </w:tcPr>
          <w:p w:rsidR="00A65A3C" w:rsidRDefault="00A65A3C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A65A3C" w:rsidRPr="00811BB0" w:rsidRDefault="00A65A3C" w:rsidP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Оказание услуг по техническому обслуживанию оргтехники </w:t>
            </w:r>
          </w:p>
        </w:tc>
        <w:tc>
          <w:tcPr>
            <w:tcW w:w="1570" w:type="dxa"/>
          </w:tcPr>
          <w:p w:rsidR="00A65A3C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</w:tc>
        <w:tc>
          <w:tcPr>
            <w:tcW w:w="1994" w:type="dxa"/>
          </w:tcPr>
          <w:p w:rsidR="00A65A3C" w:rsidRP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A65A3C" w:rsidRP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  <w:color w:val="000000"/>
              </w:rPr>
            </w:pPr>
            <w:r w:rsidRPr="00811BB0">
              <w:rPr>
                <w:rFonts w:ascii="Times New Roman" w:hAnsi="Times New Roman" w:cs="Times New Roman"/>
                <w:color w:val="000000"/>
              </w:rPr>
              <w:t xml:space="preserve">Выполнение работ по ремонту учебных кабинетов </w:t>
            </w:r>
          </w:p>
        </w:tc>
        <w:tc>
          <w:tcPr>
            <w:tcW w:w="1570" w:type="dxa"/>
          </w:tcPr>
          <w:p w:rsid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АХЧ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Оказание услуг по техническому обслуживанию технологического оборудования столовой </w:t>
            </w:r>
          </w:p>
        </w:tc>
        <w:tc>
          <w:tcPr>
            <w:tcW w:w="1570" w:type="dxa"/>
          </w:tcPr>
          <w:p w:rsid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АХЧ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 w:rsidP="00A65A3C">
            <w:pPr>
              <w:jc w:val="both"/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Оказание услуг по изготовлению сувенирной продукции </w:t>
            </w:r>
          </w:p>
          <w:p w:rsidR="00811BB0" w:rsidRP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</w:tcPr>
          <w:p w:rsid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Приёмная комиссия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Оказание услуг по изготовлению информационных стендов  </w:t>
            </w:r>
          </w:p>
        </w:tc>
        <w:tc>
          <w:tcPr>
            <w:tcW w:w="1570" w:type="dxa"/>
          </w:tcPr>
          <w:p w:rsid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Подписка на периодические издания  </w:t>
            </w: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Оказание услуг по изготовлению флаерсов </w:t>
            </w: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Приёмная комиссия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Оказание услуг по медицинскому осмотру работников </w:t>
            </w: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кадров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Оказание услуг по обслуживанию кнопки тревожной сигнализации и передаче тревожных сообщений с КТС </w:t>
            </w: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АХЧ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 w:rsidP="00A65A3C">
            <w:pPr>
              <w:jc w:val="both"/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Оказание услуг по обучению сотрудников санитарному минимуму </w:t>
            </w:r>
          </w:p>
          <w:p w:rsidR="00811BB0" w:rsidRP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 w:rsidP="00A65A3C">
            <w:pPr>
              <w:jc w:val="both"/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Оказание услуг по </w:t>
            </w:r>
            <w:r w:rsidRPr="00811BB0">
              <w:rPr>
                <w:rFonts w:ascii="Times New Roman" w:hAnsi="Times New Roman" w:cs="Times New Roman"/>
              </w:rPr>
              <w:lastRenderedPageBreak/>
              <w:t>техническому надзору за выполнением работ по ремонту учебной мастерской</w:t>
            </w:r>
          </w:p>
          <w:p w:rsidR="00811BB0" w:rsidRP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АХЧ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 xml:space="preserve">Зам. директора </w:t>
            </w:r>
            <w:r w:rsidRPr="00811BB0">
              <w:rPr>
                <w:rFonts w:ascii="Times New Roman" w:hAnsi="Times New Roman" w:cs="Times New Roman"/>
                <w:szCs w:val="20"/>
              </w:rPr>
              <w:lastRenderedPageBreak/>
              <w:t>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>Оказание услуг по повышению квалификации педагогических работников</w:t>
            </w: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Оказание услуг по обучению работников по охране труда </w:t>
            </w: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по охране труда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Поставка учебников </w:t>
            </w: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Поставка АРМ преподавателя по электротехнике </w:t>
            </w: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Поставка спортивных товаров </w:t>
            </w: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Зам. директора по ВР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>
            <w:pPr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>Поставка учебного инструмента</w:t>
            </w: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мастер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 w:rsidP="00A65A3C">
            <w:pPr>
              <w:jc w:val="both"/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Поставка электронный наглядных пособий по  дисциплине "Метрология" </w:t>
            </w:r>
          </w:p>
          <w:p w:rsidR="00811BB0" w:rsidRP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 w:rsidP="00A65A3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811BB0">
              <w:rPr>
                <w:rFonts w:ascii="Times New Roman" w:hAnsi="Times New Roman" w:cs="Times New Roman"/>
                <w:color w:val="000000"/>
              </w:rPr>
              <w:t>Поставка учебных материалов и пособий</w:t>
            </w:r>
          </w:p>
          <w:p w:rsidR="00811BB0" w:rsidRP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  <w:tr w:rsidR="00811BB0" w:rsidTr="00811BB0">
        <w:tc>
          <w:tcPr>
            <w:tcW w:w="807" w:type="dxa"/>
          </w:tcPr>
          <w:p w:rsidR="00811BB0" w:rsidRDefault="00811BB0" w:rsidP="001F45A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4" w:type="dxa"/>
          </w:tcPr>
          <w:p w:rsidR="00811BB0" w:rsidRPr="00811BB0" w:rsidRDefault="00811BB0" w:rsidP="00A65A3C">
            <w:pPr>
              <w:jc w:val="both"/>
              <w:rPr>
                <w:rFonts w:ascii="Times New Roman" w:hAnsi="Times New Roman" w:cs="Times New Roman"/>
              </w:rPr>
            </w:pPr>
            <w:r w:rsidRPr="00811BB0">
              <w:rPr>
                <w:rFonts w:ascii="Times New Roman" w:hAnsi="Times New Roman" w:cs="Times New Roman"/>
              </w:rPr>
              <w:t xml:space="preserve">Поставка таблиц для старшей школы по русскому языку </w:t>
            </w:r>
          </w:p>
          <w:p w:rsidR="00811BB0" w:rsidRPr="00811BB0" w:rsidRDefault="00811BB0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</w:tcPr>
          <w:p w:rsidR="00811BB0" w:rsidRDefault="001F45AB" w:rsidP="002D08C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</w:tc>
        <w:tc>
          <w:tcPr>
            <w:tcW w:w="1994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1BB0">
              <w:rPr>
                <w:rFonts w:ascii="Times New Roman" w:hAnsi="Times New Roman" w:cs="Times New Roman"/>
                <w:sz w:val="20"/>
                <w:szCs w:val="20"/>
              </w:rPr>
              <w:t>По плану закупок</w:t>
            </w:r>
          </w:p>
        </w:tc>
        <w:tc>
          <w:tcPr>
            <w:tcW w:w="1798" w:type="dxa"/>
          </w:tcPr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Зам. директора по экономике</w:t>
            </w:r>
          </w:p>
          <w:p w:rsidR="00811BB0" w:rsidRPr="00811BB0" w:rsidRDefault="00811BB0" w:rsidP="00811BB0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0"/>
              </w:rPr>
            </w:pPr>
            <w:r w:rsidRPr="00811BB0">
              <w:rPr>
                <w:rFonts w:ascii="Times New Roman" w:hAnsi="Times New Roman" w:cs="Times New Roman"/>
                <w:szCs w:val="20"/>
              </w:rPr>
              <w:t>Зав. отделом</w:t>
            </w:r>
          </w:p>
        </w:tc>
      </w:tr>
    </w:tbl>
    <w:p w:rsidR="002D08CC" w:rsidRDefault="002D08CC" w:rsidP="002D08CC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2D08CC" w:rsidRPr="00F55C70" w:rsidRDefault="00F60152" w:rsidP="001F45AB">
      <w:pPr>
        <w:pStyle w:val="a3"/>
        <w:numPr>
          <w:ilvl w:val="1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5C70">
        <w:rPr>
          <w:rFonts w:ascii="Times New Roman" w:hAnsi="Times New Roman" w:cs="Times New Roman"/>
          <w:b/>
          <w:sz w:val="24"/>
          <w:szCs w:val="24"/>
        </w:rPr>
        <w:t>Создание безопасных условий при организации образовательного процесса</w:t>
      </w:r>
    </w:p>
    <w:p w:rsidR="00A10070" w:rsidRPr="00F55C70" w:rsidRDefault="00A10070" w:rsidP="00A10070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C70">
        <w:rPr>
          <w:rFonts w:ascii="Times New Roman" w:hAnsi="Times New Roman" w:cs="Times New Roman"/>
          <w:b/>
          <w:sz w:val="24"/>
          <w:szCs w:val="24"/>
        </w:rPr>
        <w:t>Цель:</w:t>
      </w:r>
    </w:p>
    <w:p w:rsidR="00A10070" w:rsidRDefault="00A10070" w:rsidP="00F55C70">
      <w:pPr>
        <w:pStyle w:val="a3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 безопасных условий образовательной </w:t>
      </w:r>
      <w:r w:rsidR="00F55C70">
        <w:rPr>
          <w:rFonts w:ascii="Times New Roman" w:hAnsi="Times New Roman" w:cs="Times New Roman"/>
          <w:sz w:val="24"/>
          <w:szCs w:val="24"/>
        </w:rPr>
        <w:t>деятельности, обеспечивающих сох</w:t>
      </w:r>
      <w:r>
        <w:rPr>
          <w:rFonts w:ascii="Times New Roman" w:hAnsi="Times New Roman" w:cs="Times New Roman"/>
          <w:sz w:val="24"/>
          <w:szCs w:val="24"/>
        </w:rPr>
        <w:t>ранение жизни и здоровья</w:t>
      </w:r>
      <w:r w:rsidR="00F55C70">
        <w:rPr>
          <w:rFonts w:ascii="Times New Roman" w:hAnsi="Times New Roman" w:cs="Times New Roman"/>
          <w:sz w:val="24"/>
          <w:szCs w:val="24"/>
        </w:rPr>
        <w:t xml:space="preserve"> обу</w:t>
      </w:r>
      <w:r>
        <w:rPr>
          <w:rFonts w:ascii="Times New Roman" w:hAnsi="Times New Roman" w:cs="Times New Roman"/>
          <w:sz w:val="24"/>
          <w:szCs w:val="24"/>
        </w:rPr>
        <w:t>чающихся и работников колледжа в области гражданской обороны, предупреждения и ликвидации чрезвычайных ситуаций, антитеррористической защищённости, пожарной безопасности и охраны труда</w:t>
      </w:r>
      <w:r w:rsidR="00F55C70">
        <w:rPr>
          <w:rFonts w:ascii="Times New Roman" w:hAnsi="Times New Roman" w:cs="Times New Roman"/>
          <w:sz w:val="24"/>
          <w:szCs w:val="24"/>
        </w:rPr>
        <w:t>, а также обеспечения исполнения работниками воинской обязанности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Конституцией РФ, федеральными законами от 29.12.2012 г. № 273-ФЗ «Об образовании в РФ», от 12.02.1998 г. № 28-ФЗ «О гражданской обороне», от 21.12.1994 г. № 68-ФЗ «О защите населения и территорий от чрезвычайных ситуаций природного и техногенного характера» , от2.12.1994 г. № 69-ФЗ «О пожарной безопасности», от 06.03.2006 г. № 35-ФЗ «О противодействии терроризму»</w:t>
      </w:r>
      <w:r w:rsidR="00F55C70">
        <w:rPr>
          <w:rFonts w:ascii="Times New Roman" w:hAnsi="Times New Roman" w:cs="Times New Roman"/>
          <w:sz w:val="24"/>
          <w:szCs w:val="24"/>
        </w:rPr>
        <w:t xml:space="preserve">, от 31.05.1996 г. №61-ФЗ «Об обороне», от 28.03.1998 г. № </w:t>
      </w:r>
      <w:r w:rsidR="009A2EF7">
        <w:rPr>
          <w:rFonts w:ascii="Times New Roman" w:hAnsi="Times New Roman" w:cs="Times New Roman"/>
          <w:sz w:val="24"/>
          <w:szCs w:val="24"/>
        </w:rPr>
        <w:t>53-ФЗ «О воинской обязанности и военной службе», от 26.02.1997 г. № 31-ФЗ «О мобилизационной подготовке и мобилизации в РФ».</w:t>
      </w:r>
    </w:p>
    <w:p w:rsidR="009A2EF7" w:rsidRPr="004A157F" w:rsidRDefault="009A2EF7" w:rsidP="00F55C70">
      <w:pPr>
        <w:pStyle w:val="a3"/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57F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9A2EF7" w:rsidRDefault="004A157F" w:rsidP="001F45A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A2EF7">
        <w:rPr>
          <w:rFonts w:ascii="Times New Roman" w:hAnsi="Times New Roman" w:cs="Times New Roman"/>
          <w:sz w:val="24"/>
          <w:szCs w:val="24"/>
        </w:rPr>
        <w:t>ривести антитеррористическую защищённ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9A2EF7">
        <w:rPr>
          <w:rFonts w:ascii="Times New Roman" w:hAnsi="Times New Roman" w:cs="Times New Roman"/>
          <w:sz w:val="24"/>
          <w:szCs w:val="24"/>
        </w:rPr>
        <w:t>сть колледжа в соответствии с требова</w:t>
      </w:r>
      <w:r>
        <w:rPr>
          <w:rFonts w:ascii="Times New Roman" w:hAnsi="Times New Roman" w:cs="Times New Roman"/>
          <w:sz w:val="24"/>
          <w:szCs w:val="24"/>
        </w:rPr>
        <w:t>ниями постановления Правительства РФ от 25.03.2015 г. № 272;</w:t>
      </w:r>
    </w:p>
    <w:p w:rsidR="004A157F" w:rsidRDefault="004A157F" w:rsidP="001F45A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руководящего состава, КЧС ПБ, нештатных формирований гражданской обороны, персонала и обучающихся к адекватным действиям при возникновении чрезвычайных ситуаций;</w:t>
      </w:r>
    </w:p>
    <w:p w:rsidR="004A157F" w:rsidRDefault="004A157F" w:rsidP="001F45A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совершенствование пожарной безопасности колледжа, поддержание в соответствии с требованиями руководящих документов;</w:t>
      </w:r>
    </w:p>
    <w:p w:rsidR="004A157F" w:rsidRDefault="004A157F" w:rsidP="001F45A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совершенствование профилактической работы по предупреждению производственного травматизма и улучшению условий труда;</w:t>
      </w:r>
    </w:p>
    <w:p w:rsidR="004A157F" w:rsidRDefault="004A157F" w:rsidP="001F45A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и распространение передового опыта по вопросам пожарной безопасности и охраны труда;</w:t>
      </w:r>
    </w:p>
    <w:p w:rsidR="004A157F" w:rsidRDefault="004A157F" w:rsidP="001F45AB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совершенствование работы по ведению воинского учёта.</w:t>
      </w:r>
    </w:p>
    <w:p w:rsidR="00337321" w:rsidRDefault="00337321" w:rsidP="00337321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4A157F" w:rsidRPr="00B32B39" w:rsidRDefault="004A157F" w:rsidP="001F45AB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B39">
        <w:rPr>
          <w:rFonts w:ascii="Times New Roman" w:hAnsi="Times New Roman" w:cs="Times New Roman"/>
          <w:b/>
          <w:sz w:val="24"/>
          <w:szCs w:val="24"/>
        </w:rPr>
        <w:t>Повышение качества управления</w:t>
      </w:r>
    </w:p>
    <w:p w:rsidR="00F55C70" w:rsidRDefault="004A157F" w:rsidP="00F55C70">
      <w:pPr>
        <w:pStyle w:val="a3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в колледже строится на принципах самоуправления и единоначалия и осуществляется в соответствии с законодательством РФ и пр</w:t>
      </w:r>
      <w:r w:rsidR="00B32B39">
        <w:rPr>
          <w:rFonts w:ascii="Times New Roman" w:hAnsi="Times New Roman" w:cs="Times New Roman"/>
          <w:sz w:val="24"/>
          <w:szCs w:val="24"/>
        </w:rPr>
        <w:t>авовыми актами Правительства СПб, Уставом и указаниями Учредителя.</w:t>
      </w:r>
    </w:p>
    <w:p w:rsidR="00B32B39" w:rsidRDefault="00B32B39" w:rsidP="00F55C70">
      <w:pPr>
        <w:pStyle w:val="a3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управления колледжа построена с учётом широкого привлечения общественных структур, максимально учитывая потребности всех заинтересованных в достижении целей сторон: обучающихся и их родителей, персонала колледжа, работодателей и социальных партнёров, органов управления образованием, региональных, районных и муниципальных органов власти.</w:t>
      </w:r>
    </w:p>
    <w:p w:rsidR="00B32B39" w:rsidRPr="00B32B39" w:rsidRDefault="00B32B39" w:rsidP="00F55C70">
      <w:pPr>
        <w:pStyle w:val="a3"/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B39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B32B39" w:rsidRDefault="00B32B39" w:rsidP="001F45AB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повышения качества управления в колледже путём внедрения и совершенствования новых моделей и технологий управления;</w:t>
      </w:r>
    </w:p>
    <w:p w:rsidR="00B32B39" w:rsidRDefault="00B32B39" w:rsidP="001F45AB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результатов деятельности.</w:t>
      </w:r>
    </w:p>
    <w:p w:rsidR="00B32B39" w:rsidRDefault="00B32B39" w:rsidP="00B32B39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B32B39" w:rsidRPr="00337321" w:rsidRDefault="00B32B39" w:rsidP="00B32B39">
      <w:pPr>
        <w:pStyle w:val="a3"/>
        <w:spacing w:after="0"/>
        <w:ind w:left="142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37321">
        <w:rPr>
          <w:rFonts w:ascii="Times New Roman" w:eastAsia="Calibri" w:hAnsi="Times New Roman" w:cs="Times New Roman"/>
          <w:b/>
          <w:sz w:val="24"/>
          <w:szCs w:val="24"/>
        </w:rPr>
        <w:t>Коллегиальные органы управления,</w:t>
      </w:r>
    </w:p>
    <w:p w:rsidR="00B32B39" w:rsidRPr="00B32B39" w:rsidRDefault="00B32B39" w:rsidP="00B32B39">
      <w:pPr>
        <w:pStyle w:val="a3"/>
        <w:spacing w:after="0"/>
        <w:ind w:left="1428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37321">
        <w:rPr>
          <w:rFonts w:ascii="Times New Roman" w:eastAsia="Calibri" w:hAnsi="Times New Roman" w:cs="Times New Roman"/>
          <w:b/>
          <w:sz w:val="24"/>
          <w:szCs w:val="24"/>
        </w:rPr>
        <w:t>органы самоуправления, комиссии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775"/>
        <w:gridCol w:w="1559"/>
        <w:gridCol w:w="425"/>
        <w:gridCol w:w="1985"/>
        <w:gridCol w:w="425"/>
        <w:gridCol w:w="2126"/>
      </w:tblGrid>
      <w:tr w:rsidR="00B32B39" w:rsidRPr="00873E9D" w:rsidTr="006A1501">
        <w:tc>
          <w:tcPr>
            <w:tcW w:w="594" w:type="dxa"/>
            <w:shd w:val="clear" w:color="auto" w:fill="auto"/>
          </w:tcPr>
          <w:p w:rsidR="00B32B39" w:rsidRPr="00B32B39" w:rsidRDefault="00B32B39" w:rsidP="00B32B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75" w:type="dxa"/>
            <w:shd w:val="clear" w:color="auto" w:fill="auto"/>
          </w:tcPr>
          <w:p w:rsidR="00B32B39" w:rsidRPr="00ED098B" w:rsidRDefault="00B32B39" w:rsidP="00B32B3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098B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B32B39" w:rsidRPr="00ED098B" w:rsidRDefault="00B32B39" w:rsidP="00B32B3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098B">
              <w:rPr>
                <w:rFonts w:ascii="Times New Roman" w:eastAsia="Calibri" w:hAnsi="Times New Roman" w:cs="Times New Roman"/>
                <w:sz w:val="20"/>
                <w:szCs w:val="20"/>
              </w:rPr>
              <w:t>Локальный нормативный акт, регламентирующий деятельность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32B39" w:rsidRPr="00ED098B" w:rsidRDefault="00B32B39" w:rsidP="00B32B3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098B">
              <w:rPr>
                <w:rFonts w:ascii="Times New Roman" w:eastAsia="Calibri" w:hAnsi="Times New Roman" w:cs="Times New Roman"/>
                <w:sz w:val="20"/>
                <w:szCs w:val="20"/>
              </w:rPr>
              <w:t>Должностное лицо, ответственное за организацию</w:t>
            </w:r>
          </w:p>
        </w:tc>
        <w:tc>
          <w:tcPr>
            <w:tcW w:w="2126" w:type="dxa"/>
            <w:shd w:val="clear" w:color="auto" w:fill="auto"/>
          </w:tcPr>
          <w:p w:rsidR="00B32B39" w:rsidRPr="00ED098B" w:rsidRDefault="00B32B39" w:rsidP="00B32B3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098B">
              <w:rPr>
                <w:rFonts w:ascii="Times New Roman" w:eastAsia="Calibri" w:hAnsi="Times New Roman" w:cs="Times New Roman"/>
                <w:sz w:val="20"/>
                <w:szCs w:val="20"/>
              </w:rPr>
              <w:t>Ответственный  за протоколы</w:t>
            </w:r>
          </w:p>
        </w:tc>
      </w:tr>
      <w:tr w:rsidR="00B32B39" w:rsidRPr="00873E9D" w:rsidTr="006A1501">
        <w:trPr>
          <w:trHeight w:val="287"/>
        </w:trPr>
        <w:tc>
          <w:tcPr>
            <w:tcW w:w="9889" w:type="dxa"/>
            <w:gridSpan w:val="7"/>
            <w:shd w:val="clear" w:color="auto" w:fill="auto"/>
          </w:tcPr>
          <w:p w:rsidR="00B32B39" w:rsidRPr="00B32B39" w:rsidRDefault="00B32B39" w:rsidP="006A1501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Коллегиальные органы самоуправления</w:t>
            </w:r>
          </w:p>
        </w:tc>
      </w:tr>
      <w:tr w:rsidR="00B32B39" w:rsidRPr="00873E9D" w:rsidTr="006A1501">
        <w:tc>
          <w:tcPr>
            <w:tcW w:w="594" w:type="dxa"/>
            <w:shd w:val="clear" w:color="auto" w:fill="auto"/>
          </w:tcPr>
          <w:p w:rsidR="00B32B39" w:rsidRPr="00B32B39" w:rsidRDefault="0068393E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5" w:type="dxa"/>
            <w:shd w:val="clear" w:color="auto" w:fill="auto"/>
          </w:tcPr>
          <w:p w:rsidR="00B32B39" w:rsidRPr="00B32B39" w:rsidRDefault="00B32B39" w:rsidP="00846551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Педагогический совет 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B32B39" w:rsidRPr="00B32B39" w:rsidRDefault="00B32B39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Устав, </w:t>
            </w:r>
          </w:p>
          <w:p w:rsidR="00B32B39" w:rsidRPr="00B32B39" w:rsidRDefault="00B32B39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32B39" w:rsidRPr="00B32B39" w:rsidRDefault="00B32B39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Директор</w:t>
            </w:r>
          </w:p>
          <w:p w:rsidR="00B32B39" w:rsidRPr="00B32B39" w:rsidRDefault="00B32B39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Апаницин В.Г.</w:t>
            </w:r>
          </w:p>
        </w:tc>
        <w:tc>
          <w:tcPr>
            <w:tcW w:w="2126" w:type="dxa"/>
            <w:shd w:val="clear" w:color="auto" w:fill="auto"/>
          </w:tcPr>
          <w:p w:rsidR="00B32B39" w:rsidRPr="00B32B39" w:rsidRDefault="00B32B39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Зам. директора по УПР</w:t>
            </w:r>
          </w:p>
          <w:p w:rsidR="00B32B39" w:rsidRPr="00B32B39" w:rsidRDefault="00B32B39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Мельникова Е.В.</w:t>
            </w:r>
          </w:p>
        </w:tc>
      </w:tr>
      <w:tr w:rsidR="00B32B39" w:rsidRPr="00873E9D" w:rsidTr="006A1501">
        <w:tc>
          <w:tcPr>
            <w:tcW w:w="594" w:type="dxa"/>
            <w:shd w:val="clear" w:color="auto" w:fill="auto"/>
          </w:tcPr>
          <w:p w:rsidR="00B32B39" w:rsidRPr="00B32B39" w:rsidRDefault="0068393E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5" w:type="dxa"/>
            <w:shd w:val="clear" w:color="auto" w:fill="auto"/>
          </w:tcPr>
          <w:p w:rsidR="00B32B39" w:rsidRPr="00B32B39" w:rsidRDefault="00B32B39" w:rsidP="00846551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Совет руководства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B32B39" w:rsidRPr="00B32B39" w:rsidRDefault="00B32B39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Устав,</w:t>
            </w:r>
          </w:p>
          <w:p w:rsidR="00B32B39" w:rsidRPr="00B32B39" w:rsidRDefault="00B32B39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Положение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32B39" w:rsidRPr="00B32B39" w:rsidRDefault="00B32B39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Директор</w:t>
            </w:r>
          </w:p>
          <w:p w:rsidR="00B32B39" w:rsidRPr="00B32B39" w:rsidRDefault="00B32B39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Апаницин В.Г.</w:t>
            </w:r>
          </w:p>
        </w:tc>
        <w:tc>
          <w:tcPr>
            <w:tcW w:w="2126" w:type="dxa"/>
            <w:shd w:val="clear" w:color="auto" w:fill="auto"/>
          </w:tcPr>
          <w:p w:rsidR="00B32B39" w:rsidRPr="00B32B39" w:rsidRDefault="00B32B39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Директор</w:t>
            </w:r>
          </w:p>
          <w:p w:rsidR="00B32B39" w:rsidRPr="00B32B39" w:rsidRDefault="00B32B39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Апаницин В.Г.</w:t>
            </w:r>
          </w:p>
        </w:tc>
      </w:tr>
      <w:tr w:rsidR="00B32B39" w:rsidRPr="00873E9D" w:rsidTr="006A1501">
        <w:tc>
          <w:tcPr>
            <w:tcW w:w="594" w:type="dxa"/>
            <w:shd w:val="clear" w:color="auto" w:fill="auto"/>
          </w:tcPr>
          <w:p w:rsidR="00B32B39" w:rsidRPr="00B32B39" w:rsidRDefault="0068393E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:rsidR="00B32B39" w:rsidRPr="00B32B39" w:rsidRDefault="00B32B39" w:rsidP="00846551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Методический совет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B32B39" w:rsidRPr="00B32B39" w:rsidRDefault="00B32B3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Устав,</w:t>
            </w:r>
          </w:p>
          <w:p w:rsidR="00B32B39" w:rsidRPr="00B32B39" w:rsidRDefault="00B32B3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32B39" w:rsidRPr="00B32B39" w:rsidRDefault="00B32B3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Зам. директора по УПР</w:t>
            </w:r>
          </w:p>
          <w:p w:rsidR="00B32B39" w:rsidRPr="00B32B39" w:rsidRDefault="00B32B3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Мельникова Е.В.</w:t>
            </w:r>
          </w:p>
        </w:tc>
        <w:tc>
          <w:tcPr>
            <w:tcW w:w="2126" w:type="dxa"/>
            <w:shd w:val="clear" w:color="auto" w:fill="auto"/>
          </w:tcPr>
          <w:p w:rsidR="00B32B39" w:rsidRPr="00B32B39" w:rsidRDefault="00B32B3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Зав. учебной частью </w:t>
            </w:r>
          </w:p>
          <w:p w:rsidR="00B32B39" w:rsidRPr="00B32B39" w:rsidRDefault="00B32B3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Иванова Н.В.</w:t>
            </w:r>
          </w:p>
        </w:tc>
      </w:tr>
      <w:tr w:rsidR="00ED098B" w:rsidRPr="00873E9D" w:rsidTr="00ED098B">
        <w:tc>
          <w:tcPr>
            <w:tcW w:w="9889" w:type="dxa"/>
            <w:gridSpan w:val="7"/>
            <w:shd w:val="clear" w:color="auto" w:fill="auto"/>
          </w:tcPr>
          <w:p w:rsidR="00ED098B" w:rsidRPr="00B32B39" w:rsidRDefault="00ED098B" w:rsidP="00ED09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Общественно-административные органы управления</w:t>
            </w:r>
          </w:p>
        </w:tc>
      </w:tr>
      <w:tr w:rsidR="00ED098B" w:rsidRPr="00873E9D" w:rsidTr="009B4008">
        <w:tc>
          <w:tcPr>
            <w:tcW w:w="594" w:type="dxa"/>
            <w:shd w:val="clear" w:color="auto" w:fill="auto"/>
          </w:tcPr>
          <w:p w:rsidR="00ED098B" w:rsidRPr="00B32B39" w:rsidRDefault="0068393E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5" w:type="dxa"/>
            <w:shd w:val="clear" w:color="auto" w:fill="auto"/>
          </w:tcPr>
          <w:p w:rsidR="00ED098B" w:rsidRPr="00B32B39" w:rsidRDefault="00ED098B" w:rsidP="00ED098B">
            <w:pPr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Попечительский совет</w:t>
            </w:r>
          </w:p>
        </w:tc>
        <w:tc>
          <w:tcPr>
            <w:tcW w:w="1559" w:type="dxa"/>
            <w:shd w:val="clear" w:color="auto" w:fill="auto"/>
          </w:tcPr>
          <w:p w:rsidR="00ED098B" w:rsidRPr="00B32B39" w:rsidRDefault="00ED098B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9B4008" w:rsidRPr="009B4008" w:rsidRDefault="009B4008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ED098B" w:rsidRPr="00B32B39" w:rsidRDefault="009B4008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9B4008" w:rsidRPr="009B4008" w:rsidRDefault="009B4008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ED098B" w:rsidRPr="00B32B39" w:rsidRDefault="009B4008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</w:tr>
      <w:tr w:rsidR="009B4008" w:rsidRPr="00873E9D" w:rsidTr="009B4008">
        <w:tc>
          <w:tcPr>
            <w:tcW w:w="594" w:type="dxa"/>
            <w:shd w:val="clear" w:color="auto" w:fill="auto"/>
          </w:tcPr>
          <w:p w:rsidR="009B4008" w:rsidRPr="00B32B39" w:rsidRDefault="0068393E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75" w:type="dxa"/>
            <w:shd w:val="clear" w:color="auto" w:fill="auto"/>
          </w:tcPr>
          <w:p w:rsidR="009B4008" w:rsidRPr="00B32B39" w:rsidRDefault="009B4008" w:rsidP="00ED098B">
            <w:pPr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Родительский комитет</w:t>
            </w:r>
          </w:p>
        </w:tc>
        <w:tc>
          <w:tcPr>
            <w:tcW w:w="1559" w:type="dxa"/>
            <w:shd w:val="clear" w:color="auto" w:fill="auto"/>
          </w:tcPr>
          <w:p w:rsidR="009B4008" w:rsidRPr="00B32B39" w:rsidRDefault="009B4008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9B4008" w:rsidRPr="009B4008" w:rsidRDefault="009B4008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9B4008" w:rsidRPr="00B32B39" w:rsidRDefault="009B4008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9B4008" w:rsidRPr="009B4008" w:rsidRDefault="009B4008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9B4008" w:rsidRPr="00B32B39" w:rsidRDefault="009B4008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</w:tr>
      <w:tr w:rsidR="009B4008" w:rsidRPr="00873E9D" w:rsidTr="009B4008">
        <w:tc>
          <w:tcPr>
            <w:tcW w:w="9889" w:type="dxa"/>
            <w:gridSpan w:val="7"/>
            <w:shd w:val="clear" w:color="auto" w:fill="auto"/>
          </w:tcPr>
          <w:p w:rsidR="009B4008" w:rsidRPr="00B32B39" w:rsidRDefault="009B4008" w:rsidP="009B4008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Органы самоуправления</w:t>
            </w:r>
          </w:p>
        </w:tc>
      </w:tr>
      <w:tr w:rsidR="009B4008" w:rsidRPr="00873E9D" w:rsidTr="009B4008">
        <w:tc>
          <w:tcPr>
            <w:tcW w:w="594" w:type="dxa"/>
            <w:shd w:val="clear" w:color="auto" w:fill="auto"/>
          </w:tcPr>
          <w:p w:rsidR="009B4008" w:rsidRPr="00B32B39" w:rsidRDefault="0068393E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5" w:type="dxa"/>
            <w:shd w:val="clear" w:color="auto" w:fill="auto"/>
          </w:tcPr>
          <w:p w:rsidR="009B4008" w:rsidRPr="00B32B39" w:rsidRDefault="009B4008" w:rsidP="00846551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Совет </w:t>
            </w:r>
          </w:p>
          <w:p w:rsidR="009B4008" w:rsidRPr="00B32B39" w:rsidRDefault="009B4008" w:rsidP="00846551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обучающихся</w:t>
            </w:r>
          </w:p>
        </w:tc>
        <w:tc>
          <w:tcPr>
            <w:tcW w:w="1559" w:type="dxa"/>
            <w:shd w:val="clear" w:color="auto" w:fill="auto"/>
          </w:tcPr>
          <w:p w:rsidR="009B4008" w:rsidRPr="00B32B39" w:rsidRDefault="009B4008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9B4008" w:rsidRPr="009B4008" w:rsidRDefault="009B4008" w:rsidP="00ED098B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9B4008" w:rsidRPr="00B32B39" w:rsidRDefault="009B4008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9B4008" w:rsidRPr="00B32B39" w:rsidRDefault="009B4008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Зам. директора по ВР </w:t>
            </w:r>
          </w:p>
          <w:p w:rsidR="009B4008" w:rsidRPr="00B32B39" w:rsidRDefault="009B4008" w:rsidP="00ED098B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Белоголовцев И.Б.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Стипендиальная комиссия</w:t>
            </w:r>
          </w:p>
        </w:tc>
        <w:tc>
          <w:tcPr>
            <w:tcW w:w="1559" w:type="dxa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Заведующая учебной частью 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Иванова Н.В.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Default="002C7579" w:rsidP="008465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Секретарь приёмной комиссии</w:t>
            </w:r>
          </w:p>
          <w:p w:rsidR="002C7579" w:rsidRPr="00B32B39" w:rsidRDefault="002C7579" w:rsidP="008465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Морозова Л.А. 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Комиссия по урегулированию споров между участниками </w:t>
            </w: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образовательных отношений</w:t>
            </w:r>
          </w:p>
        </w:tc>
        <w:tc>
          <w:tcPr>
            <w:tcW w:w="1559" w:type="dxa"/>
            <w:shd w:val="clear" w:color="auto" w:fill="auto"/>
          </w:tcPr>
          <w:p w:rsidR="002C7579" w:rsidRPr="00B32B39" w:rsidRDefault="002C7579" w:rsidP="007B0587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Положение,</w:t>
            </w:r>
          </w:p>
          <w:p w:rsidR="002C7579" w:rsidRPr="00B32B39" w:rsidRDefault="002C7579" w:rsidP="007B0587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Приказ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9B4008" w:rsidRDefault="002C7579" w:rsidP="007B0587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</w:t>
            </w:r>
            <w:r>
              <w:rPr>
                <w:rFonts w:ascii="Times New Roman" w:eastAsia="Calibri" w:hAnsi="Times New Roman" w:cs="Times New Roman"/>
              </w:rPr>
              <w:t>УПР</w:t>
            </w:r>
          </w:p>
          <w:p w:rsidR="002C7579" w:rsidRPr="009B4008" w:rsidRDefault="002C7579" w:rsidP="007B0587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Мельникова Е.В.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9B4008" w:rsidRDefault="002C7579" w:rsidP="007B0587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Зам. директора п</w:t>
            </w:r>
            <w:r>
              <w:rPr>
                <w:rFonts w:ascii="Times New Roman" w:eastAsia="Calibri" w:hAnsi="Times New Roman" w:cs="Times New Roman"/>
              </w:rPr>
              <w:t>о УПР</w:t>
            </w:r>
          </w:p>
          <w:p w:rsidR="002C7579" w:rsidRPr="009B4008" w:rsidRDefault="002C7579" w:rsidP="007B0587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Мельникова Е.В.</w:t>
            </w:r>
          </w:p>
        </w:tc>
      </w:tr>
      <w:tr w:rsidR="002C7579" w:rsidRPr="00873E9D" w:rsidTr="007B0587">
        <w:tc>
          <w:tcPr>
            <w:tcW w:w="9889" w:type="dxa"/>
            <w:gridSpan w:val="7"/>
            <w:shd w:val="clear" w:color="auto" w:fill="auto"/>
          </w:tcPr>
          <w:p w:rsidR="002C7579" w:rsidRPr="00B32B39" w:rsidRDefault="002C7579" w:rsidP="00846551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Прочее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Центр содействия трудоустройству выпускников</w:t>
            </w:r>
          </w:p>
        </w:tc>
        <w:tc>
          <w:tcPr>
            <w:tcW w:w="1559" w:type="dxa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Зам. директора по УПР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Мельникова Е.В.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Мастер п/о</w:t>
            </w:r>
          </w:p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Карповская И.В.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Совет по профилактике безнадзорности и правонарушений</w:t>
            </w:r>
          </w:p>
        </w:tc>
        <w:tc>
          <w:tcPr>
            <w:tcW w:w="1559" w:type="dxa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Зам. директора по ВР </w:t>
            </w:r>
          </w:p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Белоголовцев И.Б.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Методические цикловые комиссии</w:t>
            </w:r>
          </w:p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Зав. учебной частью </w:t>
            </w:r>
          </w:p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Иванова Н.В.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Преподаватели:</w:t>
            </w:r>
          </w:p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Зубкова А.В.</w:t>
            </w:r>
          </w:p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Мытинская Е.Н.</w:t>
            </w:r>
          </w:p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Мастер п/о</w:t>
            </w:r>
          </w:p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Карповская И.В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Апелляционная комиссия</w:t>
            </w:r>
          </w:p>
        </w:tc>
        <w:tc>
          <w:tcPr>
            <w:tcW w:w="1559" w:type="dxa"/>
            <w:shd w:val="clear" w:color="auto" w:fill="auto"/>
          </w:tcPr>
          <w:p w:rsidR="002C7579" w:rsidRPr="00B32B39" w:rsidRDefault="002C7579" w:rsidP="007B0587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9B4008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Зам. директора по ВР </w:t>
            </w:r>
          </w:p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Белоголовцев И.Б.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Комиссия по противодействию коррупции</w:t>
            </w:r>
          </w:p>
        </w:tc>
        <w:tc>
          <w:tcPr>
            <w:tcW w:w="1559" w:type="dxa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Положение,</w:t>
            </w:r>
          </w:p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Приказ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Зам. директора по УПР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Мельникова Е.В.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Зам. директора по УПР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Мельникова Е.В.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Комиссия по социальному страхованию</w:t>
            </w:r>
          </w:p>
        </w:tc>
        <w:tc>
          <w:tcPr>
            <w:tcW w:w="1559" w:type="dxa"/>
            <w:shd w:val="clear" w:color="auto" w:fill="auto"/>
          </w:tcPr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Положение,</w:t>
            </w:r>
          </w:p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Приказ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Главный бухгалтер</w:t>
            </w:r>
          </w:p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Главный бухгалтер</w:t>
            </w:r>
          </w:p>
          <w:p w:rsidR="002C7579" w:rsidRPr="00B32B39" w:rsidRDefault="002C7579" w:rsidP="00164ED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Комиссия по контролю за организацией работы столовой и качеством питания обучающихся</w:t>
            </w:r>
          </w:p>
        </w:tc>
        <w:tc>
          <w:tcPr>
            <w:tcW w:w="1559" w:type="dxa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Положение,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Приказ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Комиссия по охране труда</w:t>
            </w:r>
          </w:p>
        </w:tc>
        <w:tc>
          <w:tcPr>
            <w:tcW w:w="1559" w:type="dxa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Положение,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Приказ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Зам. директора по УПР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Мельникова Е.В.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Специалист по охране труда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Легошина А.С.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Тарификационная комиссия</w:t>
            </w:r>
          </w:p>
        </w:tc>
        <w:tc>
          <w:tcPr>
            <w:tcW w:w="1559" w:type="dxa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Положение,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Приказ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Директор</w:t>
            </w:r>
          </w:p>
          <w:p w:rsidR="002C7579" w:rsidRPr="009B4008" w:rsidRDefault="002C7579" w:rsidP="00846551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Апаницин В.Г.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Зам. директора по УПР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Мельникова Е.В.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8465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Аттестационная комиссия</w:t>
            </w:r>
          </w:p>
        </w:tc>
        <w:tc>
          <w:tcPr>
            <w:tcW w:w="1559" w:type="dxa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Положение,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Приказ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Зам. директора по УПР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Мельникова Е.В.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Зав. учебной частью 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Иванова Н.В.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Приемная комиссия</w:t>
            </w:r>
          </w:p>
        </w:tc>
        <w:tc>
          <w:tcPr>
            <w:tcW w:w="1559" w:type="dxa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Положение,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Приказ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Секретарь ПК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Голубева А.В.</w:t>
            </w:r>
          </w:p>
        </w:tc>
      </w:tr>
      <w:tr w:rsidR="002C7579" w:rsidRPr="00873E9D" w:rsidTr="009B4008">
        <w:tc>
          <w:tcPr>
            <w:tcW w:w="594" w:type="dxa"/>
            <w:shd w:val="clear" w:color="auto" w:fill="auto"/>
          </w:tcPr>
          <w:p w:rsidR="002C7579" w:rsidRPr="00B32B39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75" w:type="dxa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Бракеражная комиссия</w:t>
            </w:r>
          </w:p>
        </w:tc>
        <w:tc>
          <w:tcPr>
            <w:tcW w:w="1559" w:type="dxa"/>
            <w:shd w:val="clear" w:color="auto" w:fill="auto"/>
          </w:tcPr>
          <w:p w:rsidR="002C7579" w:rsidRPr="00B32B39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Приказ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 xml:space="preserve">Зам. директора по ВР </w:t>
            </w:r>
          </w:p>
          <w:p w:rsidR="002C7579" w:rsidRPr="009B4008" w:rsidRDefault="002C7579" w:rsidP="009B4008">
            <w:pPr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4008">
              <w:rPr>
                <w:rFonts w:ascii="Times New Roman" w:eastAsia="Calibri" w:hAnsi="Times New Roman" w:cs="Times New Roman"/>
              </w:rPr>
              <w:t>Белоголовцев И.Б.</w:t>
            </w:r>
          </w:p>
        </w:tc>
      </w:tr>
      <w:tr w:rsidR="005D232F" w:rsidRPr="00873E9D" w:rsidTr="009B4008">
        <w:tc>
          <w:tcPr>
            <w:tcW w:w="594" w:type="dxa"/>
            <w:shd w:val="clear" w:color="auto" w:fill="auto"/>
          </w:tcPr>
          <w:p w:rsidR="005D232F" w:rsidRDefault="0068393E" w:rsidP="009B4008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75" w:type="dxa"/>
            <w:shd w:val="clear" w:color="auto" w:fill="auto"/>
          </w:tcPr>
          <w:p w:rsidR="005D232F" w:rsidRPr="005D232F" w:rsidRDefault="005D232F" w:rsidP="005D232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Единая комиссия по определению поставщиков (подрядчиков, исполнителей)</w:t>
            </w:r>
          </w:p>
        </w:tc>
        <w:tc>
          <w:tcPr>
            <w:tcW w:w="1559" w:type="dxa"/>
            <w:shd w:val="clear" w:color="auto" w:fill="auto"/>
          </w:tcPr>
          <w:p w:rsidR="005D232F" w:rsidRPr="00B32B39" w:rsidRDefault="005D232F" w:rsidP="005D232F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Положение 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Зам. директора по экономике</w:t>
            </w:r>
          </w:p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Лагутина Л.И.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Зам. директора по экономике</w:t>
            </w:r>
          </w:p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Лагутина Л.И.</w:t>
            </w:r>
          </w:p>
        </w:tc>
      </w:tr>
      <w:tr w:rsidR="005D232F" w:rsidRPr="00873E9D" w:rsidTr="009B4008">
        <w:tc>
          <w:tcPr>
            <w:tcW w:w="594" w:type="dxa"/>
            <w:shd w:val="clear" w:color="auto" w:fill="auto"/>
          </w:tcPr>
          <w:p w:rsidR="005D232F" w:rsidRDefault="0068393E" w:rsidP="005D232F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75" w:type="dxa"/>
            <w:shd w:val="clear" w:color="auto" w:fill="auto"/>
          </w:tcPr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Комиссия для проведения  годовой инвентаризации, для принятия к учету и списания объектов нефинансовых активов (основных средств и материальных запасов)</w:t>
            </w:r>
          </w:p>
        </w:tc>
        <w:tc>
          <w:tcPr>
            <w:tcW w:w="1559" w:type="dxa"/>
            <w:shd w:val="clear" w:color="auto" w:fill="auto"/>
          </w:tcPr>
          <w:p w:rsidR="005D232F" w:rsidRPr="00B32B39" w:rsidRDefault="005D232F" w:rsidP="005D232F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Положение,</w:t>
            </w:r>
          </w:p>
          <w:p w:rsidR="005D232F" w:rsidRPr="00B32B39" w:rsidRDefault="005D232F" w:rsidP="005D232F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2B39">
              <w:rPr>
                <w:rFonts w:ascii="Times New Roman" w:eastAsia="Calibri" w:hAnsi="Times New Roman" w:cs="Times New Roman"/>
                <w:sz w:val="24"/>
                <w:szCs w:val="24"/>
              </w:rPr>
              <w:t>Приказ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Главный бухгалтер</w:t>
            </w:r>
          </w:p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Лагутина Л.И.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Главный бухгалтер</w:t>
            </w:r>
          </w:p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Лагутина Л.И.</w:t>
            </w:r>
          </w:p>
        </w:tc>
      </w:tr>
      <w:tr w:rsidR="005D232F" w:rsidRPr="00873E9D" w:rsidTr="009B4008">
        <w:tc>
          <w:tcPr>
            <w:tcW w:w="594" w:type="dxa"/>
            <w:shd w:val="clear" w:color="auto" w:fill="auto"/>
          </w:tcPr>
          <w:p w:rsidR="005D232F" w:rsidRDefault="0068393E" w:rsidP="005D232F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  <w:bookmarkStart w:id="0" w:name="_GoBack"/>
            <w:bookmarkEnd w:id="0"/>
          </w:p>
        </w:tc>
        <w:tc>
          <w:tcPr>
            <w:tcW w:w="2775" w:type="dxa"/>
            <w:shd w:val="clear" w:color="auto" w:fill="auto"/>
          </w:tcPr>
          <w:p w:rsidR="005D232F" w:rsidRDefault="005D232F" w:rsidP="005D232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Контрактная служба</w:t>
            </w:r>
          </w:p>
        </w:tc>
        <w:tc>
          <w:tcPr>
            <w:tcW w:w="1559" w:type="dxa"/>
            <w:shd w:val="clear" w:color="auto" w:fill="auto"/>
          </w:tcPr>
          <w:p w:rsidR="005D232F" w:rsidRDefault="005D232F" w:rsidP="005D232F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Регламент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Зам. директора по экономике</w:t>
            </w:r>
          </w:p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Лагутина Л.И.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Зам. директора по экономике</w:t>
            </w:r>
          </w:p>
          <w:p w:rsidR="005D232F" w:rsidRPr="005D232F" w:rsidRDefault="005D232F" w:rsidP="005D232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D232F">
              <w:rPr>
                <w:rFonts w:ascii="Times New Roman" w:eastAsia="Calibri" w:hAnsi="Times New Roman" w:cs="Times New Roman"/>
              </w:rPr>
              <w:t>Лагутина Л.И.</w:t>
            </w:r>
          </w:p>
        </w:tc>
      </w:tr>
    </w:tbl>
    <w:p w:rsidR="00B32B39" w:rsidRDefault="00B32B39" w:rsidP="00B32B39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68393E" w:rsidRDefault="0068393E" w:rsidP="00B32B39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68393E" w:rsidRDefault="0068393E" w:rsidP="00B32B39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B32B39" w:rsidRPr="00337321" w:rsidRDefault="009C0A1A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321">
        <w:rPr>
          <w:rFonts w:ascii="Times New Roman" w:hAnsi="Times New Roman" w:cs="Times New Roman"/>
          <w:b/>
          <w:sz w:val="28"/>
          <w:szCs w:val="28"/>
        </w:rPr>
        <w:lastRenderedPageBreak/>
        <w:t>Перечень мероприятий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801"/>
        <w:gridCol w:w="3631"/>
        <w:gridCol w:w="2177"/>
        <w:gridCol w:w="1542"/>
        <w:gridCol w:w="2304"/>
      </w:tblGrid>
      <w:tr w:rsidR="00164ED1" w:rsidTr="00695A2A">
        <w:tc>
          <w:tcPr>
            <w:tcW w:w="801" w:type="dxa"/>
          </w:tcPr>
          <w:p w:rsidR="00164ED1" w:rsidRDefault="00164ED1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31" w:type="dxa"/>
          </w:tcPr>
          <w:p w:rsidR="00164ED1" w:rsidRDefault="00164ED1" w:rsidP="00164E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Мероприятие </w:t>
            </w:r>
          </w:p>
        </w:tc>
        <w:tc>
          <w:tcPr>
            <w:tcW w:w="2177" w:type="dxa"/>
          </w:tcPr>
          <w:p w:rsidR="00164ED1" w:rsidRDefault="00164ED1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  <w:tc>
          <w:tcPr>
            <w:tcW w:w="1542" w:type="dxa"/>
          </w:tcPr>
          <w:p w:rsidR="00164ED1" w:rsidRDefault="00164ED1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исполнения </w:t>
            </w:r>
          </w:p>
        </w:tc>
        <w:tc>
          <w:tcPr>
            <w:tcW w:w="2304" w:type="dxa"/>
          </w:tcPr>
          <w:p w:rsidR="00164ED1" w:rsidRDefault="00164ED1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 исполнитель</w:t>
            </w:r>
          </w:p>
        </w:tc>
      </w:tr>
      <w:tr w:rsidR="00695A2A" w:rsidTr="00695A2A">
        <w:tc>
          <w:tcPr>
            <w:tcW w:w="10455" w:type="dxa"/>
            <w:gridSpan w:val="5"/>
          </w:tcPr>
          <w:p w:rsidR="00695A2A" w:rsidRDefault="00695A2A" w:rsidP="00695A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качества управления в колледже путём внедрения и совершенствования новых моделей и технологий управления</w:t>
            </w:r>
          </w:p>
        </w:tc>
      </w:tr>
      <w:tr w:rsidR="009C0A1A" w:rsidTr="00695A2A">
        <w:tc>
          <w:tcPr>
            <w:tcW w:w="801" w:type="dxa"/>
          </w:tcPr>
          <w:p w:rsidR="009C0A1A" w:rsidRDefault="009C0A1A" w:rsidP="001F45AB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9C0A1A" w:rsidRDefault="00164ED1" w:rsidP="00164E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Оптимизация организационной структуры колледжа</w:t>
            </w:r>
          </w:p>
        </w:tc>
        <w:tc>
          <w:tcPr>
            <w:tcW w:w="2177" w:type="dxa"/>
          </w:tcPr>
          <w:p w:rsidR="009C0A1A" w:rsidRDefault="00164ED1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Орг. структура</w:t>
            </w:r>
          </w:p>
        </w:tc>
        <w:tc>
          <w:tcPr>
            <w:tcW w:w="1542" w:type="dxa"/>
          </w:tcPr>
          <w:p w:rsidR="009C0A1A" w:rsidRDefault="00164ED1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Сентябрь </w:t>
            </w:r>
          </w:p>
        </w:tc>
        <w:tc>
          <w:tcPr>
            <w:tcW w:w="2304" w:type="dxa"/>
          </w:tcPr>
          <w:p w:rsidR="009C0A1A" w:rsidRDefault="00164ED1" w:rsidP="00423B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</w:tr>
      <w:tr w:rsidR="009C0A1A" w:rsidTr="00695A2A">
        <w:tc>
          <w:tcPr>
            <w:tcW w:w="801" w:type="dxa"/>
          </w:tcPr>
          <w:p w:rsidR="009C0A1A" w:rsidRDefault="009C0A1A" w:rsidP="001F45AB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9C0A1A" w:rsidRDefault="00164ED1" w:rsidP="00164ED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штатного расписания</w:t>
            </w:r>
          </w:p>
        </w:tc>
        <w:tc>
          <w:tcPr>
            <w:tcW w:w="2177" w:type="dxa"/>
          </w:tcPr>
          <w:p w:rsidR="009C0A1A" w:rsidRDefault="00164ED1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Штатное расписание</w:t>
            </w:r>
          </w:p>
        </w:tc>
        <w:tc>
          <w:tcPr>
            <w:tcW w:w="1542" w:type="dxa"/>
          </w:tcPr>
          <w:p w:rsidR="009C0A1A" w:rsidRDefault="00423B99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64ED1">
              <w:rPr>
                <w:rFonts w:ascii="Times New Roman" w:hAnsi="Times New Roman" w:cs="Times New Roman"/>
                <w:sz w:val="24"/>
                <w:szCs w:val="24"/>
              </w:rPr>
              <w:t>ентябрь</w:t>
            </w:r>
          </w:p>
        </w:tc>
        <w:tc>
          <w:tcPr>
            <w:tcW w:w="2304" w:type="dxa"/>
          </w:tcPr>
          <w:p w:rsidR="009C0A1A" w:rsidRDefault="00164ED1" w:rsidP="00423B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</w:tr>
      <w:tr w:rsidR="009C0A1A" w:rsidTr="00695A2A">
        <w:tc>
          <w:tcPr>
            <w:tcW w:w="801" w:type="dxa"/>
          </w:tcPr>
          <w:p w:rsidR="009C0A1A" w:rsidRDefault="009C0A1A" w:rsidP="001F45AB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9C0A1A" w:rsidRDefault="00423B99" w:rsidP="00423B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и систематизация документации колледжа в соответствии с нормативными актами</w:t>
            </w:r>
          </w:p>
        </w:tc>
        <w:tc>
          <w:tcPr>
            <w:tcW w:w="2177" w:type="dxa"/>
          </w:tcPr>
          <w:p w:rsidR="009C0A1A" w:rsidRDefault="00423B99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Обновленная документация</w:t>
            </w:r>
          </w:p>
        </w:tc>
        <w:tc>
          <w:tcPr>
            <w:tcW w:w="1542" w:type="dxa"/>
          </w:tcPr>
          <w:p w:rsidR="009C0A1A" w:rsidRDefault="00423B99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304" w:type="dxa"/>
          </w:tcPr>
          <w:p w:rsidR="009C0A1A" w:rsidRDefault="00423B99" w:rsidP="00423B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</w:p>
          <w:p w:rsidR="00423B99" w:rsidRDefault="00423B99" w:rsidP="00423B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Заместители директора</w:t>
            </w:r>
          </w:p>
        </w:tc>
      </w:tr>
      <w:tr w:rsidR="009C0A1A" w:rsidTr="00695A2A">
        <w:tc>
          <w:tcPr>
            <w:tcW w:w="801" w:type="dxa"/>
          </w:tcPr>
          <w:p w:rsidR="009C0A1A" w:rsidRDefault="009C0A1A" w:rsidP="001F45AB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9C0A1A" w:rsidRPr="00423B99" w:rsidRDefault="00423B99" w:rsidP="00996CE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Актуализация СМК в колледже  в соответствии со стандартом </w:t>
            </w:r>
            <w:r w:rsidR="00996CE3">
              <w:rPr>
                <w:rFonts w:ascii="Times New Roman" w:hAnsi="Times New Roman" w:cs="Times New Roman"/>
                <w:sz w:val="24"/>
                <w:szCs w:val="24"/>
              </w:rPr>
              <w:t xml:space="preserve">ГОСТ Р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9001-2</w:t>
            </w:r>
            <w:r w:rsidR="00996C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:rsidR="009C0A1A" w:rsidRDefault="00996CE3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Обновленная документация</w:t>
            </w:r>
          </w:p>
        </w:tc>
        <w:tc>
          <w:tcPr>
            <w:tcW w:w="1542" w:type="dxa"/>
          </w:tcPr>
          <w:p w:rsidR="009C0A1A" w:rsidRDefault="00996CE3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2017-2018</w:t>
            </w:r>
          </w:p>
        </w:tc>
        <w:tc>
          <w:tcPr>
            <w:tcW w:w="2304" w:type="dxa"/>
          </w:tcPr>
          <w:p w:rsidR="009C0A1A" w:rsidRDefault="00996CE3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</w:tc>
      </w:tr>
      <w:tr w:rsidR="00695A2A" w:rsidTr="00695A2A">
        <w:tc>
          <w:tcPr>
            <w:tcW w:w="10455" w:type="dxa"/>
            <w:gridSpan w:val="5"/>
          </w:tcPr>
          <w:p w:rsidR="00695A2A" w:rsidRDefault="00695A2A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общественных институтов управления в колледже</w:t>
            </w:r>
          </w:p>
        </w:tc>
      </w:tr>
      <w:tr w:rsidR="009C0A1A" w:rsidTr="00695A2A">
        <w:tc>
          <w:tcPr>
            <w:tcW w:w="801" w:type="dxa"/>
          </w:tcPr>
          <w:p w:rsidR="009C0A1A" w:rsidRDefault="009C0A1A" w:rsidP="001F45AB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9C0A1A" w:rsidRDefault="00695A2A" w:rsidP="00695A2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Совещания (собрания, заседания) коллегиальных органов управления, общественно-административных, органов самоуправления и прочих комиссий</w:t>
            </w:r>
          </w:p>
        </w:tc>
        <w:tc>
          <w:tcPr>
            <w:tcW w:w="2177" w:type="dxa"/>
          </w:tcPr>
          <w:p w:rsidR="009C0A1A" w:rsidRDefault="00695A2A" w:rsidP="00695A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коллегиальных и общественно-административных органов управления </w:t>
            </w:r>
          </w:p>
        </w:tc>
        <w:tc>
          <w:tcPr>
            <w:tcW w:w="1542" w:type="dxa"/>
          </w:tcPr>
          <w:p w:rsidR="009C0A1A" w:rsidRDefault="00695A2A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  <w:tc>
          <w:tcPr>
            <w:tcW w:w="2304" w:type="dxa"/>
          </w:tcPr>
          <w:p w:rsidR="009C0A1A" w:rsidRDefault="00695A2A" w:rsidP="00CA67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Должностные лица, ответственные за организацию</w:t>
            </w:r>
          </w:p>
        </w:tc>
      </w:tr>
      <w:tr w:rsidR="00695A2A" w:rsidTr="00695A2A">
        <w:tc>
          <w:tcPr>
            <w:tcW w:w="10455" w:type="dxa"/>
            <w:gridSpan w:val="5"/>
          </w:tcPr>
          <w:p w:rsidR="00695A2A" w:rsidRDefault="00695A2A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результатов деятельности</w:t>
            </w:r>
          </w:p>
        </w:tc>
      </w:tr>
      <w:tr w:rsidR="009C0A1A" w:rsidTr="00695A2A">
        <w:tc>
          <w:tcPr>
            <w:tcW w:w="801" w:type="dxa"/>
          </w:tcPr>
          <w:p w:rsidR="009C0A1A" w:rsidRDefault="009C0A1A" w:rsidP="001F45AB">
            <w:pPr>
              <w:pStyle w:val="a3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9C0A1A" w:rsidRDefault="00CA674F" w:rsidP="00CA67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и утверждение плана работы колледжа на 2017-2018 учебный год</w:t>
            </w:r>
          </w:p>
        </w:tc>
        <w:tc>
          <w:tcPr>
            <w:tcW w:w="2177" w:type="dxa"/>
          </w:tcPr>
          <w:p w:rsidR="009C0A1A" w:rsidRDefault="00CA674F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Утверждённый план работы</w:t>
            </w:r>
          </w:p>
        </w:tc>
        <w:tc>
          <w:tcPr>
            <w:tcW w:w="1542" w:type="dxa"/>
          </w:tcPr>
          <w:p w:rsidR="009C0A1A" w:rsidRDefault="00CA674F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августа 2017</w:t>
            </w:r>
          </w:p>
        </w:tc>
        <w:tc>
          <w:tcPr>
            <w:tcW w:w="2304" w:type="dxa"/>
          </w:tcPr>
          <w:p w:rsidR="009C0A1A" w:rsidRDefault="00CA674F" w:rsidP="00CA67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</w:p>
        </w:tc>
      </w:tr>
      <w:tr w:rsidR="009C0A1A" w:rsidTr="00695A2A">
        <w:tc>
          <w:tcPr>
            <w:tcW w:w="801" w:type="dxa"/>
          </w:tcPr>
          <w:p w:rsidR="009C0A1A" w:rsidRDefault="009C0A1A" w:rsidP="001F45AB">
            <w:pPr>
              <w:pStyle w:val="a3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9C0A1A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выполнения стратегических и оперативных планов</w:t>
            </w:r>
          </w:p>
        </w:tc>
        <w:tc>
          <w:tcPr>
            <w:tcW w:w="2177" w:type="dxa"/>
          </w:tcPr>
          <w:p w:rsidR="009C0A1A" w:rsidRDefault="00AF5C47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выполнения планов</w:t>
            </w:r>
          </w:p>
        </w:tc>
        <w:tc>
          <w:tcPr>
            <w:tcW w:w="1542" w:type="dxa"/>
          </w:tcPr>
          <w:p w:rsidR="009C0A1A" w:rsidRDefault="00AF5C47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Постоянно </w:t>
            </w:r>
          </w:p>
        </w:tc>
        <w:tc>
          <w:tcPr>
            <w:tcW w:w="2304" w:type="dxa"/>
          </w:tcPr>
          <w:p w:rsidR="009C0A1A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Заместители директора</w:t>
            </w:r>
          </w:p>
        </w:tc>
      </w:tr>
      <w:tr w:rsidR="00CA674F" w:rsidTr="00695A2A">
        <w:tc>
          <w:tcPr>
            <w:tcW w:w="801" w:type="dxa"/>
          </w:tcPr>
          <w:p w:rsidR="00CA674F" w:rsidRDefault="00CA674F" w:rsidP="001F45AB">
            <w:pPr>
              <w:pStyle w:val="a3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CA674F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мониторинг выполнения плана работы колледжа на месяц</w:t>
            </w:r>
          </w:p>
        </w:tc>
        <w:tc>
          <w:tcPr>
            <w:tcW w:w="2177" w:type="dxa"/>
          </w:tcPr>
          <w:p w:rsidR="00CA674F" w:rsidRDefault="00AF5C47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работы на месяц</w:t>
            </w:r>
          </w:p>
        </w:tc>
        <w:tc>
          <w:tcPr>
            <w:tcW w:w="1542" w:type="dxa"/>
          </w:tcPr>
          <w:p w:rsidR="00CA674F" w:rsidRDefault="00AF5C47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29 числа каждого месяца</w:t>
            </w:r>
          </w:p>
        </w:tc>
        <w:tc>
          <w:tcPr>
            <w:tcW w:w="2304" w:type="dxa"/>
          </w:tcPr>
          <w:p w:rsidR="00CA674F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Ответственные по направлениям</w:t>
            </w:r>
          </w:p>
          <w:p w:rsidR="00AF5C47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часть</w:t>
            </w:r>
          </w:p>
        </w:tc>
      </w:tr>
      <w:tr w:rsidR="00CA674F" w:rsidTr="00695A2A">
        <w:tc>
          <w:tcPr>
            <w:tcW w:w="801" w:type="dxa"/>
          </w:tcPr>
          <w:p w:rsidR="00CA674F" w:rsidRDefault="00CA674F" w:rsidP="001F45AB">
            <w:pPr>
              <w:pStyle w:val="a3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CA674F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отчётов в КО</w:t>
            </w:r>
          </w:p>
        </w:tc>
        <w:tc>
          <w:tcPr>
            <w:tcW w:w="2177" w:type="dxa"/>
          </w:tcPr>
          <w:p w:rsidR="00CA674F" w:rsidRDefault="00AF5C47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Отчёты </w:t>
            </w:r>
          </w:p>
        </w:tc>
        <w:tc>
          <w:tcPr>
            <w:tcW w:w="1542" w:type="dxa"/>
          </w:tcPr>
          <w:p w:rsidR="00CA674F" w:rsidRDefault="00AF5C47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 КО</w:t>
            </w:r>
          </w:p>
        </w:tc>
        <w:tc>
          <w:tcPr>
            <w:tcW w:w="2304" w:type="dxa"/>
          </w:tcPr>
          <w:p w:rsidR="00CA674F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AF5C47" w:rsidRPr="00AF5C47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F5C47">
              <w:rPr>
                <w:rFonts w:ascii="Times New Roman" w:hAnsi="Times New Roman" w:cs="Times New Roman"/>
                <w:sz w:val="20"/>
                <w:szCs w:val="20"/>
              </w:rPr>
              <w:t>Зам. директора по УПР</w:t>
            </w:r>
          </w:p>
        </w:tc>
      </w:tr>
      <w:tr w:rsidR="00AF5C47" w:rsidTr="00695A2A">
        <w:tc>
          <w:tcPr>
            <w:tcW w:w="801" w:type="dxa"/>
          </w:tcPr>
          <w:p w:rsidR="00AF5C47" w:rsidRDefault="00AF5C47" w:rsidP="001F45AB">
            <w:pPr>
              <w:pStyle w:val="a3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AF5C47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Аналитического отчёта по результатам самообследования колледжа по состоянию на 01.04.2018</w:t>
            </w:r>
          </w:p>
        </w:tc>
        <w:tc>
          <w:tcPr>
            <w:tcW w:w="2177" w:type="dxa"/>
          </w:tcPr>
          <w:p w:rsidR="00AF5C47" w:rsidRDefault="00AF5C47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Отчёт по самообследованию </w:t>
            </w:r>
          </w:p>
        </w:tc>
        <w:tc>
          <w:tcPr>
            <w:tcW w:w="1542" w:type="dxa"/>
          </w:tcPr>
          <w:p w:rsidR="00AF5C47" w:rsidRDefault="00AF5C47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Февраль-март</w:t>
            </w:r>
          </w:p>
        </w:tc>
        <w:tc>
          <w:tcPr>
            <w:tcW w:w="2304" w:type="dxa"/>
          </w:tcPr>
          <w:p w:rsidR="00AF5C47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</w:p>
          <w:p w:rsidR="00AF5C47" w:rsidRDefault="00AF5C47" w:rsidP="00AF5C4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Заместители директора</w:t>
            </w:r>
          </w:p>
        </w:tc>
      </w:tr>
      <w:tr w:rsidR="009C0A1A" w:rsidTr="00695A2A">
        <w:tc>
          <w:tcPr>
            <w:tcW w:w="801" w:type="dxa"/>
          </w:tcPr>
          <w:p w:rsidR="009C0A1A" w:rsidRDefault="009C0A1A" w:rsidP="001F45AB">
            <w:pPr>
              <w:pStyle w:val="a3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1" w:type="dxa"/>
          </w:tcPr>
          <w:p w:rsidR="009C0A1A" w:rsidRDefault="00CA674F" w:rsidP="00CA67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Публичный отчёт о выполнении плана работы колледжа за 2017-2018 год</w:t>
            </w:r>
          </w:p>
        </w:tc>
        <w:tc>
          <w:tcPr>
            <w:tcW w:w="2177" w:type="dxa"/>
          </w:tcPr>
          <w:p w:rsidR="009C0A1A" w:rsidRDefault="00CA674F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общего собрания , отчёт</w:t>
            </w:r>
          </w:p>
        </w:tc>
        <w:tc>
          <w:tcPr>
            <w:tcW w:w="1542" w:type="dxa"/>
          </w:tcPr>
          <w:p w:rsidR="009C0A1A" w:rsidRDefault="00CA674F" w:rsidP="00B32B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Июнь 2018</w:t>
            </w:r>
          </w:p>
        </w:tc>
        <w:tc>
          <w:tcPr>
            <w:tcW w:w="2304" w:type="dxa"/>
          </w:tcPr>
          <w:p w:rsidR="009C0A1A" w:rsidRDefault="00CA674F" w:rsidP="00CA67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</w:p>
          <w:p w:rsidR="00CA674F" w:rsidRDefault="00CA674F" w:rsidP="00CA67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Заместители директора</w:t>
            </w:r>
          </w:p>
        </w:tc>
      </w:tr>
    </w:tbl>
    <w:p w:rsidR="009C0A1A" w:rsidRDefault="009C0A1A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337321" w:rsidRDefault="00337321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337321" w:rsidRDefault="00337321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337321" w:rsidRDefault="00337321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337321" w:rsidRDefault="00337321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337321" w:rsidRDefault="00337321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68393E" w:rsidRDefault="0068393E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68393E" w:rsidRDefault="0068393E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68393E" w:rsidRDefault="0068393E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68393E" w:rsidRDefault="0068393E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337321" w:rsidRDefault="00337321" w:rsidP="00B32B39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</w:rPr>
      </w:pPr>
    </w:p>
    <w:p w:rsidR="0068393E" w:rsidRDefault="007B0587" w:rsidP="00337321">
      <w:pPr>
        <w:pStyle w:val="a3"/>
        <w:numPr>
          <w:ilvl w:val="1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A1A">
        <w:rPr>
          <w:rFonts w:ascii="Times New Roman" w:hAnsi="Times New Roman" w:cs="Times New Roman"/>
          <w:b/>
          <w:sz w:val="24"/>
          <w:szCs w:val="24"/>
        </w:rPr>
        <w:lastRenderedPageBreak/>
        <w:t>План работы по противодействию</w:t>
      </w:r>
    </w:p>
    <w:p w:rsidR="00A34C1F" w:rsidRPr="009C0A1A" w:rsidRDefault="0068393E" w:rsidP="0068393E">
      <w:pPr>
        <w:pStyle w:val="a3"/>
        <w:spacing w:after="0" w:line="240" w:lineRule="auto"/>
        <w:ind w:left="33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7B0587" w:rsidRPr="009C0A1A">
        <w:rPr>
          <w:rFonts w:ascii="Times New Roman" w:hAnsi="Times New Roman" w:cs="Times New Roman"/>
          <w:b/>
          <w:sz w:val="24"/>
          <w:szCs w:val="24"/>
        </w:rPr>
        <w:t>оррупции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C1F" w:rsidRPr="009C0A1A">
        <w:rPr>
          <w:rFonts w:ascii="Times New Roman" w:hAnsi="Times New Roman" w:cs="Times New Roman"/>
          <w:b/>
          <w:sz w:val="24"/>
          <w:szCs w:val="24"/>
        </w:rPr>
        <w:t>на 2017-2018 учебный год</w:t>
      </w:r>
    </w:p>
    <w:p w:rsidR="00A34C1F" w:rsidRDefault="00A34C1F" w:rsidP="00A34C1F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 в соответствии с распоряжением Комитета по образованию, в целях реализации отдельных положений статьи 13.3 Федерального закона «О противодействии коррупции»</w:t>
      </w:r>
    </w:p>
    <w:p w:rsidR="007B0587" w:rsidRDefault="007B0587" w:rsidP="007B0587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065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5387"/>
        <w:gridCol w:w="1842"/>
        <w:gridCol w:w="1985"/>
      </w:tblGrid>
      <w:tr w:rsidR="007B0587" w:rsidRPr="007B0587" w:rsidTr="007B0587">
        <w:trPr>
          <w:tblHeader/>
        </w:trPr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 xml:space="preserve">№ </w:t>
            </w:r>
          </w:p>
          <w:p w:rsidR="007B0587" w:rsidRPr="007B0587" w:rsidRDefault="007B0587" w:rsidP="007B0587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п/п</w:t>
            </w:r>
          </w:p>
        </w:tc>
        <w:tc>
          <w:tcPr>
            <w:tcW w:w="53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Мероприятия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Дата и место</w:t>
            </w:r>
          </w:p>
          <w:p w:rsidR="007B0587" w:rsidRPr="007B0587" w:rsidRDefault="007B0587" w:rsidP="007B0587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проведения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Ответственный</w:t>
            </w:r>
          </w:p>
        </w:tc>
      </w:tr>
      <w:tr w:rsidR="00A34C1F" w:rsidRPr="007B0587" w:rsidTr="00C52E40">
        <w:trPr>
          <w:trHeight w:val="523"/>
        </w:trPr>
        <w:tc>
          <w:tcPr>
            <w:tcW w:w="1006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C1F" w:rsidRPr="007B0587" w:rsidRDefault="00A34C1F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1 полугодие 2017 год</w:t>
            </w:r>
          </w:p>
        </w:tc>
      </w:tr>
      <w:tr w:rsidR="007B0587" w:rsidRPr="007B0587" w:rsidTr="007B0587">
        <w:trPr>
          <w:trHeight w:val="523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0587" w:rsidRPr="007B0587" w:rsidRDefault="007B0587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Проведение беседы с коллективом колледжа по разъяснению ответственности за взяточничество и посредничество во взяточничестве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сентябрь</w:t>
            </w:r>
          </w:p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Актовый зал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ВР</w:t>
            </w:r>
          </w:p>
        </w:tc>
      </w:tr>
      <w:tr w:rsidR="007B0587" w:rsidRPr="007B0587" w:rsidTr="007B0587">
        <w:trPr>
          <w:trHeight w:val="523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0587" w:rsidRPr="007B0587" w:rsidRDefault="007B0587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tabs>
                <w:tab w:val="left" w:pos="1305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ahoma"/>
                <w:bCs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Размещение на информационных стендах в колледже телефонов администрации колледжа и правоохранительных органов для обращения граждан в случае выявления коррупционных действий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постоянно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ВР</w:t>
            </w:r>
          </w:p>
        </w:tc>
      </w:tr>
      <w:tr w:rsidR="007B0587" w:rsidRPr="007B0587" w:rsidTr="007B0587">
        <w:trPr>
          <w:trHeight w:val="523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0587" w:rsidRPr="007B0587" w:rsidRDefault="007B0587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tabs>
                <w:tab w:val="left" w:pos="1305"/>
              </w:tabs>
              <w:suppressAutoHyphens/>
              <w:snapToGrid w:val="0"/>
              <w:spacing w:after="0" w:line="240" w:lineRule="auto"/>
              <w:rPr>
                <w:rFonts w:ascii="Times New Roman" w:eastAsia="Lucida Sans Unicode" w:hAnsi="Times New Roman" w:cs="Tahoma"/>
                <w:bCs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bCs/>
                <w:color w:val="000000"/>
                <w:sz w:val="24"/>
                <w:szCs w:val="24"/>
                <w:lang w:bidi="en-US"/>
              </w:rPr>
              <w:t>Мониторинг обучающихся 3 курса «Что я знаю о коррупции»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ноябрь</w:t>
            </w:r>
          </w:p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учебные кабинеты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B0587" w:rsidRPr="007B0587" w:rsidRDefault="007B0587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УПР</w:t>
            </w:r>
          </w:p>
        </w:tc>
      </w:tr>
      <w:tr w:rsidR="00C52E40" w:rsidRPr="007B0587" w:rsidTr="007B0587">
        <w:trPr>
          <w:trHeight w:val="523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C52E40">
            <w:pPr>
              <w:widowControl w:val="0"/>
              <w:tabs>
                <w:tab w:val="left" w:pos="1305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ahoma"/>
                <w:bCs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Изучение антикоррупционного законодательства, основ антикоррупционного поведения на уроках обществознания, истории,  ОБЖ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C52E4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ноябрь</w:t>
            </w:r>
          </w:p>
          <w:p w:rsidR="00C52E40" w:rsidRPr="007B0587" w:rsidRDefault="00C52E40" w:rsidP="00C52E4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Учебные кабинеты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C52E40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Преподаватели</w:t>
            </w:r>
          </w:p>
        </w:tc>
      </w:tr>
      <w:tr w:rsidR="00C52E40" w:rsidRPr="007B0587" w:rsidTr="007B0587">
        <w:trPr>
          <w:trHeight w:val="523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474186">
            <w:pPr>
              <w:widowControl w:val="0"/>
              <w:tabs>
                <w:tab w:val="left" w:pos="540"/>
              </w:tabs>
              <w:suppressAutoHyphens/>
              <w:snapToGrid w:val="0"/>
              <w:spacing w:after="0" w:line="240" w:lineRule="auto"/>
              <w:ind w:left="77"/>
              <w:jc w:val="both"/>
              <w:rPr>
                <w:rFonts w:ascii="Times New Roman" w:eastAsia="Lucida Sans Unicode" w:hAnsi="Times New Roman" w:cs="Tahoma"/>
                <w:bCs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 xml:space="preserve">Выступления </w:t>
            </w:r>
            <w:r w:rsidR="00474186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инспектора ОДН 14-го о</w:t>
            </w: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 xml:space="preserve">тделения полиции Фрунзенского района </w:t>
            </w:r>
            <w:r w:rsidR="00474186"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 xml:space="preserve">майора </w:t>
            </w: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Доможировой Е.В. перед преподавателями и студентами по вопросам пресечения коррупционных правонарушений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декабрь</w:t>
            </w:r>
          </w:p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Актовый зал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ВР</w:t>
            </w:r>
          </w:p>
        </w:tc>
      </w:tr>
      <w:tr w:rsidR="00C52E40" w:rsidRPr="007B0587" w:rsidTr="007B0587">
        <w:trPr>
          <w:trHeight w:val="523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tabs>
                <w:tab w:val="left" w:pos="1305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09.12.2016 г. – Международный день борьбы с коррупцией. Классный час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474186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05-08</w:t>
            </w:r>
            <w:r w:rsidR="00C52E40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.12.2017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Классные руководители</w:t>
            </w:r>
          </w:p>
        </w:tc>
      </w:tr>
      <w:tr w:rsidR="00C52E40" w:rsidRPr="007B0587" w:rsidTr="007B0587">
        <w:trPr>
          <w:trHeight w:val="523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tabs>
                <w:tab w:val="left" w:pos="1305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Родительское собрание «Коррупция и антикоррупционная политика колледжа»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474186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01-15</w:t>
            </w:r>
            <w:r w:rsidR="00C52E40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.12.2017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 xml:space="preserve">Заместитель по ВР </w:t>
            </w:r>
          </w:p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Мастера п/о</w:t>
            </w:r>
          </w:p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Классные руководители</w:t>
            </w:r>
          </w:p>
        </w:tc>
      </w:tr>
      <w:tr w:rsidR="00C52E40" w:rsidRPr="007B0587" w:rsidTr="007B0587">
        <w:trPr>
          <w:trHeight w:val="523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474186" w:rsidP="007B0587">
            <w:pPr>
              <w:widowControl w:val="0"/>
              <w:tabs>
                <w:tab w:val="left" w:pos="1305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Выпуск памятки</w:t>
            </w:r>
            <w:r w:rsidR="00C52E40"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 xml:space="preserve"> для обучающихся «Коррупции – нет!»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474186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до 08</w:t>
            </w:r>
            <w:r w:rsidR="00C52E40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.12.2017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ВР</w:t>
            </w:r>
          </w:p>
        </w:tc>
      </w:tr>
      <w:tr w:rsidR="00C52E40" w:rsidRPr="007B0587" w:rsidTr="007B0587">
        <w:trPr>
          <w:trHeight w:val="523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Просмотр видеофильмов с антикоррупционной направленностью на занятиях по ОБЖ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декабрь</w:t>
            </w:r>
          </w:p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Кабинет ОБЖ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Преподаватель ОБЖ</w:t>
            </w:r>
          </w:p>
        </w:tc>
      </w:tr>
      <w:tr w:rsidR="00C52E40" w:rsidRPr="007B0587" w:rsidTr="007B0587">
        <w:trPr>
          <w:trHeight w:val="1945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tabs>
                <w:tab w:val="left" w:pos="540"/>
              </w:tabs>
              <w:suppressAutoHyphens/>
              <w:snapToGrid w:val="0"/>
              <w:spacing w:after="0" w:line="240" w:lineRule="auto"/>
              <w:ind w:left="77"/>
              <w:jc w:val="both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Инструкторско-методические занятия на тему: «Методика работы преподавателя и мастера производственного обучения по формированию у обучаемых негативного отношения к коррупционным проявлениям (даче взяток, коммерческому подкупу и т.д.)».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</w:p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</w:p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декабрь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2907C4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val="en-US" w:bidi="en-US"/>
              </w:rPr>
            </w:pPr>
            <w:r w:rsidRPr="002907C4">
              <w:rPr>
                <w:rFonts w:ascii="Times New Roman" w:eastAsia="Lucida Sans Unicode" w:hAnsi="Times New Roman" w:cs="Tahoma"/>
                <w:color w:val="000000"/>
                <w:sz w:val="20"/>
                <w:szCs w:val="20"/>
                <w:lang w:bidi="en-US"/>
              </w:rPr>
              <w:t>Заместитель по УПР</w:t>
            </w:r>
          </w:p>
        </w:tc>
      </w:tr>
      <w:tr w:rsidR="00C52E40" w:rsidRPr="00C52E40" w:rsidTr="007B0587">
        <w:trPr>
          <w:trHeight w:val="1945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Default="00C52E40" w:rsidP="007B0587">
            <w:pPr>
              <w:widowControl w:val="0"/>
              <w:tabs>
                <w:tab w:val="left" w:pos="540"/>
              </w:tabs>
              <w:suppressAutoHyphens/>
              <w:snapToGrid w:val="0"/>
              <w:spacing w:after="0" w:line="240" w:lineRule="auto"/>
              <w:ind w:left="77"/>
              <w:jc w:val="both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Обеспечение реализации материалов антикоррупционной направленности в рамках учебных дисциплин:</w:t>
            </w:r>
          </w:p>
          <w:p w:rsidR="00C52E40" w:rsidRDefault="00C52E40" w:rsidP="001F45AB">
            <w:pPr>
              <w:pStyle w:val="a3"/>
              <w:widowControl w:val="0"/>
              <w:numPr>
                <w:ilvl w:val="0"/>
                <w:numId w:val="22"/>
              </w:numPr>
              <w:tabs>
                <w:tab w:val="left" w:pos="54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 w:rsidRPr="00C52E40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Основы поиска работы</w:t>
            </w:r>
          </w:p>
          <w:p w:rsidR="002907C4" w:rsidRDefault="002907C4" w:rsidP="001F45AB">
            <w:pPr>
              <w:pStyle w:val="a3"/>
              <w:widowControl w:val="0"/>
              <w:numPr>
                <w:ilvl w:val="0"/>
                <w:numId w:val="22"/>
              </w:numPr>
              <w:tabs>
                <w:tab w:val="left" w:pos="54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Правовое обеспечение профессиональной деятельности</w:t>
            </w:r>
          </w:p>
          <w:p w:rsidR="002907C4" w:rsidRPr="00C52E40" w:rsidRDefault="002907C4" w:rsidP="001F45AB">
            <w:pPr>
              <w:pStyle w:val="a3"/>
              <w:widowControl w:val="0"/>
              <w:numPr>
                <w:ilvl w:val="0"/>
                <w:numId w:val="22"/>
              </w:numPr>
              <w:tabs>
                <w:tab w:val="left" w:pos="540"/>
              </w:tabs>
              <w:suppressAutoHyphens/>
              <w:snapToGrid w:val="0"/>
              <w:spacing w:after="0" w:line="240" w:lineRule="auto"/>
              <w:jc w:val="both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Экономика организации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2907C4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в течение учебного года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474186" w:rsidRDefault="002907C4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474186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УПР</w:t>
            </w:r>
          </w:p>
          <w:p w:rsidR="002907C4" w:rsidRPr="007B0587" w:rsidRDefault="00474186" w:rsidP="002907C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Преподаватели</w:t>
            </w:r>
            <w:r w:rsidR="002907C4" w:rsidRPr="00474186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 xml:space="preserve"> </w:t>
            </w:r>
          </w:p>
        </w:tc>
      </w:tr>
      <w:tr w:rsidR="00C52E40" w:rsidRPr="007B0587" w:rsidTr="00C52E40">
        <w:tc>
          <w:tcPr>
            <w:tcW w:w="1006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2 полугодие 2018 год</w:t>
            </w:r>
          </w:p>
        </w:tc>
      </w:tr>
      <w:tr w:rsidR="00C52E40" w:rsidRPr="007B0587" w:rsidTr="007B058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snapToGrid w:val="0"/>
              <w:spacing w:before="100" w:after="100" w:line="240" w:lineRule="auto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Проведение тематических классных часов ант</w:t>
            </w:r>
            <w:r w:rsidR="0047418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икоррупционной направленности: «</w:t>
            </w:r>
            <w:r w:rsidRPr="007B058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Коррупция – её вред для меня, тебя и общества»,  «Как противодействовать коррупции»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февраль</w:t>
            </w:r>
          </w:p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Учебные кабинеты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Классные руководители</w:t>
            </w:r>
          </w:p>
        </w:tc>
      </w:tr>
      <w:tr w:rsidR="00C52E40" w:rsidRPr="007B0587" w:rsidTr="007B058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snapToGrid w:val="0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B058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Разработка учебно-методического пособия  </w:t>
            </w:r>
            <w:r w:rsidR="0047418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для преподавателей </w:t>
            </w:r>
            <w:r w:rsidRPr="007B058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 целях организации антикоррупционного образования в колледже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февраль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УПР</w:t>
            </w:r>
          </w:p>
        </w:tc>
      </w:tr>
      <w:tr w:rsidR="00C52E40" w:rsidRPr="007B0587" w:rsidTr="007B0587">
        <w:trPr>
          <w:trHeight w:val="996"/>
        </w:trPr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474186" w:rsidP="007B0587">
            <w:pPr>
              <w:widowControl w:val="0"/>
              <w:tabs>
                <w:tab w:val="left" w:pos="540"/>
              </w:tabs>
              <w:suppressAutoHyphens/>
              <w:snapToGrid w:val="0"/>
              <w:spacing w:after="0" w:line="240" w:lineRule="auto"/>
              <w:ind w:left="77"/>
              <w:jc w:val="both"/>
              <w:rPr>
                <w:rFonts w:ascii="Times New Roman" w:eastAsia="Lucida Sans Unicode" w:hAnsi="Times New Roman" w:cs="Tahoma"/>
                <w:bCs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sz w:val="24"/>
                <w:szCs w:val="24"/>
                <w:lang w:bidi="en-US"/>
              </w:rPr>
              <w:t>Мониторинг</w:t>
            </w:r>
            <w:r w:rsidR="00C52E40" w:rsidRPr="007B0587">
              <w:rPr>
                <w:rFonts w:ascii="Times New Roman" w:eastAsia="Lucida Sans Unicode" w:hAnsi="Times New Roman" w:cs="Tahoma"/>
                <w:sz w:val="24"/>
                <w:szCs w:val="24"/>
                <w:lang w:bidi="en-US"/>
              </w:rPr>
              <w:t xml:space="preserve"> и координация системы работы классных руководителей, мастеров производственного обучения по антикоррупционному воспитанию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февраль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ВР</w:t>
            </w:r>
          </w:p>
        </w:tc>
      </w:tr>
      <w:tr w:rsidR="00C52E40" w:rsidRPr="007B0587" w:rsidTr="007B058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tabs>
                <w:tab w:val="left" w:pos="1305"/>
              </w:tabs>
              <w:suppressAutoHyphens/>
              <w:snapToGrid w:val="0"/>
              <w:spacing w:after="0" w:line="240" w:lineRule="auto"/>
              <w:rPr>
                <w:rFonts w:ascii="Times New Roman" w:eastAsia="Lucida Sans Unicode" w:hAnsi="Times New Roman" w:cs="Tahoma"/>
                <w:bCs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Конкурс презентаций среди обучающихся 1,2 курсов «Что я знаю о коррупции»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февраль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УПР</w:t>
            </w:r>
          </w:p>
        </w:tc>
      </w:tr>
      <w:tr w:rsidR="00C52E40" w:rsidRPr="007B0587" w:rsidTr="007B058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tabs>
                <w:tab w:val="left" w:pos="540"/>
              </w:tabs>
              <w:suppressAutoHyphens/>
              <w:snapToGrid w:val="0"/>
              <w:spacing w:after="0" w:line="240" w:lineRule="auto"/>
              <w:ind w:left="77"/>
              <w:jc w:val="both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Круглый стол на тему: «Воинская обязанность – правовые, социальные и морально-психологические аспекты службы в вооруженных силах РФ».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март</w:t>
            </w:r>
          </w:p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Актовый зал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Преподаватель ОБЖ</w:t>
            </w:r>
          </w:p>
        </w:tc>
      </w:tr>
      <w:tr w:rsidR="00C52E40" w:rsidRPr="007B0587" w:rsidTr="007B058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tabs>
                <w:tab w:val="left" w:pos="1305"/>
              </w:tabs>
              <w:suppressAutoHyphens/>
              <w:snapToGrid w:val="0"/>
              <w:spacing w:after="0" w:line="240" w:lineRule="auto"/>
              <w:rPr>
                <w:rFonts w:ascii="Times New Roman" w:eastAsia="Lucida Sans Unicode" w:hAnsi="Times New Roman" w:cs="Tahoma"/>
                <w:bCs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Конкурс среди обучающихся на лучший плакат антикоррупционной направленности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апрель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ВР</w:t>
            </w:r>
          </w:p>
        </w:tc>
      </w:tr>
      <w:tr w:rsidR="00C52E40" w:rsidRPr="007B0587" w:rsidTr="007B058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Классные часы на тему:</w:t>
            </w:r>
          </w:p>
          <w:p w:rsidR="00C52E40" w:rsidRPr="007B0587" w:rsidRDefault="00C52E40" w:rsidP="007B0587">
            <w:pPr>
              <w:widowControl w:val="0"/>
              <w:tabs>
                <w:tab w:val="left" w:pos="720"/>
              </w:tabs>
              <w:suppressAutoHyphens/>
              <w:snapToGrid w:val="0"/>
              <w:spacing w:after="0" w:line="240" w:lineRule="auto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«Участие гражданского общества в противодействии коррупции»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май</w:t>
            </w:r>
          </w:p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Учебные кабинеты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Классные руководители</w:t>
            </w:r>
          </w:p>
        </w:tc>
      </w:tr>
      <w:tr w:rsidR="00C52E40" w:rsidRPr="007B0587" w:rsidTr="007B058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1F45AB">
            <w:pPr>
              <w:widowControl w:val="0"/>
              <w:numPr>
                <w:ilvl w:val="0"/>
                <w:numId w:val="21"/>
              </w:numPr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tabs>
                <w:tab w:val="left" w:pos="540"/>
              </w:tabs>
              <w:suppressAutoHyphens/>
              <w:snapToGrid w:val="0"/>
              <w:spacing w:after="0" w:line="240" w:lineRule="auto"/>
              <w:ind w:left="77"/>
              <w:rPr>
                <w:rFonts w:ascii="Times New Roman" w:eastAsia="Lucida Sans Unicode" w:hAnsi="Times New Roman" w:cs="Tahoma"/>
                <w:bCs/>
                <w:color w:val="000000"/>
                <w:sz w:val="24"/>
                <w:szCs w:val="24"/>
                <w:lang w:bidi="en-US"/>
              </w:rPr>
            </w:pP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 xml:space="preserve">Подведение итогов по </w:t>
            </w:r>
            <w:r w:rsidR="00474186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>антикоррупционной работе за 2017-2018</w:t>
            </w:r>
            <w:r w:rsidRPr="007B0587">
              <w:rPr>
                <w:rFonts w:ascii="Times New Roman" w:eastAsia="Lucida Sans Unicode" w:hAnsi="Times New Roman" w:cs="Times New Roman"/>
                <w:sz w:val="24"/>
                <w:szCs w:val="24"/>
                <w:lang w:bidi="en-US"/>
              </w:rPr>
              <w:t xml:space="preserve">  учебный год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C52E40" w:rsidRPr="00C52E40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июнь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52E40" w:rsidRPr="007B0587" w:rsidRDefault="00C52E40" w:rsidP="007B0587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val="en-US" w:bidi="en-US"/>
              </w:rPr>
            </w:pPr>
            <w:r w:rsidRPr="007B0587">
              <w:rPr>
                <w:rFonts w:ascii="Times New Roman" w:eastAsia="Lucida Sans Unicode" w:hAnsi="Times New Roman" w:cs="Tahoma"/>
                <w:color w:val="000000"/>
                <w:sz w:val="24"/>
                <w:szCs w:val="24"/>
                <w:lang w:bidi="en-US"/>
              </w:rPr>
              <w:t>Заместитель по ВР</w:t>
            </w:r>
          </w:p>
        </w:tc>
      </w:tr>
    </w:tbl>
    <w:p w:rsidR="007B0587" w:rsidRDefault="007B0587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EE2253" w:rsidRPr="00EE2253" w:rsidRDefault="00EE2253" w:rsidP="007B0587">
      <w:pPr>
        <w:widowControl w:val="0"/>
        <w:tabs>
          <w:tab w:val="left" w:pos="540"/>
        </w:tabs>
        <w:suppressAutoHyphens/>
        <w:spacing w:after="0" w:line="240" w:lineRule="auto"/>
        <w:ind w:left="77"/>
        <w:jc w:val="center"/>
        <w:rPr>
          <w:rFonts w:ascii="Times New Roman" w:eastAsia="Lucida Sans Unicode" w:hAnsi="Times New Roman" w:cs="Tahoma"/>
          <w:color w:val="000000"/>
          <w:sz w:val="24"/>
          <w:szCs w:val="24"/>
          <w:lang w:bidi="en-US"/>
        </w:rPr>
      </w:pPr>
    </w:p>
    <w:p w:rsidR="00CF3322" w:rsidRPr="00CF3322" w:rsidRDefault="00CF3322" w:rsidP="00CF3322">
      <w:pPr>
        <w:pStyle w:val="a3"/>
        <w:ind w:left="108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3.2 </w:t>
      </w:r>
      <w:r w:rsidRPr="00CF3322">
        <w:rPr>
          <w:rFonts w:ascii="Times New Roman" w:eastAsia="Calibri" w:hAnsi="Times New Roman" w:cs="Times New Roman"/>
          <w:b/>
          <w:sz w:val="24"/>
          <w:szCs w:val="24"/>
        </w:rPr>
        <w:t xml:space="preserve">Педагогические </w:t>
      </w:r>
      <w:r>
        <w:rPr>
          <w:rFonts w:ascii="Times New Roman" w:eastAsia="Calibri" w:hAnsi="Times New Roman" w:cs="Times New Roman"/>
          <w:b/>
          <w:sz w:val="24"/>
          <w:szCs w:val="24"/>
        </w:rPr>
        <w:t>советы в 2017-2018 учебном году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426"/>
        <w:gridCol w:w="5103"/>
        <w:gridCol w:w="3402"/>
        <w:gridCol w:w="1808"/>
      </w:tblGrid>
      <w:tr w:rsidR="00CF3322" w:rsidRPr="00CD6E8A" w:rsidTr="00C43DCB">
        <w:tc>
          <w:tcPr>
            <w:tcW w:w="426" w:type="dxa"/>
          </w:tcPr>
          <w:p w:rsidR="00CF3322" w:rsidRPr="00CD6E8A" w:rsidRDefault="00CF3322" w:rsidP="00C43DCB">
            <w:pPr>
              <w:pStyle w:val="a3"/>
              <w:ind w:left="-93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6E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   </w:t>
            </w:r>
          </w:p>
        </w:tc>
        <w:tc>
          <w:tcPr>
            <w:tcW w:w="5103" w:type="dxa"/>
          </w:tcPr>
          <w:p w:rsidR="00CF3322" w:rsidRPr="00CD6E8A" w:rsidRDefault="00CF3322" w:rsidP="00C43DCB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6E8A">
              <w:rPr>
                <w:rFonts w:ascii="Times New Roman" w:eastAsia="Calibri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3402" w:type="dxa"/>
          </w:tcPr>
          <w:p w:rsidR="00CF3322" w:rsidRPr="00CD6E8A" w:rsidRDefault="00CF3322" w:rsidP="00C43DCB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6E8A">
              <w:rPr>
                <w:rFonts w:ascii="Times New Roman" w:eastAsia="Calibri" w:hAnsi="Times New Roman" w:cs="Times New Roman"/>
                <w:sz w:val="28"/>
                <w:szCs w:val="28"/>
              </w:rPr>
              <w:t>Ответственные</w:t>
            </w:r>
          </w:p>
        </w:tc>
        <w:tc>
          <w:tcPr>
            <w:tcW w:w="1808" w:type="dxa"/>
          </w:tcPr>
          <w:p w:rsidR="00CF3322" w:rsidRPr="00CD6E8A" w:rsidRDefault="00CF3322" w:rsidP="00C43DCB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6E8A">
              <w:rPr>
                <w:rFonts w:ascii="Times New Roman" w:eastAsia="Calibri" w:hAnsi="Times New Roman" w:cs="Times New Roman"/>
                <w:sz w:val="28"/>
                <w:szCs w:val="28"/>
              </w:rPr>
              <w:t>Сроки проведения</w:t>
            </w:r>
          </w:p>
        </w:tc>
      </w:tr>
      <w:tr w:rsidR="00CF3322" w:rsidRPr="00CD6E8A" w:rsidTr="00C43DCB">
        <w:tc>
          <w:tcPr>
            <w:tcW w:w="426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6E8A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CF3322" w:rsidRPr="00CD6E8A" w:rsidRDefault="00CF3322" w:rsidP="00C43DCB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Основные направления деятельности коллектива колледжа на 2017-2018 учебный год в условиях модернизации российского образования</w:t>
            </w:r>
          </w:p>
        </w:tc>
        <w:tc>
          <w:tcPr>
            <w:tcW w:w="3402" w:type="dxa"/>
          </w:tcPr>
          <w:p w:rsidR="00CF3322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Директор</w:t>
            </w:r>
          </w:p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Заместители директора</w:t>
            </w:r>
          </w:p>
        </w:tc>
        <w:tc>
          <w:tcPr>
            <w:tcW w:w="1808" w:type="dxa"/>
          </w:tcPr>
          <w:p w:rsidR="00CF3322" w:rsidRPr="00CD6E8A" w:rsidRDefault="00CF3322" w:rsidP="00C43DCB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август</w:t>
            </w:r>
          </w:p>
        </w:tc>
      </w:tr>
      <w:tr w:rsidR="00CF3322" w:rsidRPr="00CD6E8A" w:rsidTr="00C43DCB">
        <w:tc>
          <w:tcPr>
            <w:tcW w:w="426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Формирование и развитие творческого потенциала преподавателей в условиях реализации ФГОС и ФГОС+</w:t>
            </w:r>
          </w:p>
        </w:tc>
        <w:tc>
          <w:tcPr>
            <w:tcW w:w="3402" w:type="dxa"/>
          </w:tcPr>
          <w:p w:rsidR="00CF3322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Директор</w:t>
            </w:r>
          </w:p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Зам. директора по УПР</w:t>
            </w:r>
          </w:p>
        </w:tc>
        <w:tc>
          <w:tcPr>
            <w:tcW w:w="1808" w:type="dxa"/>
          </w:tcPr>
          <w:p w:rsidR="00CF3322" w:rsidRPr="00CD6E8A" w:rsidRDefault="00CF3322" w:rsidP="00C43DCB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октябрь</w:t>
            </w:r>
          </w:p>
        </w:tc>
      </w:tr>
      <w:tr w:rsidR="00CF3322" w:rsidRPr="00CD6E8A" w:rsidTr="00C43DCB">
        <w:tc>
          <w:tcPr>
            <w:tcW w:w="426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Качество подготовки специалистов (итоги учебно-методической работы и результаты работы МЦК)</w:t>
            </w:r>
          </w:p>
        </w:tc>
        <w:tc>
          <w:tcPr>
            <w:tcW w:w="3402" w:type="dxa"/>
          </w:tcPr>
          <w:p w:rsidR="00CF3322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Директор</w:t>
            </w:r>
          </w:p>
          <w:p w:rsidR="00CF3322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Зам. директора по УПР</w:t>
            </w:r>
          </w:p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Зав. учебной частью</w:t>
            </w:r>
          </w:p>
        </w:tc>
        <w:tc>
          <w:tcPr>
            <w:tcW w:w="1808" w:type="dxa"/>
          </w:tcPr>
          <w:p w:rsidR="00CF3322" w:rsidRPr="00CD6E8A" w:rsidRDefault="00CF3322" w:rsidP="00C43DCB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декабрь</w:t>
            </w:r>
          </w:p>
        </w:tc>
      </w:tr>
      <w:tr w:rsidR="00CF3322" w:rsidRPr="00CD6E8A" w:rsidTr="00C43DCB">
        <w:tc>
          <w:tcPr>
            <w:tcW w:w="426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Создание воспитательной среды колледжа, обеспечивающей формирование интеллектуальных , креативных способностей обучающихся с использованием современных воспитательных технологий (здоровьесберегающих, развивающих технологий)</w:t>
            </w:r>
          </w:p>
        </w:tc>
        <w:tc>
          <w:tcPr>
            <w:tcW w:w="3402" w:type="dxa"/>
          </w:tcPr>
          <w:p w:rsidR="00CF3322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Директор</w:t>
            </w:r>
          </w:p>
          <w:p w:rsidR="00CF3322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Зам. директора по ВР</w:t>
            </w:r>
          </w:p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:rsidR="00CF3322" w:rsidRPr="00CD6E8A" w:rsidRDefault="00CF3322" w:rsidP="00C43DCB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февраль</w:t>
            </w:r>
          </w:p>
        </w:tc>
      </w:tr>
      <w:tr w:rsidR="00CF3322" w:rsidRPr="00CD6E8A" w:rsidTr="00C43DCB">
        <w:tc>
          <w:tcPr>
            <w:tcW w:w="426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Практикоориентированное обучение как необходимость современного этапа развития общества</w:t>
            </w:r>
          </w:p>
        </w:tc>
        <w:tc>
          <w:tcPr>
            <w:tcW w:w="3402" w:type="dxa"/>
          </w:tcPr>
          <w:p w:rsidR="00CF3322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Директор</w:t>
            </w:r>
          </w:p>
          <w:p w:rsidR="00CF3322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Зам. директора по УПР</w:t>
            </w:r>
          </w:p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ЦСТВ</w:t>
            </w:r>
          </w:p>
        </w:tc>
        <w:tc>
          <w:tcPr>
            <w:tcW w:w="1808" w:type="dxa"/>
          </w:tcPr>
          <w:p w:rsidR="00CF3322" w:rsidRPr="00CD6E8A" w:rsidRDefault="00CF3322" w:rsidP="00C43DCB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апрель</w:t>
            </w:r>
          </w:p>
        </w:tc>
      </w:tr>
      <w:tr w:rsidR="00CF3322" w:rsidRPr="00CD6E8A" w:rsidTr="00C43DCB">
        <w:tc>
          <w:tcPr>
            <w:tcW w:w="426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Итоги работы колледжа</w:t>
            </w:r>
          </w:p>
        </w:tc>
        <w:tc>
          <w:tcPr>
            <w:tcW w:w="3402" w:type="dxa"/>
          </w:tcPr>
          <w:p w:rsidR="00CF3322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Директор</w:t>
            </w:r>
          </w:p>
          <w:p w:rsidR="00CF3322" w:rsidRPr="00CD6E8A" w:rsidRDefault="00CF3322" w:rsidP="00C43DCB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Заместители директора </w:t>
            </w:r>
          </w:p>
        </w:tc>
        <w:tc>
          <w:tcPr>
            <w:tcW w:w="1808" w:type="dxa"/>
          </w:tcPr>
          <w:p w:rsidR="00CF3322" w:rsidRPr="00CD6E8A" w:rsidRDefault="00CF3322" w:rsidP="00C43DCB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июнь</w:t>
            </w:r>
          </w:p>
        </w:tc>
      </w:tr>
    </w:tbl>
    <w:p w:rsidR="004656CD" w:rsidRPr="00D62175" w:rsidRDefault="004656CD" w:rsidP="0083119D">
      <w:pPr>
        <w:pStyle w:val="a3"/>
        <w:spacing w:after="0" w:line="24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03F" w:rsidRDefault="00A0003F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253" w:rsidRPr="00D62175" w:rsidRDefault="00EE2253" w:rsidP="004656C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3AC0" w:rsidRPr="00D308EA" w:rsidRDefault="00D308EA" w:rsidP="001F45AB">
      <w:pPr>
        <w:pStyle w:val="a3"/>
        <w:numPr>
          <w:ilvl w:val="0"/>
          <w:numId w:val="5"/>
        </w:numPr>
        <w:tabs>
          <w:tab w:val="left" w:pos="130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6"/>
          <w:szCs w:val="36"/>
          <w:lang w:eastAsia="ar-SA"/>
        </w:rPr>
      </w:pPr>
      <w:r w:rsidRPr="00D308EA">
        <w:rPr>
          <w:rFonts w:ascii="Times New Roman" w:eastAsia="Times New Roman" w:hAnsi="Times New Roman" w:cs="Times New Roman"/>
          <w:b/>
          <w:kern w:val="1"/>
          <w:sz w:val="36"/>
          <w:szCs w:val="36"/>
          <w:lang w:eastAsia="ar-SA"/>
        </w:rPr>
        <w:lastRenderedPageBreak/>
        <w:t>Воспитательная работа</w:t>
      </w:r>
    </w:p>
    <w:tbl>
      <w:tblPr>
        <w:tblStyle w:val="a4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1276"/>
        <w:gridCol w:w="1791"/>
        <w:gridCol w:w="1611"/>
      </w:tblGrid>
      <w:tr w:rsidR="00510B6F" w:rsidTr="00510B6F">
        <w:tc>
          <w:tcPr>
            <w:tcW w:w="851" w:type="dxa"/>
          </w:tcPr>
          <w:p w:rsidR="00510B6F" w:rsidRPr="001A37F2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4536" w:type="dxa"/>
          </w:tcPr>
          <w:p w:rsidR="00510B6F" w:rsidRPr="001A37F2" w:rsidRDefault="00510B6F" w:rsidP="005D232F">
            <w:pPr>
              <w:keepNext/>
              <w:tabs>
                <w:tab w:val="num" w:pos="0"/>
              </w:tabs>
              <w:suppressAutoHyphens/>
              <w:snapToGrid w:val="0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мероприятия</w:t>
            </w:r>
          </w:p>
        </w:tc>
        <w:tc>
          <w:tcPr>
            <w:tcW w:w="1276" w:type="dxa"/>
          </w:tcPr>
          <w:p w:rsidR="00510B6F" w:rsidRPr="001A37F2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время</w:t>
            </w: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проведения</w:t>
            </w:r>
          </w:p>
        </w:tc>
        <w:tc>
          <w:tcPr>
            <w:tcW w:w="1791" w:type="dxa"/>
          </w:tcPr>
          <w:p w:rsidR="00510B6F" w:rsidRPr="001A37F2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Кто</w:t>
            </w:r>
          </w:p>
          <w:p w:rsidR="00510B6F" w:rsidRPr="001A37F2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участвует</w:t>
            </w:r>
          </w:p>
        </w:tc>
        <w:tc>
          <w:tcPr>
            <w:tcW w:w="1611" w:type="dxa"/>
          </w:tcPr>
          <w:p w:rsidR="00510B6F" w:rsidRPr="001A37F2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ответственный</w:t>
            </w:r>
          </w:p>
        </w:tc>
      </w:tr>
      <w:tr w:rsidR="00510B6F" w:rsidTr="00510B6F">
        <w:tc>
          <w:tcPr>
            <w:tcW w:w="10065" w:type="dxa"/>
            <w:gridSpan w:val="5"/>
          </w:tcPr>
          <w:p w:rsidR="00510B6F" w:rsidRDefault="00510B6F" w:rsidP="005D232F">
            <w:pPr>
              <w:tabs>
                <w:tab w:val="left" w:pos="3570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1A37F2">
              <w:rPr>
                <w:rFonts w:ascii="Times New Roman" w:hAnsi="Times New Roman" w:cs="Times New Roman"/>
                <w:b/>
                <w:sz w:val="24"/>
                <w:szCs w:val="24"/>
              </w:rPr>
              <w:t>1.Мероприятия по гражданско-патриотическому воспитанию</w:t>
            </w:r>
            <w:r w:rsidRPr="001A37F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510B6F" w:rsidTr="00510B6F">
        <w:tc>
          <w:tcPr>
            <w:tcW w:w="851" w:type="dxa"/>
          </w:tcPr>
          <w:p w:rsidR="00510B6F" w:rsidRPr="001A37F2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  <w:p w:rsidR="00510B6F" w:rsidRPr="001A37F2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536" w:type="dxa"/>
          </w:tcPr>
          <w:p w:rsidR="00510B6F" w:rsidRPr="001A37F2" w:rsidRDefault="00510B6F" w:rsidP="005D232F">
            <w:pPr>
              <w:ind w:firstLine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7F2">
              <w:rPr>
                <w:rFonts w:ascii="Times New Roman" w:hAnsi="Times New Roman" w:cs="Times New Roman"/>
                <w:sz w:val="24"/>
                <w:szCs w:val="24"/>
              </w:rPr>
              <w:t xml:space="preserve">Торжественная линейка, посвященная Дню знаний с подъёмом государственного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флага РФ и выносом Знамени колледжа</w:t>
            </w:r>
          </w:p>
        </w:tc>
        <w:tc>
          <w:tcPr>
            <w:tcW w:w="1276" w:type="dxa"/>
          </w:tcPr>
          <w:p w:rsidR="00510B6F" w:rsidRPr="001C31E8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C31E8">
              <w:rPr>
                <w:rFonts w:ascii="Times New Roman" w:hAnsi="Times New Roman" w:cs="Times New Roman"/>
                <w:sz w:val="24"/>
                <w:szCs w:val="24"/>
              </w:rPr>
              <w:t>01.09.</w:t>
            </w:r>
          </w:p>
        </w:tc>
        <w:tc>
          <w:tcPr>
            <w:tcW w:w="1791" w:type="dxa"/>
          </w:tcPr>
          <w:p w:rsidR="00510B6F" w:rsidRPr="001A37F2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Default="00510B6F" w:rsidP="005D232F">
            <w:pPr>
              <w:tabs>
                <w:tab w:val="left" w:pos="3570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</w:tr>
      <w:tr w:rsidR="00510B6F" w:rsidTr="00510B6F">
        <w:tc>
          <w:tcPr>
            <w:tcW w:w="851" w:type="dxa"/>
          </w:tcPr>
          <w:p w:rsidR="00510B6F" w:rsidRPr="001A37F2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4536" w:type="dxa"/>
          </w:tcPr>
          <w:p w:rsidR="00510B6F" w:rsidRPr="001A37F2" w:rsidRDefault="00510B6F" w:rsidP="005D232F">
            <w:pPr>
              <w:ind w:firstLine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7F2">
              <w:rPr>
                <w:rFonts w:ascii="Times New Roman" w:hAnsi="Times New Roman" w:cs="Times New Roman"/>
                <w:sz w:val="24"/>
                <w:szCs w:val="24"/>
              </w:rPr>
              <w:t xml:space="preserve">Тематический урок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просмотром видеофильма </w:t>
            </w:r>
            <w:r w:rsidRPr="001A37F2">
              <w:rPr>
                <w:rFonts w:ascii="Times New Roman" w:hAnsi="Times New Roman" w:cs="Times New Roman"/>
                <w:sz w:val="24"/>
                <w:szCs w:val="24"/>
              </w:rPr>
              <w:t>«День солидарности в борьбе с терроризмом, посвящ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ённый памяти жертвам терроризма»</w:t>
            </w:r>
          </w:p>
        </w:tc>
        <w:tc>
          <w:tcPr>
            <w:tcW w:w="1276" w:type="dxa"/>
          </w:tcPr>
          <w:p w:rsidR="00510B6F" w:rsidRPr="001C31E8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1E8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791" w:type="dxa"/>
          </w:tcPr>
          <w:p w:rsidR="00510B6F" w:rsidRPr="001A37F2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F333C2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C2">
              <w:rPr>
                <w:rFonts w:ascii="Times New Roman" w:hAnsi="Times New Roman" w:cs="Times New Roman"/>
                <w:sz w:val="24"/>
                <w:szCs w:val="24"/>
              </w:rPr>
              <w:t>кл. рук-ли,</w:t>
            </w:r>
          </w:p>
          <w:p w:rsidR="00510B6F" w:rsidRDefault="00510B6F" w:rsidP="005D232F">
            <w:pPr>
              <w:tabs>
                <w:tab w:val="left" w:pos="3570"/>
              </w:tabs>
              <w:suppressAutoHyphens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F333C2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Pr="001A37F2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</w:t>
            </w: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4536" w:type="dxa"/>
          </w:tcPr>
          <w:p w:rsidR="00510B6F" w:rsidRPr="001A37F2" w:rsidRDefault="00510B6F" w:rsidP="005D232F">
            <w:pPr>
              <w:ind w:firstLine="316"/>
              <w:rPr>
                <w:rFonts w:ascii="Times New Roman" w:hAnsi="Times New Roman" w:cs="Times New Roman"/>
                <w:sz w:val="24"/>
                <w:szCs w:val="24"/>
              </w:rPr>
            </w:pPr>
            <w:r w:rsidRPr="001A37F2">
              <w:rPr>
                <w:rFonts w:ascii="Times New Roman" w:hAnsi="Times New Roman" w:cs="Times New Roman"/>
                <w:sz w:val="24"/>
                <w:szCs w:val="24"/>
              </w:rPr>
              <w:t xml:space="preserve"> Тематическое информирование: «Окончание второй мировой войны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уроки истории</w:t>
            </w:r>
            <w:r w:rsidRPr="001A37F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76" w:type="dxa"/>
          </w:tcPr>
          <w:p w:rsidR="00510B6F" w:rsidRPr="001C31E8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1E8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791" w:type="dxa"/>
          </w:tcPr>
          <w:p w:rsidR="00510B6F" w:rsidRPr="001A37F2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084E58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F6135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организатор ОБЖ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,</w:t>
            </w:r>
          </w:p>
          <w:p w:rsidR="00510B6F" w:rsidRPr="00084E58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кл. рук-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ли, </w:t>
            </w: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астер</w:t>
            </w: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 xml:space="preserve"> п/о</w:t>
            </w:r>
          </w:p>
        </w:tc>
      </w:tr>
      <w:tr w:rsidR="00510B6F" w:rsidTr="00510B6F">
        <w:tc>
          <w:tcPr>
            <w:tcW w:w="851" w:type="dxa"/>
          </w:tcPr>
          <w:p w:rsidR="00510B6F" w:rsidRPr="009373ED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</w:t>
            </w:r>
            <w:r w:rsidRPr="009373E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4536" w:type="dxa"/>
          </w:tcPr>
          <w:p w:rsidR="00510B6F" w:rsidRPr="009373ED" w:rsidRDefault="00510B6F" w:rsidP="005D232F">
            <w:pPr>
              <w:ind w:firstLine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73ED">
              <w:rPr>
                <w:rFonts w:ascii="Times New Roman" w:hAnsi="Times New Roman" w:cs="Times New Roman"/>
                <w:sz w:val="24"/>
                <w:szCs w:val="24"/>
              </w:rPr>
              <w:t>Участие в военно-патриотическом слет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«Потомки великих победителей»</w:t>
            </w:r>
          </w:p>
        </w:tc>
        <w:tc>
          <w:tcPr>
            <w:tcW w:w="1276" w:type="dxa"/>
          </w:tcPr>
          <w:p w:rsidR="00510B6F" w:rsidRPr="001C31E8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1E8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791" w:type="dxa"/>
          </w:tcPr>
          <w:p w:rsidR="00510B6F" w:rsidRPr="009373ED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373ED">
              <w:rPr>
                <w:rFonts w:ascii="Times New Roman" w:hAnsi="Times New Roman" w:cs="Times New Roman"/>
                <w:sz w:val="24"/>
                <w:szCs w:val="24"/>
              </w:rPr>
              <w:t xml:space="preserve"> курс</w:t>
            </w:r>
          </w:p>
          <w:p w:rsidR="00510B6F" w:rsidRPr="009373ED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510B6F" w:rsidRPr="00084E58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F6135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организатор ОБЖ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,</w:t>
            </w:r>
          </w:p>
          <w:p w:rsidR="00510B6F" w:rsidRPr="0005065F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кл. рук-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ли, </w:t>
            </w: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астер</w:t>
            </w: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 xml:space="preserve"> п/о</w:t>
            </w:r>
          </w:p>
        </w:tc>
      </w:tr>
      <w:tr w:rsidR="00510B6F" w:rsidTr="00510B6F">
        <w:tc>
          <w:tcPr>
            <w:tcW w:w="851" w:type="dxa"/>
          </w:tcPr>
          <w:p w:rsidR="00510B6F" w:rsidRPr="00F61350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5</w:t>
            </w:r>
            <w:r w:rsidRPr="00F6135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4536" w:type="dxa"/>
          </w:tcPr>
          <w:p w:rsidR="00510B6F" w:rsidRPr="00F61350" w:rsidRDefault="00510B6F" w:rsidP="005D232F">
            <w:pPr>
              <w:ind w:firstLine="316"/>
              <w:rPr>
                <w:rFonts w:ascii="Times New Roman" w:hAnsi="Times New Roman" w:cs="Times New Roman"/>
                <w:sz w:val="24"/>
                <w:szCs w:val="24"/>
              </w:rPr>
            </w:pPr>
            <w:r w:rsidRPr="00F61350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классных часов,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посвящённых Дням воинской славы и памятным датам</w:t>
            </w:r>
          </w:p>
        </w:tc>
        <w:tc>
          <w:tcPr>
            <w:tcW w:w="1276" w:type="dxa"/>
          </w:tcPr>
          <w:p w:rsidR="00510B6F" w:rsidRPr="001C31E8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1E8">
              <w:rPr>
                <w:rFonts w:ascii="Times New Roman" w:hAnsi="Times New Roman" w:cs="Times New Roman"/>
                <w:sz w:val="24"/>
                <w:szCs w:val="24"/>
              </w:rPr>
              <w:t>сентябрь-июнь</w:t>
            </w:r>
          </w:p>
        </w:tc>
        <w:tc>
          <w:tcPr>
            <w:tcW w:w="1791" w:type="dxa"/>
          </w:tcPr>
          <w:p w:rsidR="00510B6F" w:rsidRPr="00F61350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зам.дир по ВР,</w:t>
            </w:r>
          </w:p>
          <w:p w:rsidR="00510B6F" w:rsidRPr="00084E58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кл. рук-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ли.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6.</w:t>
            </w:r>
          </w:p>
        </w:tc>
        <w:tc>
          <w:tcPr>
            <w:tcW w:w="4536" w:type="dxa"/>
          </w:tcPr>
          <w:p w:rsidR="00510B6F" w:rsidRPr="00F61350" w:rsidRDefault="00510B6F" w:rsidP="005D232F">
            <w:pPr>
              <w:ind w:firstLine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Тематический урок подготовки детей к действиям в условиях опасных ситуаций (4 октября – День гражданской обороны)</w:t>
            </w:r>
          </w:p>
        </w:tc>
        <w:tc>
          <w:tcPr>
            <w:tcW w:w="1276" w:type="dxa"/>
          </w:tcPr>
          <w:p w:rsidR="00510B6F" w:rsidRPr="001C31E8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1E8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791" w:type="dxa"/>
          </w:tcPr>
          <w:p w:rsidR="00510B6F" w:rsidRPr="001A37F2" w:rsidRDefault="00510B6F" w:rsidP="005D232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зам.дир по ВР,</w:t>
            </w:r>
          </w:p>
          <w:p w:rsidR="00510B6F" w:rsidRPr="00F61350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. </w:t>
            </w: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кл. рук-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ли.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7.</w:t>
            </w:r>
          </w:p>
        </w:tc>
        <w:tc>
          <w:tcPr>
            <w:tcW w:w="4536" w:type="dxa"/>
          </w:tcPr>
          <w:p w:rsidR="00510B6F" w:rsidRDefault="00510B6F" w:rsidP="005D232F">
            <w:pPr>
              <w:ind w:firstLine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Открытые диспуты: «Экстремизм в молодежной среде. Причины его возникновения и формы проявления»</w:t>
            </w:r>
          </w:p>
        </w:tc>
        <w:tc>
          <w:tcPr>
            <w:tcW w:w="1276" w:type="dxa"/>
          </w:tcPr>
          <w:p w:rsidR="00510B6F" w:rsidRPr="00F61350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октябрь, апрель</w:t>
            </w:r>
          </w:p>
        </w:tc>
        <w:tc>
          <w:tcPr>
            <w:tcW w:w="1791" w:type="dxa"/>
          </w:tcPr>
          <w:p w:rsidR="00510B6F" w:rsidRPr="001A37F2" w:rsidRDefault="00510B6F" w:rsidP="005D232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зам.дир по ВР,</w:t>
            </w:r>
          </w:p>
          <w:p w:rsidR="00510B6F" w:rsidRPr="00F61350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, </w:t>
            </w: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кл. рук-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ли.</w:t>
            </w:r>
          </w:p>
        </w:tc>
      </w:tr>
      <w:tr w:rsidR="00510B6F" w:rsidTr="00510B6F">
        <w:tc>
          <w:tcPr>
            <w:tcW w:w="851" w:type="dxa"/>
          </w:tcPr>
          <w:p w:rsidR="00510B6F" w:rsidRPr="0043507C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8</w:t>
            </w:r>
            <w:r w:rsidRPr="004350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4536" w:type="dxa"/>
          </w:tcPr>
          <w:p w:rsidR="00510B6F" w:rsidRDefault="00510B6F" w:rsidP="005D232F">
            <w:pPr>
              <w:ind w:firstLine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 по плану антикоррупционной деятельности</w:t>
            </w:r>
          </w:p>
        </w:tc>
        <w:tc>
          <w:tcPr>
            <w:tcW w:w="1276" w:type="dxa"/>
          </w:tcPr>
          <w:p w:rsidR="00510B6F" w:rsidRPr="00F61350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1E8">
              <w:rPr>
                <w:rFonts w:ascii="Times New Roman" w:hAnsi="Times New Roman" w:cs="Times New Roman"/>
                <w:sz w:val="24"/>
                <w:szCs w:val="24"/>
              </w:rPr>
              <w:t>сентябрь-июнь</w:t>
            </w:r>
          </w:p>
        </w:tc>
        <w:tc>
          <w:tcPr>
            <w:tcW w:w="1791" w:type="dxa"/>
          </w:tcPr>
          <w:p w:rsidR="00510B6F" w:rsidRPr="001A37F2" w:rsidRDefault="00510B6F" w:rsidP="005D232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A37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зам.дир по ВР,</w:t>
            </w:r>
          </w:p>
          <w:p w:rsidR="00510B6F" w:rsidRPr="00F61350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, </w:t>
            </w: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кл. рук-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ли.</w:t>
            </w:r>
          </w:p>
        </w:tc>
      </w:tr>
      <w:tr w:rsidR="00510B6F" w:rsidTr="00510B6F">
        <w:tc>
          <w:tcPr>
            <w:tcW w:w="851" w:type="dxa"/>
          </w:tcPr>
          <w:p w:rsidR="00510B6F" w:rsidRPr="0043507C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9</w:t>
            </w:r>
            <w:r w:rsidRPr="004350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4536" w:type="dxa"/>
          </w:tcPr>
          <w:p w:rsidR="00510B6F" w:rsidRPr="0043507C" w:rsidRDefault="00510B6F" w:rsidP="005D232F">
            <w:pPr>
              <w:ind w:firstLine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В рамках месяца правовых знаний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иный день правовой помощи детям</w:t>
            </w:r>
          </w:p>
        </w:tc>
        <w:tc>
          <w:tcPr>
            <w:tcW w:w="1276" w:type="dxa"/>
          </w:tcPr>
          <w:p w:rsidR="00510B6F" w:rsidRPr="0043507C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791" w:type="dxa"/>
          </w:tcPr>
          <w:p w:rsidR="00510B6F" w:rsidRPr="0043507C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350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43507C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кл. рук-ли,</w:t>
            </w:r>
          </w:p>
          <w:p w:rsidR="00510B6F" w:rsidRPr="0043507C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Pr="0043507C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10</w:t>
            </w:r>
            <w:r w:rsidRPr="004350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4536" w:type="dxa"/>
          </w:tcPr>
          <w:p w:rsidR="00510B6F" w:rsidRPr="0043507C" w:rsidRDefault="00510B6F" w:rsidP="005D232F">
            <w:pPr>
              <w:ind w:firstLine="316"/>
              <w:rPr>
                <w:rFonts w:ascii="Times New Roman" w:hAnsi="Times New Roman" w:cs="Times New Roman"/>
                <w:sz w:val="24"/>
                <w:szCs w:val="24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 xml:space="preserve"> Тематический утренник: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ГУП «Петербургскому метрополитену </w:t>
            </w: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посвящается»</w:t>
            </w:r>
          </w:p>
        </w:tc>
        <w:tc>
          <w:tcPr>
            <w:tcW w:w="1276" w:type="dxa"/>
          </w:tcPr>
          <w:p w:rsidR="00510B6F" w:rsidRPr="0043507C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791" w:type="dxa"/>
          </w:tcPr>
          <w:p w:rsidR="00510B6F" w:rsidRPr="0043507C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0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43507C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кл. рук-ли,</w:t>
            </w:r>
          </w:p>
          <w:p w:rsidR="00510B6F" w:rsidRPr="0043507C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Pr="0043507C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11.</w:t>
            </w:r>
          </w:p>
        </w:tc>
        <w:tc>
          <w:tcPr>
            <w:tcW w:w="4536" w:type="dxa"/>
          </w:tcPr>
          <w:p w:rsidR="00510B6F" w:rsidRPr="0043507C" w:rsidRDefault="00510B6F" w:rsidP="005D232F">
            <w:pPr>
              <w:ind w:firstLine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</w:t>
            </w: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 xml:space="preserve"> в городской добровольче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ской акции «Красная ленточка». п</w:t>
            </w: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 xml:space="preserve">освященной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Всемирному дню борьбы со СПИДОМ</w:t>
            </w:r>
          </w:p>
        </w:tc>
        <w:tc>
          <w:tcPr>
            <w:tcW w:w="1276" w:type="dxa"/>
          </w:tcPr>
          <w:p w:rsidR="00510B6F" w:rsidRPr="0043507C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791" w:type="dxa"/>
          </w:tcPr>
          <w:p w:rsidR="00510B6F" w:rsidRPr="0043507C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 xml:space="preserve"> курс</w:t>
            </w:r>
          </w:p>
          <w:p w:rsidR="00510B6F" w:rsidRPr="0043507C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510B6F" w:rsidRPr="0043507C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кл. рук-ль,</w:t>
            </w:r>
          </w:p>
          <w:p w:rsidR="00510B6F" w:rsidRPr="0043507C" w:rsidRDefault="00510B6F" w:rsidP="005D232F">
            <w:pPr>
              <w:suppressAutoHyphens/>
              <w:snapToGrid w:val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43507C">
              <w:rPr>
                <w:rFonts w:ascii="Times New Roman" w:hAnsi="Times New Roman" w:cs="Times New Roman"/>
                <w:sz w:val="24"/>
                <w:szCs w:val="24"/>
              </w:rPr>
              <w:t>мастер п/о</w:t>
            </w:r>
          </w:p>
        </w:tc>
      </w:tr>
      <w:tr w:rsidR="00510B6F" w:rsidTr="00510B6F">
        <w:tc>
          <w:tcPr>
            <w:tcW w:w="85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536" w:type="dxa"/>
          </w:tcPr>
          <w:p w:rsidR="00510B6F" w:rsidRPr="00F17D0E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Торжественные м</w:t>
            </w:r>
            <w:r w:rsidRPr="00537C7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роприятия, посвящённые</w:t>
            </w:r>
            <w:r w:rsidRPr="00537C7A">
              <w:rPr>
                <w:rFonts w:ascii="Times New Roman" w:hAnsi="Times New Roman" w:cs="Times New Roman"/>
                <w:sz w:val="24"/>
                <w:szCs w:val="24"/>
              </w:rPr>
              <w:t xml:space="preserve">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ному снятию блокады Ленинграда с приглашением ветеранов</w:t>
            </w:r>
            <w:r w:rsidRPr="00537C7A">
              <w:rPr>
                <w:rFonts w:ascii="Times New Roman" w:hAnsi="Times New Roman" w:cs="Times New Roman"/>
                <w:sz w:val="24"/>
                <w:szCs w:val="24"/>
              </w:rPr>
              <w:t xml:space="preserve"> 2 ЛПБ</w:t>
            </w:r>
          </w:p>
        </w:tc>
        <w:tc>
          <w:tcPr>
            <w:tcW w:w="1276" w:type="dxa"/>
          </w:tcPr>
          <w:p w:rsidR="00510B6F" w:rsidRPr="001E2DEA" w:rsidRDefault="00510B6F" w:rsidP="005D232F">
            <w:pPr>
              <w:widowControl w:val="0"/>
              <w:tabs>
                <w:tab w:val="left" w:pos="1305"/>
              </w:tabs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Lucida Sans Unicode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ahoma"/>
                <w:color w:val="000000"/>
                <w:kern w:val="3"/>
                <w:sz w:val="24"/>
                <w:szCs w:val="24"/>
                <w:lang w:bidi="en-US"/>
              </w:rPr>
              <w:t>январь</w:t>
            </w:r>
          </w:p>
        </w:tc>
        <w:tc>
          <w:tcPr>
            <w:tcW w:w="179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курс</w:t>
            </w:r>
          </w:p>
        </w:tc>
        <w:tc>
          <w:tcPr>
            <w:tcW w:w="1611" w:type="dxa"/>
          </w:tcPr>
          <w:p w:rsidR="00510B6F" w:rsidRPr="0005065F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65F">
              <w:rPr>
                <w:rFonts w:ascii="Times New Roman" w:hAnsi="Times New Roman" w:cs="Times New Roman"/>
              </w:rPr>
              <w:t>зам.дир. по ВР,</w:t>
            </w:r>
            <w:r w:rsidRPr="000506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кл. рук-ли, </w:t>
            </w:r>
            <w:r w:rsidRPr="0005065F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536" w:type="dxa"/>
          </w:tcPr>
          <w:p w:rsidR="00510B6F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торжественно-траурной церемонии с возложением венков на Пискаревском мемориальном кладбище</w:t>
            </w:r>
          </w:p>
        </w:tc>
        <w:tc>
          <w:tcPr>
            <w:tcW w:w="1276" w:type="dxa"/>
          </w:tcPr>
          <w:p w:rsidR="00510B6F" w:rsidRPr="001E2DEA" w:rsidRDefault="00510B6F" w:rsidP="005D232F">
            <w:pPr>
              <w:widowControl w:val="0"/>
              <w:tabs>
                <w:tab w:val="left" w:pos="1305"/>
              </w:tabs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Lucida Sans Unicode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color w:val="000000"/>
                <w:kern w:val="3"/>
                <w:sz w:val="24"/>
                <w:szCs w:val="24"/>
                <w:lang w:bidi="en-US"/>
              </w:rPr>
              <w:t>январь, май</w:t>
            </w:r>
          </w:p>
        </w:tc>
        <w:tc>
          <w:tcPr>
            <w:tcW w:w="1791" w:type="dxa"/>
          </w:tcPr>
          <w:p w:rsidR="00510B6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курс</w:t>
            </w:r>
          </w:p>
        </w:tc>
        <w:tc>
          <w:tcPr>
            <w:tcW w:w="1611" w:type="dxa"/>
          </w:tcPr>
          <w:p w:rsidR="00510B6F" w:rsidRPr="001A41A8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lang w:val="ru-RU"/>
              </w:rPr>
            </w:pPr>
            <w:r w:rsidRPr="001A41A8">
              <w:rPr>
                <w:rFonts w:cs="Times New Roman"/>
                <w:lang w:val="ru-RU"/>
              </w:rPr>
              <w:t>Зам.дир. по ВР</w:t>
            </w:r>
            <w:r>
              <w:rPr>
                <w:rFonts w:cs="Times New Roman"/>
                <w:lang w:val="ru-RU"/>
              </w:rPr>
              <w:t>,</w:t>
            </w:r>
            <w:r w:rsidRPr="0005065F">
              <w:rPr>
                <w:rFonts w:cs="Times New Roman"/>
                <w:lang w:val="ru-RU"/>
              </w:rPr>
              <w:t xml:space="preserve"> кл. рук-ли, 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536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ind w:firstLine="322"/>
              <w:rPr>
                <w:lang w:val="ru-RU"/>
              </w:rPr>
            </w:pPr>
            <w:r w:rsidRPr="008636DF">
              <w:rPr>
                <w:lang w:val="ru-RU"/>
              </w:rPr>
              <w:t>Смотр-кон</w:t>
            </w:r>
            <w:r>
              <w:rPr>
                <w:lang w:val="ru-RU"/>
              </w:rPr>
              <w:t xml:space="preserve">курс стенгазет, </w:t>
            </w:r>
            <w:r>
              <w:rPr>
                <w:lang w:val="ru-RU"/>
              </w:rPr>
              <w:lastRenderedPageBreak/>
              <w:t>посвящённых</w:t>
            </w:r>
            <w:r w:rsidRPr="00383F3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Дням</w:t>
            </w:r>
            <w:r w:rsidRPr="00383F3E">
              <w:rPr>
                <w:lang w:val="ru-RU"/>
              </w:rPr>
              <w:t xml:space="preserve"> воинской славы и </w:t>
            </w:r>
            <w:r>
              <w:rPr>
                <w:lang w:val="ru-RU"/>
              </w:rPr>
              <w:t xml:space="preserve">государственным праздникам </w:t>
            </w:r>
            <w:r w:rsidRPr="00383F3E">
              <w:rPr>
                <w:lang w:val="ru-RU"/>
              </w:rPr>
              <w:t>России</w:t>
            </w:r>
          </w:p>
        </w:tc>
        <w:tc>
          <w:tcPr>
            <w:tcW w:w="1276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сентябрь-</w:t>
            </w:r>
            <w:r>
              <w:rPr>
                <w:lang w:val="ru-RU"/>
              </w:rPr>
              <w:lastRenderedPageBreak/>
              <w:t>июнь</w:t>
            </w:r>
          </w:p>
        </w:tc>
        <w:tc>
          <w:tcPr>
            <w:tcW w:w="179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 курсы</w:t>
            </w:r>
          </w:p>
        </w:tc>
        <w:tc>
          <w:tcPr>
            <w:tcW w:w="1611" w:type="dxa"/>
          </w:tcPr>
          <w:p w:rsidR="00510B6F" w:rsidRPr="0005065F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lang w:val="ru-RU"/>
              </w:rPr>
            </w:pPr>
            <w:r w:rsidRPr="001A41A8">
              <w:rPr>
                <w:rFonts w:cs="Times New Roman"/>
                <w:lang w:val="ru-RU"/>
              </w:rPr>
              <w:t xml:space="preserve">Зам.дир. по </w:t>
            </w:r>
            <w:r w:rsidRPr="001A41A8">
              <w:rPr>
                <w:rFonts w:cs="Times New Roman"/>
                <w:lang w:val="ru-RU"/>
              </w:rPr>
              <w:lastRenderedPageBreak/>
              <w:t>ВР</w:t>
            </w:r>
            <w:r>
              <w:rPr>
                <w:rFonts w:cs="Times New Roman"/>
                <w:lang w:val="ru-RU"/>
              </w:rPr>
              <w:t xml:space="preserve">, </w:t>
            </w:r>
            <w:r>
              <w:rPr>
                <w:lang w:val="ru-RU"/>
              </w:rPr>
              <w:t>к</w:t>
            </w:r>
            <w:r w:rsidRPr="008636DF">
              <w:rPr>
                <w:lang w:val="ru-RU"/>
              </w:rPr>
              <w:t>л. руковод.</w:t>
            </w:r>
            <w:r>
              <w:rPr>
                <w:lang w:val="ru-RU"/>
              </w:rPr>
              <w:t>,м</w:t>
            </w:r>
            <w:r w:rsidRPr="008636DF">
              <w:rPr>
                <w:lang w:val="ru-RU"/>
              </w:rPr>
              <w:t>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4536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ind w:firstLine="322"/>
              <w:rPr>
                <w:lang w:val="ru-RU"/>
              </w:rPr>
            </w:pPr>
            <w:r>
              <w:rPr>
                <w:lang w:val="ru-RU"/>
              </w:rPr>
              <w:t xml:space="preserve">Проведение </w:t>
            </w:r>
            <w:r w:rsidRPr="008636DF">
              <w:rPr>
                <w:lang w:val="ru-RU"/>
              </w:rPr>
              <w:t xml:space="preserve">соревнований по военно-прикладным видам спорта, посвящённых </w:t>
            </w:r>
            <w:r>
              <w:rPr>
                <w:lang w:val="ru-RU"/>
              </w:rPr>
              <w:t>Дню защитника Отечества</w:t>
            </w:r>
          </w:p>
        </w:tc>
        <w:tc>
          <w:tcPr>
            <w:tcW w:w="1276" w:type="dxa"/>
          </w:tcPr>
          <w:p w:rsidR="00510B6F" w:rsidRPr="001C31E8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февраль</w:t>
            </w:r>
          </w:p>
        </w:tc>
        <w:tc>
          <w:tcPr>
            <w:tcW w:w="179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курсы</w:t>
            </w:r>
          </w:p>
        </w:tc>
        <w:tc>
          <w:tcPr>
            <w:tcW w:w="1611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 w:rsidRPr="008636DF">
              <w:rPr>
                <w:lang w:val="ru-RU"/>
              </w:rPr>
              <w:t>Рук. физ.восп.</w:t>
            </w:r>
          </w:p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 w:rsidRPr="008636DF">
              <w:rPr>
                <w:lang w:val="ru-RU"/>
              </w:rPr>
              <w:t>Организатор ОБЖ</w:t>
            </w:r>
          </w:p>
        </w:tc>
      </w:tr>
      <w:tr w:rsidR="00510B6F" w:rsidTr="00510B6F">
        <w:tc>
          <w:tcPr>
            <w:tcW w:w="85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536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ind w:firstLine="322"/>
              <w:rPr>
                <w:lang w:val="ru-RU"/>
              </w:rPr>
            </w:pPr>
            <w:r>
              <w:rPr>
                <w:lang w:val="ru-RU"/>
              </w:rPr>
              <w:t>Торжественные собрания</w:t>
            </w:r>
            <w:r w:rsidRPr="008636D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обучающихся, посвящённые</w:t>
            </w:r>
            <w:r w:rsidRPr="008636D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Дням воинской славы и государственным праздникам России</w:t>
            </w:r>
          </w:p>
        </w:tc>
        <w:tc>
          <w:tcPr>
            <w:tcW w:w="1276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сентябрь-июнь</w:t>
            </w:r>
          </w:p>
        </w:tc>
        <w:tc>
          <w:tcPr>
            <w:tcW w:w="1791" w:type="dxa"/>
          </w:tcPr>
          <w:p w:rsidR="00510B6F" w:rsidRPr="0055535A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и 2 курс</w:t>
            </w:r>
          </w:p>
        </w:tc>
        <w:tc>
          <w:tcPr>
            <w:tcW w:w="1611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 w:rsidRPr="008636DF">
              <w:rPr>
                <w:lang w:val="ru-RU"/>
              </w:rPr>
              <w:t>Зам.дир. по ВР</w:t>
            </w:r>
            <w:r>
              <w:rPr>
                <w:lang w:val="ru-RU"/>
              </w:rPr>
              <w:t>,</w:t>
            </w:r>
          </w:p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8636DF">
              <w:rPr>
                <w:lang w:val="ru-RU"/>
              </w:rPr>
              <w:t>рганизатор ОБЖ</w:t>
            </w:r>
          </w:p>
        </w:tc>
      </w:tr>
      <w:tr w:rsidR="00510B6F" w:rsidTr="00510B6F">
        <w:tc>
          <w:tcPr>
            <w:tcW w:w="85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536" w:type="dxa"/>
          </w:tcPr>
          <w:p w:rsidR="00510B6F" w:rsidRPr="00C83C65" w:rsidRDefault="00510B6F" w:rsidP="005D232F">
            <w:pPr>
              <w:pStyle w:val="Standard"/>
              <w:tabs>
                <w:tab w:val="left" w:pos="1305"/>
              </w:tabs>
              <w:snapToGrid w:val="0"/>
              <w:ind w:firstLine="322"/>
              <w:rPr>
                <w:lang w:val="ru-RU"/>
              </w:rPr>
            </w:pPr>
            <w:r>
              <w:rPr>
                <w:lang w:val="ru-RU"/>
              </w:rPr>
              <w:t xml:space="preserve">В рамках недели безопасного интернета «Безопасность в глобальной сети» проведение тематических мероприятий и родительских собраний </w:t>
            </w:r>
          </w:p>
        </w:tc>
        <w:tc>
          <w:tcPr>
            <w:tcW w:w="1276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февраль, апрель</w:t>
            </w:r>
          </w:p>
        </w:tc>
        <w:tc>
          <w:tcPr>
            <w:tcW w:w="179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и 2 курс</w:t>
            </w:r>
          </w:p>
        </w:tc>
        <w:tc>
          <w:tcPr>
            <w:tcW w:w="1611" w:type="dxa"/>
          </w:tcPr>
          <w:p w:rsidR="00510B6F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 w:rsidRPr="008636DF">
              <w:rPr>
                <w:lang w:val="ru-RU"/>
              </w:rPr>
              <w:t>Зам.дир. по ВР</w:t>
            </w:r>
            <w:r>
              <w:rPr>
                <w:lang w:val="ru-RU"/>
              </w:rPr>
              <w:t>,</w:t>
            </w:r>
          </w:p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>
              <w:rPr>
                <w:lang w:val="ru-RU"/>
              </w:rPr>
              <w:t>преподаватели информатики</w:t>
            </w:r>
          </w:p>
        </w:tc>
      </w:tr>
      <w:tr w:rsidR="00510B6F" w:rsidTr="00510B6F">
        <w:tc>
          <w:tcPr>
            <w:tcW w:w="851" w:type="dxa"/>
          </w:tcPr>
          <w:p w:rsidR="00510B6F" w:rsidRPr="00147F24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F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47F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510B6F" w:rsidRPr="00147F24" w:rsidRDefault="00510B6F" w:rsidP="005D232F">
            <w:pPr>
              <w:widowControl w:val="0"/>
              <w:suppressAutoHyphens/>
              <w:autoSpaceDN w:val="0"/>
              <w:ind w:left="38" w:firstLine="284"/>
              <w:jc w:val="both"/>
              <w:textAlignment w:val="baseline"/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  <w:t>Круглый стол</w:t>
            </w:r>
            <w:r w:rsidRPr="0008286F"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  <w:t>: “Воинская обязанность – правовые, социальные и морально-п</w:t>
            </w:r>
            <w:r w:rsidRPr="00147F24"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  <w:t>сихологические аспекты службы в ВС</w:t>
            </w:r>
            <w:r w:rsidRPr="0008286F"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  <w:t xml:space="preserve"> РФ”</w:t>
            </w:r>
          </w:p>
        </w:tc>
        <w:tc>
          <w:tcPr>
            <w:tcW w:w="1276" w:type="dxa"/>
          </w:tcPr>
          <w:p w:rsidR="00510B6F" w:rsidRPr="00147F24" w:rsidRDefault="00510B6F" w:rsidP="005D232F">
            <w:pPr>
              <w:widowControl w:val="0"/>
              <w:tabs>
                <w:tab w:val="left" w:pos="1305"/>
              </w:tabs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  <w:t>март</w:t>
            </w:r>
          </w:p>
        </w:tc>
        <w:tc>
          <w:tcPr>
            <w:tcW w:w="1791" w:type="dxa"/>
          </w:tcPr>
          <w:p w:rsidR="00510B6F" w:rsidRPr="00147F24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F24">
              <w:rPr>
                <w:rFonts w:ascii="Times New Roman" w:hAnsi="Times New Roman" w:cs="Times New Roman"/>
                <w:sz w:val="24"/>
                <w:szCs w:val="24"/>
              </w:rPr>
              <w:t>1 курс</w:t>
            </w:r>
          </w:p>
        </w:tc>
        <w:tc>
          <w:tcPr>
            <w:tcW w:w="1611" w:type="dxa"/>
          </w:tcPr>
          <w:p w:rsidR="00510B6F" w:rsidRPr="00147F24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color w:val="auto"/>
                <w:lang w:val="ru-RU"/>
              </w:rPr>
            </w:pPr>
            <w:r w:rsidRPr="00147F24">
              <w:rPr>
                <w:rFonts w:cs="Times New Roman"/>
                <w:color w:val="auto"/>
                <w:lang w:val="ru-RU"/>
              </w:rPr>
              <w:t>Зам.дир. по ВР</w:t>
            </w:r>
            <w:r>
              <w:rPr>
                <w:rFonts w:cs="Times New Roman"/>
                <w:color w:val="auto"/>
                <w:lang w:val="ru-RU"/>
              </w:rPr>
              <w:t>,к</w:t>
            </w:r>
            <w:r w:rsidRPr="00147F24">
              <w:rPr>
                <w:rFonts w:cs="Times New Roman"/>
                <w:color w:val="auto"/>
                <w:lang w:val="ru-RU"/>
              </w:rPr>
              <w:t>л. руковод.</w:t>
            </w:r>
            <w:r>
              <w:rPr>
                <w:rFonts w:cs="Times New Roman"/>
                <w:color w:val="auto"/>
                <w:lang w:val="ru-RU"/>
              </w:rPr>
              <w:t>, м</w:t>
            </w:r>
            <w:r w:rsidRPr="00FB4E7C">
              <w:rPr>
                <w:rFonts w:cs="Times New Roman"/>
                <w:color w:val="auto"/>
                <w:lang w:val="ru-RU"/>
              </w:rPr>
              <w:t>астер п/о</w:t>
            </w:r>
          </w:p>
        </w:tc>
      </w:tr>
      <w:tr w:rsidR="00510B6F" w:rsidTr="00510B6F">
        <w:tc>
          <w:tcPr>
            <w:tcW w:w="851" w:type="dxa"/>
          </w:tcPr>
          <w:p w:rsidR="00510B6F" w:rsidRPr="00101789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101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510B6F" w:rsidRPr="00101789" w:rsidRDefault="00510B6F" w:rsidP="005D232F">
            <w:pPr>
              <w:widowControl w:val="0"/>
              <w:suppressAutoHyphens/>
              <w:autoSpaceDN w:val="0"/>
              <w:ind w:left="38"/>
              <w:jc w:val="both"/>
              <w:textAlignment w:val="baseline"/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  <w:t xml:space="preserve">     </w:t>
            </w:r>
            <w:r w:rsidRPr="006B63B3"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  <w:t>День защиты детей (</w:t>
            </w:r>
            <w:r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  <w:t>по дополнительному</w:t>
            </w:r>
            <w:r w:rsidRPr="006B63B3"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  <w:t xml:space="preserve"> план</w:t>
            </w:r>
            <w:r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  <w:t>у</w:t>
            </w:r>
            <w:r w:rsidRPr="006B63B3"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  <w:t>)</w:t>
            </w:r>
          </w:p>
        </w:tc>
        <w:tc>
          <w:tcPr>
            <w:tcW w:w="1276" w:type="dxa"/>
          </w:tcPr>
          <w:p w:rsidR="00510B6F" w:rsidRPr="00101789" w:rsidRDefault="00510B6F" w:rsidP="005D232F">
            <w:pPr>
              <w:widowControl w:val="0"/>
              <w:tabs>
                <w:tab w:val="left" w:pos="1305"/>
              </w:tabs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  <w:t>апрель</w:t>
            </w:r>
          </w:p>
        </w:tc>
        <w:tc>
          <w:tcPr>
            <w:tcW w:w="1791" w:type="dxa"/>
          </w:tcPr>
          <w:p w:rsidR="00510B6F" w:rsidRPr="00101789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789">
              <w:rPr>
                <w:rFonts w:ascii="Times New Roman" w:hAnsi="Times New Roman" w:cs="Times New Roman"/>
                <w:sz w:val="24"/>
                <w:szCs w:val="24"/>
              </w:rPr>
              <w:t>1 курс</w:t>
            </w:r>
          </w:p>
        </w:tc>
        <w:tc>
          <w:tcPr>
            <w:tcW w:w="1611" w:type="dxa"/>
          </w:tcPr>
          <w:p w:rsidR="00510B6F" w:rsidRPr="005773A0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color w:val="auto"/>
                <w:lang w:val="ru-RU"/>
              </w:rPr>
            </w:pPr>
            <w:r w:rsidRPr="00147F24">
              <w:rPr>
                <w:rFonts w:cs="Times New Roman"/>
                <w:color w:val="auto"/>
                <w:lang w:val="ru-RU"/>
              </w:rPr>
              <w:t>Зам.дир. по ВР</w:t>
            </w:r>
            <w:r>
              <w:rPr>
                <w:rFonts w:cs="Times New Roman"/>
                <w:color w:val="auto"/>
                <w:lang w:val="ru-RU"/>
              </w:rPr>
              <w:t>,кл. руковод, м</w:t>
            </w:r>
            <w:r w:rsidRPr="005773A0">
              <w:rPr>
                <w:rFonts w:cs="Times New Roman"/>
                <w:color w:val="auto"/>
                <w:lang w:val="ru-RU"/>
              </w:rPr>
              <w:t>астер</w:t>
            </w:r>
            <w:r>
              <w:rPr>
                <w:rFonts w:cs="Times New Roman"/>
                <w:color w:val="auto"/>
                <w:lang w:val="ru-RU"/>
              </w:rPr>
              <w:t>а</w:t>
            </w:r>
            <w:r w:rsidRPr="005773A0">
              <w:rPr>
                <w:rFonts w:cs="Times New Roman"/>
                <w:color w:val="auto"/>
                <w:lang w:val="ru-RU"/>
              </w:rPr>
              <w:t xml:space="preserve"> п/о</w:t>
            </w:r>
          </w:p>
        </w:tc>
      </w:tr>
      <w:tr w:rsidR="00510B6F" w:rsidTr="00510B6F">
        <w:tc>
          <w:tcPr>
            <w:tcW w:w="851" w:type="dxa"/>
          </w:tcPr>
          <w:p w:rsidR="00510B6F" w:rsidRPr="00101789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7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01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510B6F" w:rsidRPr="00457A0A" w:rsidRDefault="00510B6F" w:rsidP="005D232F">
            <w:pPr>
              <w:widowControl w:val="0"/>
              <w:suppressAutoHyphens/>
              <w:autoSpaceDN w:val="0"/>
              <w:ind w:left="38" w:firstLine="284"/>
              <w:jc w:val="both"/>
              <w:textAlignment w:val="baseline"/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  <w:t>Добровольческая а</w:t>
            </w:r>
            <w:r w:rsidRPr="00457A0A"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  <w:t>кция: «Поздравь ветерана великой Победы!»</w:t>
            </w:r>
          </w:p>
        </w:tc>
        <w:tc>
          <w:tcPr>
            <w:tcW w:w="1276" w:type="dxa"/>
          </w:tcPr>
          <w:p w:rsidR="00510B6F" w:rsidRPr="00457A0A" w:rsidRDefault="00510B6F" w:rsidP="005D232F">
            <w:pPr>
              <w:widowControl w:val="0"/>
              <w:tabs>
                <w:tab w:val="left" w:pos="1305"/>
              </w:tabs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  <w:t>май</w:t>
            </w:r>
          </w:p>
        </w:tc>
        <w:tc>
          <w:tcPr>
            <w:tcW w:w="1791" w:type="dxa"/>
          </w:tcPr>
          <w:p w:rsidR="00510B6F" w:rsidRPr="00457A0A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A0A">
              <w:rPr>
                <w:rFonts w:ascii="Times New Roman" w:hAnsi="Times New Roman" w:cs="Times New Roman"/>
                <w:sz w:val="24"/>
                <w:szCs w:val="24"/>
              </w:rPr>
              <w:t>1 курс</w:t>
            </w:r>
          </w:p>
        </w:tc>
        <w:tc>
          <w:tcPr>
            <w:tcW w:w="1611" w:type="dxa"/>
          </w:tcPr>
          <w:p w:rsidR="00510B6F" w:rsidRPr="00457A0A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color w:val="auto"/>
                <w:lang w:val="ru-RU"/>
              </w:rPr>
            </w:pPr>
            <w:r w:rsidRPr="00457A0A">
              <w:rPr>
                <w:rFonts w:cs="Times New Roman"/>
                <w:color w:val="auto"/>
                <w:lang w:val="ru-RU"/>
              </w:rPr>
              <w:t>Зам.дир. по ВР</w:t>
            </w:r>
          </w:p>
        </w:tc>
      </w:tr>
      <w:tr w:rsidR="00510B6F" w:rsidTr="00510B6F">
        <w:tc>
          <w:tcPr>
            <w:tcW w:w="851" w:type="dxa"/>
          </w:tcPr>
          <w:p w:rsidR="00510B6F" w:rsidRPr="00457A0A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A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57A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510B6F" w:rsidRPr="00C446B5" w:rsidRDefault="00510B6F" w:rsidP="005D232F">
            <w:pPr>
              <w:pStyle w:val="Standard"/>
              <w:tabs>
                <w:tab w:val="left" w:pos="1305"/>
              </w:tabs>
              <w:snapToGrid w:val="0"/>
              <w:ind w:firstLine="322"/>
              <w:jc w:val="both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Мероприятия, посвящённые</w:t>
            </w:r>
            <w:r w:rsidRPr="00C446B5">
              <w:rPr>
                <w:color w:val="auto"/>
                <w:lang w:val="ru-RU"/>
              </w:rPr>
              <w:t xml:space="preserve"> Дню П</w:t>
            </w:r>
            <w:r>
              <w:rPr>
                <w:color w:val="auto"/>
                <w:lang w:val="ru-RU"/>
              </w:rPr>
              <w:t>обеды с приглашением</w:t>
            </w:r>
            <w:r w:rsidRPr="002420C9">
              <w:rPr>
                <w:lang w:val="ru-RU"/>
              </w:rPr>
              <w:t xml:space="preserve"> </w:t>
            </w:r>
            <w:r w:rsidRPr="002420C9">
              <w:rPr>
                <w:color w:val="auto"/>
                <w:lang w:val="ru-RU"/>
              </w:rPr>
              <w:t xml:space="preserve">ветеранов 2-й </w:t>
            </w:r>
            <w:r>
              <w:rPr>
                <w:color w:val="auto"/>
                <w:lang w:val="ru-RU"/>
              </w:rPr>
              <w:t>ЛПБ</w:t>
            </w:r>
          </w:p>
        </w:tc>
        <w:tc>
          <w:tcPr>
            <w:tcW w:w="1276" w:type="dxa"/>
          </w:tcPr>
          <w:p w:rsidR="00510B6F" w:rsidRPr="00C446B5" w:rsidRDefault="00510B6F" w:rsidP="005D232F">
            <w:pPr>
              <w:pStyle w:val="Standard"/>
              <w:tabs>
                <w:tab w:val="left" w:pos="1305"/>
              </w:tabs>
              <w:jc w:val="center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май</w:t>
            </w:r>
          </w:p>
        </w:tc>
        <w:tc>
          <w:tcPr>
            <w:tcW w:w="1791" w:type="dxa"/>
          </w:tcPr>
          <w:p w:rsidR="00510B6F" w:rsidRPr="00C446B5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6B5">
              <w:rPr>
                <w:rFonts w:ascii="Times New Roman" w:hAnsi="Times New Roman" w:cs="Times New Roman"/>
                <w:sz w:val="24"/>
                <w:szCs w:val="24"/>
              </w:rPr>
              <w:t>1, 2 курс</w:t>
            </w:r>
          </w:p>
        </w:tc>
        <w:tc>
          <w:tcPr>
            <w:tcW w:w="1611" w:type="dxa"/>
          </w:tcPr>
          <w:p w:rsidR="00510B6F" w:rsidRPr="00C446B5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 w:rsidRPr="00C446B5">
              <w:rPr>
                <w:color w:val="auto"/>
                <w:lang w:val="ru-RU"/>
              </w:rPr>
              <w:t>Кл. руковод.</w:t>
            </w:r>
            <w:r>
              <w:rPr>
                <w:color w:val="auto"/>
                <w:lang w:val="ru-RU"/>
              </w:rPr>
              <w:t>, м</w:t>
            </w:r>
            <w:r w:rsidRPr="00C446B5">
              <w:rPr>
                <w:color w:val="auto"/>
                <w:lang w:val="ru-RU"/>
              </w:rPr>
              <w:t>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Pr="00C446B5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C446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510B6F" w:rsidRPr="00457A0A" w:rsidRDefault="00510B6F" w:rsidP="005D232F">
            <w:pPr>
              <w:widowControl w:val="0"/>
              <w:suppressAutoHyphens/>
              <w:autoSpaceDN w:val="0"/>
              <w:ind w:left="38" w:firstLine="284"/>
              <w:jc w:val="both"/>
              <w:textAlignment w:val="baseline"/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  <w:t>Праздничные линейки, посвящённые памятным датам</w:t>
            </w:r>
          </w:p>
        </w:tc>
        <w:tc>
          <w:tcPr>
            <w:tcW w:w="1276" w:type="dxa"/>
          </w:tcPr>
          <w:p w:rsidR="00510B6F" w:rsidRPr="00457A0A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май</w:t>
            </w:r>
          </w:p>
        </w:tc>
        <w:tc>
          <w:tcPr>
            <w:tcW w:w="1791" w:type="dxa"/>
          </w:tcPr>
          <w:p w:rsidR="00510B6F" w:rsidRPr="00457A0A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r w:rsidRPr="00457A0A">
              <w:rPr>
                <w:rFonts w:ascii="Times New Roman" w:hAnsi="Times New Roman" w:cs="Times New Roman"/>
                <w:sz w:val="24"/>
                <w:szCs w:val="24"/>
              </w:rPr>
              <w:t xml:space="preserve"> 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611" w:type="dxa"/>
          </w:tcPr>
          <w:p w:rsidR="00510B6F" w:rsidRPr="00457A0A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color w:val="auto"/>
                <w:lang w:val="ru-RU"/>
              </w:rPr>
            </w:pPr>
            <w:r w:rsidRPr="00457A0A">
              <w:rPr>
                <w:rFonts w:cs="Times New Roman"/>
                <w:color w:val="auto"/>
                <w:lang w:val="ru-RU"/>
              </w:rPr>
              <w:t>Зам.дир. по ВР</w:t>
            </w:r>
          </w:p>
        </w:tc>
      </w:tr>
      <w:tr w:rsidR="00510B6F" w:rsidTr="00510B6F">
        <w:tc>
          <w:tcPr>
            <w:tcW w:w="851" w:type="dxa"/>
          </w:tcPr>
          <w:p w:rsidR="00510B6F" w:rsidRPr="00C8257B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C825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510B6F" w:rsidRPr="001654CD" w:rsidRDefault="00510B6F" w:rsidP="005D232F">
            <w:pPr>
              <w:widowControl w:val="0"/>
              <w:suppressAutoHyphens/>
              <w:autoSpaceDN w:val="0"/>
              <w:ind w:left="38" w:firstLine="284"/>
              <w:jc w:val="both"/>
              <w:textAlignment w:val="baseline"/>
              <w:rPr>
                <w:rFonts w:ascii="Times New Roman" w:eastAsia="Lucida Sans Unicode" w:hAnsi="Times New Roman" w:cs="Times New Roman"/>
                <w:kern w:val="3"/>
                <w:sz w:val="24"/>
                <w:szCs w:val="24"/>
                <w:lang w:bidi="en-US"/>
              </w:rPr>
            </w:pPr>
            <w:r w:rsidRPr="001654CD">
              <w:rPr>
                <w:rFonts w:ascii="Times New Roman" w:hAnsi="Times New Roman" w:cs="Times New Roman"/>
                <w:sz w:val="24"/>
                <w:szCs w:val="24"/>
              </w:rPr>
              <w:t xml:space="preserve">Праздничный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выпуск III и IIII курсов</w:t>
            </w:r>
          </w:p>
        </w:tc>
        <w:tc>
          <w:tcPr>
            <w:tcW w:w="1276" w:type="dxa"/>
          </w:tcPr>
          <w:p w:rsidR="00510B6F" w:rsidRPr="00457A0A" w:rsidRDefault="00510B6F" w:rsidP="005D232F">
            <w:pPr>
              <w:widowControl w:val="0"/>
              <w:tabs>
                <w:tab w:val="left" w:pos="1305"/>
              </w:tabs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</w:pPr>
            <w:r>
              <w:rPr>
                <w:rFonts w:ascii="Times New Roman" w:eastAsia="Lucida Sans Unicode" w:hAnsi="Times New Roman" w:cs="Tahoma"/>
                <w:kern w:val="3"/>
                <w:sz w:val="24"/>
                <w:szCs w:val="24"/>
                <w:lang w:bidi="en-US"/>
              </w:rPr>
              <w:t>июнь</w:t>
            </w:r>
          </w:p>
        </w:tc>
        <w:tc>
          <w:tcPr>
            <w:tcW w:w="1791" w:type="dxa"/>
          </w:tcPr>
          <w:p w:rsidR="00510B6F" w:rsidRPr="00457A0A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 курс</w:t>
            </w:r>
          </w:p>
        </w:tc>
        <w:tc>
          <w:tcPr>
            <w:tcW w:w="1611" w:type="dxa"/>
          </w:tcPr>
          <w:p w:rsidR="00510B6F" w:rsidRPr="00457A0A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color w:val="auto"/>
                <w:lang w:val="ru-RU"/>
              </w:rPr>
            </w:pPr>
            <w:r w:rsidRPr="00457A0A">
              <w:rPr>
                <w:rFonts w:cs="Times New Roman"/>
                <w:color w:val="auto"/>
                <w:lang w:val="ru-RU"/>
              </w:rPr>
              <w:t>Зам.дир. по ВР</w:t>
            </w:r>
          </w:p>
        </w:tc>
      </w:tr>
      <w:tr w:rsidR="00510B6F" w:rsidTr="00510B6F">
        <w:tc>
          <w:tcPr>
            <w:tcW w:w="10065" w:type="dxa"/>
            <w:gridSpan w:val="5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 w:rsidRPr="003F355D">
              <w:rPr>
                <w:rFonts w:cs="Times New Roman"/>
                <w:b/>
                <w:lang w:val="ru-RU"/>
              </w:rPr>
              <w:t>2. Духовно-нравственное и творческое направление воспитательной работы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510B6F" w:rsidRPr="00932763" w:rsidRDefault="00510B6F" w:rsidP="005D232F">
            <w:pPr>
              <w:ind w:firstLine="316"/>
              <w:rPr>
                <w:rFonts w:ascii="Times New Roman" w:hAnsi="Times New Roman" w:cs="Times New Roman"/>
                <w:sz w:val="24"/>
                <w:szCs w:val="24"/>
              </w:rPr>
            </w:pP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Участие в мероприяти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ях в ДУМ СПб</w:t>
            </w:r>
          </w:p>
        </w:tc>
        <w:tc>
          <w:tcPr>
            <w:tcW w:w="1276" w:type="dxa"/>
          </w:tcPr>
          <w:p w:rsidR="00510B6F" w:rsidRPr="00932763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сентябрь-июнь</w:t>
            </w:r>
          </w:p>
        </w:tc>
        <w:tc>
          <w:tcPr>
            <w:tcW w:w="1791" w:type="dxa"/>
          </w:tcPr>
          <w:p w:rsidR="00510B6F" w:rsidRPr="00932763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курсы</w:t>
            </w:r>
          </w:p>
        </w:tc>
        <w:tc>
          <w:tcPr>
            <w:tcW w:w="1611" w:type="dxa"/>
          </w:tcPr>
          <w:p w:rsidR="00510B6F" w:rsidRPr="00FB4E7C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кл. рук-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ль, </w:t>
            </w: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астера</w:t>
            </w:r>
            <w:r w:rsidRPr="00932763">
              <w:rPr>
                <w:rFonts w:ascii="Times New Roman" w:hAnsi="Times New Roman" w:cs="Times New Roman"/>
                <w:sz w:val="24"/>
                <w:szCs w:val="24"/>
              </w:rPr>
              <w:t xml:space="preserve"> п/о</w:t>
            </w:r>
          </w:p>
        </w:tc>
      </w:tr>
      <w:tr w:rsidR="00510B6F" w:rsidTr="00510B6F">
        <w:tc>
          <w:tcPr>
            <w:tcW w:w="851" w:type="dxa"/>
          </w:tcPr>
          <w:p w:rsidR="00510B6F" w:rsidRPr="00B915C5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  <w:r w:rsidRPr="00B915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4536" w:type="dxa"/>
          </w:tcPr>
          <w:p w:rsidR="00510B6F" w:rsidRPr="00F17D0E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E4D30">
              <w:rPr>
                <w:rFonts w:ascii="Times New Roman" w:hAnsi="Times New Roman" w:cs="Times New Roman"/>
                <w:sz w:val="24"/>
                <w:szCs w:val="24"/>
              </w:rPr>
              <w:t>онцерт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E4D30">
              <w:rPr>
                <w:rFonts w:ascii="Times New Roman" w:hAnsi="Times New Roman" w:cs="Times New Roman"/>
                <w:sz w:val="24"/>
                <w:szCs w:val="24"/>
              </w:rPr>
              <w:t xml:space="preserve"> художественной 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модеятельности,  посвящённые государственным праздникам</w:t>
            </w:r>
          </w:p>
        </w:tc>
        <w:tc>
          <w:tcPr>
            <w:tcW w:w="1276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сентябрь-июнь</w:t>
            </w:r>
          </w:p>
        </w:tc>
        <w:tc>
          <w:tcPr>
            <w:tcW w:w="179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курсы</w:t>
            </w:r>
          </w:p>
        </w:tc>
        <w:tc>
          <w:tcPr>
            <w:tcW w:w="1611" w:type="dxa"/>
          </w:tcPr>
          <w:p w:rsidR="00510B6F" w:rsidRPr="00514664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з</w:t>
            </w:r>
            <w:r w:rsidRPr="001A41A8">
              <w:rPr>
                <w:rFonts w:cs="Times New Roman"/>
                <w:lang w:val="ru-RU"/>
              </w:rPr>
              <w:t>ам.дир. по ВР</w:t>
            </w:r>
            <w:r>
              <w:rPr>
                <w:rFonts w:cs="Times New Roman"/>
                <w:lang w:val="ru-RU"/>
              </w:rPr>
              <w:t>, к</w:t>
            </w:r>
            <w:r w:rsidRPr="001A41A8">
              <w:rPr>
                <w:rFonts w:cs="Times New Roman"/>
                <w:lang w:val="ru-RU"/>
              </w:rPr>
              <w:t>л. руковод.</w:t>
            </w:r>
          </w:p>
        </w:tc>
      </w:tr>
      <w:tr w:rsidR="00510B6F" w:rsidTr="00510B6F">
        <w:tc>
          <w:tcPr>
            <w:tcW w:w="85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510B6F" w:rsidRPr="00F17D0E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городских и районных конкурсах </w:t>
            </w:r>
          </w:p>
        </w:tc>
        <w:tc>
          <w:tcPr>
            <w:tcW w:w="1276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сентябрь-июнь</w:t>
            </w:r>
          </w:p>
        </w:tc>
        <w:tc>
          <w:tcPr>
            <w:tcW w:w="179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курсы</w:t>
            </w:r>
          </w:p>
        </w:tc>
        <w:tc>
          <w:tcPr>
            <w:tcW w:w="1611" w:type="dxa"/>
          </w:tcPr>
          <w:p w:rsidR="00510B6F" w:rsidRPr="00F6015D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з</w:t>
            </w:r>
            <w:r w:rsidRPr="001A41A8">
              <w:rPr>
                <w:rFonts w:cs="Times New Roman"/>
                <w:lang w:val="ru-RU"/>
              </w:rPr>
              <w:t>ам.дир. по ВР</w:t>
            </w:r>
            <w:r>
              <w:rPr>
                <w:rFonts w:cs="Times New Roman"/>
                <w:lang w:val="ru-RU"/>
              </w:rPr>
              <w:t>,  к</w:t>
            </w:r>
            <w:r w:rsidRPr="001A41A8">
              <w:rPr>
                <w:rFonts w:cs="Times New Roman"/>
                <w:lang w:val="ru-RU"/>
              </w:rPr>
              <w:t>л. руковод.</w:t>
            </w:r>
          </w:p>
        </w:tc>
      </w:tr>
      <w:tr w:rsidR="00510B6F" w:rsidTr="00510B6F">
        <w:tc>
          <w:tcPr>
            <w:tcW w:w="85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</w:tcPr>
          <w:p w:rsidR="00510B6F" w:rsidRPr="00F17D0E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Экскурсии в музеи и по памятным местам, местам воинской славы</w:t>
            </w:r>
          </w:p>
        </w:tc>
        <w:tc>
          <w:tcPr>
            <w:tcW w:w="1276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сентябрь-июнь</w:t>
            </w:r>
          </w:p>
        </w:tc>
        <w:tc>
          <w:tcPr>
            <w:tcW w:w="179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курсы</w:t>
            </w:r>
          </w:p>
        </w:tc>
        <w:tc>
          <w:tcPr>
            <w:tcW w:w="1611" w:type="dxa"/>
          </w:tcPr>
          <w:p w:rsidR="00510B6F" w:rsidRPr="00F6015D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з</w:t>
            </w:r>
            <w:r w:rsidRPr="001A41A8">
              <w:rPr>
                <w:rFonts w:cs="Times New Roman"/>
                <w:lang w:val="ru-RU"/>
              </w:rPr>
              <w:t>ам.дир. по ВР</w:t>
            </w:r>
            <w:r>
              <w:rPr>
                <w:rFonts w:cs="Times New Roman"/>
                <w:lang w:val="ru-RU"/>
              </w:rPr>
              <w:t>, к</w:t>
            </w:r>
            <w:r w:rsidRPr="001A41A8">
              <w:rPr>
                <w:rFonts w:cs="Times New Roman"/>
                <w:lang w:val="ru-RU"/>
              </w:rPr>
              <w:t>л. руковод.</w:t>
            </w:r>
          </w:p>
        </w:tc>
      </w:tr>
      <w:tr w:rsidR="00510B6F" w:rsidTr="00510B6F">
        <w:tc>
          <w:tcPr>
            <w:tcW w:w="10065" w:type="dxa"/>
            <w:gridSpan w:val="5"/>
          </w:tcPr>
          <w:p w:rsidR="00510B6F" w:rsidRPr="00514664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rFonts w:cs="Times New Roman"/>
                <w:lang w:val="ru-RU"/>
              </w:rPr>
            </w:pPr>
            <w:r w:rsidRPr="0085119D">
              <w:rPr>
                <w:rFonts w:eastAsia="Times New Roman" w:cs="Times New Roman"/>
                <w:b/>
                <w:lang w:val="ru-RU" w:eastAsia="ar-SA"/>
              </w:rPr>
              <w:t>3. Формирование профессионала, профориентация (1, 2, 3 этапы профориентации)</w:t>
            </w:r>
          </w:p>
        </w:tc>
      </w:tr>
      <w:tr w:rsidR="00510B6F" w:rsidTr="00510B6F">
        <w:tc>
          <w:tcPr>
            <w:tcW w:w="851" w:type="dxa"/>
          </w:tcPr>
          <w:p w:rsidR="00510B6F" w:rsidRPr="00072ABE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4536" w:type="dxa"/>
          </w:tcPr>
          <w:p w:rsidR="00510B6F" w:rsidRPr="007844F6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137DE">
              <w:rPr>
                <w:rFonts w:ascii="Times New Roman" w:hAnsi="Times New Roman" w:cs="Times New Roman"/>
                <w:sz w:val="24"/>
                <w:szCs w:val="24"/>
              </w:rPr>
              <w:t xml:space="preserve">даптационная игра для обучающихся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курса: «Добро пожаловать»</w:t>
            </w:r>
          </w:p>
        </w:tc>
        <w:tc>
          <w:tcPr>
            <w:tcW w:w="1276" w:type="dxa"/>
          </w:tcPr>
          <w:p w:rsidR="00510B6F" w:rsidRPr="007844F6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</w:t>
            </w:r>
          </w:p>
        </w:tc>
        <w:tc>
          <w:tcPr>
            <w:tcW w:w="1791" w:type="dxa"/>
          </w:tcPr>
          <w:p w:rsidR="00510B6F" w:rsidRPr="007844F6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 курс</w:t>
            </w:r>
          </w:p>
        </w:tc>
        <w:tc>
          <w:tcPr>
            <w:tcW w:w="1611" w:type="dxa"/>
          </w:tcPr>
          <w:p w:rsidR="00510B6F" w:rsidRPr="002137DE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з</w:t>
            </w:r>
            <w:r w:rsidRPr="001A41A8">
              <w:rPr>
                <w:rFonts w:cs="Times New Roman"/>
                <w:lang w:val="ru-RU"/>
              </w:rPr>
              <w:t>ам.дир. по ВР</w:t>
            </w:r>
            <w:r>
              <w:rPr>
                <w:rFonts w:cs="Times New Roman"/>
                <w:lang w:val="ru-RU"/>
              </w:rPr>
              <w:t>, психолог, мастера п/о.</w:t>
            </w:r>
          </w:p>
        </w:tc>
      </w:tr>
      <w:tr w:rsidR="00510B6F" w:rsidTr="00510B6F">
        <w:tc>
          <w:tcPr>
            <w:tcW w:w="851" w:type="dxa"/>
          </w:tcPr>
          <w:p w:rsidR="00510B6F" w:rsidRPr="00072ABE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4536" w:type="dxa"/>
          </w:tcPr>
          <w:p w:rsidR="00510B6F" w:rsidRPr="007844F6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</w:t>
            </w:r>
            <w:r w:rsidRPr="007844F6">
              <w:rPr>
                <w:rFonts w:ascii="Times New Roman" w:hAnsi="Times New Roman" w:cs="Times New Roman"/>
                <w:sz w:val="24"/>
                <w:szCs w:val="24"/>
              </w:rPr>
              <w:t>в региональном конкурсе проф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ессионального мастерства “Лучший по профессии”</w:t>
            </w:r>
          </w:p>
        </w:tc>
        <w:tc>
          <w:tcPr>
            <w:tcW w:w="1276" w:type="dxa"/>
          </w:tcPr>
          <w:p w:rsidR="00510B6F" w:rsidRPr="007844F6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</w:t>
            </w:r>
          </w:p>
        </w:tc>
        <w:tc>
          <w:tcPr>
            <w:tcW w:w="1791" w:type="dxa"/>
          </w:tcPr>
          <w:p w:rsidR="00510B6F" w:rsidRPr="00F333C2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333C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 курс</w:t>
            </w:r>
          </w:p>
          <w:p w:rsidR="00510B6F" w:rsidRPr="007844F6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333C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(20 чел.)</w:t>
            </w:r>
          </w:p>
        </w:tc>
        <w:tc>
          <w:tcPr>
            <w:tcW w:w="1611" w:type="dxa"/>
          </w:tcPr>
          <w:p w:rsidR="00510B6F" w:rsidRPr="00DE6184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дир.по УПР, по ВР.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3.</w:t>
            </w:r>
          </w:p>
        </w:tc>
        <w:tc>
          <w:tcPr>
            <w:tcW w:w="4536" w:type="dxa"/>
          </w:tcPr>
          <w:p w:rsidR="00510B6F" w:rsidRPr="007844F6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6EF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работа </w:t>
            </w:r>
            <w:r w:rsidRPr="00FA06EF">
              <w:rPr>
                <w:rFonts w:ascii="Times New Roman" w:hAnsi="Times New Roman" w:cs="Times New Roman"/>
                <w:sz w:val="24"/>
                <w:szCs w:val="24"/>
              </w:rPr>
              <w:t>профориентационных бригад (не менее 5-</w:t>
            </w:r>
            <w:r w:rsidRPr="00FA06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 человек) в школах города</w:t>
            </w:r>
          </w:p>
        </w:tc>
        <w:tc>
          <w:tcPr>
            <w:tcW w:w="1276" w:type="dxa"/>
          </w:tcPr>
          <w:p w:rsidR="00510B6F" w:rsidRPr="007844F6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lastRenderedPageBreak/>
              <w:t>сентябрь-май</w:t>
            </w:r>
          </w:p>
        </w:tc>
        <w:tc>
          <w:tcPr>
            <w:tcW w:w="1791" w:type="dxa"/>
          </w:tcPr>
          <w:p w:rsidR="00510B6F" w:rsidRPr="007844F6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F333C2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C2">
              <w:rPr>
                <w:rFonts w:ascii="Times New Roman" w:hAnsi="Times New Roman" w:cs="Times New Roman"/>
                <w:sz w:val="24"/>
                <w:szCs w:val="24"/>
              </w:rPr>
              <w:t>кл. рук-ли,</w:t>
            </w:r>
          </w:p>
          <w:p w:rsidR="00510B6F" w:rsidRPr="007844F6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C2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lastRenderedPageBreak/>
              <w:t>4.</w:t>
            </w:r>
          </w:p>
        </w:tc>
        <w:tc>
          <w:tcPr>
            <w:tcW w:w="4536" w:type="dxa"/>
          </w:tcPr>
          <w:p w:rsidR="00510B6F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064B">
              <w:rPr>
                <w:rFonts w:ascii="Times New Roman" w:hAnsi="Times New Roman" w:cs="Times New Roman"/>
                <w:sz w:val="24"/>
                <w:szCs w:val="24"/>
              </w:rPr>
              <w:t>Посещение базового предприятия, знакомство с местами прохождения практики</w:t>
            </w:r>
          </w:p>
        </w:tc>
        <w:tc>
          <w:tcPr>
            <w:tcW w:w="1276" w:type="dxa"/>
          </w:tcPr>
          <w:p w:rsidR="00510B6F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</w:t>
            </w:r>
          </w:p>
        </w:tc>
        <w:tc>
          <w:tcPr>
            <w:tcW w:w="1791" w:type="dxa"/>
          </w:tcPr>
          <w:p w:rsidR="00510B6F" w:rsidRPr="007844F6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 курс</w:t>
            </w:r>
          </w:p>
        </w:tc>
        <w:tc>
          <w:tcPr>
            <w:tcW w:w="1611" w:type="dxa"/>
          </w:tcPr>
          <w:p w:rsidR="00510B6F" w:rsidRPr="00F333C2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C2">
              <w:rPr>
                <w:rFonts w:ascii="Times New Roman" w:hAnsi="Times New Roman" w:cs="Times New Roman"/>
                <w:sz w:val="24"/>
                <w:szCs w:val="24"/>
              </w:rPr>
              <w:t>кл. рук-ли,</w:t>
            </w:r>
          </w:p>
          <w:p w:rsidR="00510B6F" w:rsidRPr="00DE6184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C2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5.</w:t>
            </w:r>
          </w:p>
        </w:tc>
        <w:tc>
          <w:tcPr>
            <w:tcW w:w="4536" w:type="dxa"/>
          </w:tcPr>
          <w:p w:rsidR="00510B6F" w:rsidRPr="008E2103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103">
              <w:rPr>
                <w:rFonts w:ascii="Times New Roman" w:hAnsi="Times New Roman" w:cs="Times New Roman"/>
                <w:sz w:val="24"/>
                <w:szCs w:val="24"/>
              </w:rPr>
              <w:t>Проведение профориентационных встреч со старшеклассниками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школах</w:t>
            </w:r>
          </w:p>
        </w:tc>
        <w:tc>
          <w:tcPr>
            <w:tcW w:w="1276" w:type="dxa"/>
          </w:tcPr>
          <w:p w:rsidR="00510B6F" w:rsidRPr="008E2103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сентябрь-май</w:t>
            </w:r>
          </w:p>
        </w:tc>
        <w:tc>
          <w:tcPr>
            <w:tcW w:w="1791" w:type="dxa"/>
          </w:tcPr>
          <w:p w:rsidR="00510B6F" w:rsidRPr="008E2103" w:rsidRDefault="00510B6F" w:rsidP="005D23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</w:t>
            </w:r>
            <w:r w:rsidRPr="00FA06EF">
              <w:rPr>
                <w:rFonts w:ascii="Times New Roman" w:hAnsi="Times New Roman" w:cs="Times New Roman"/>
                <w:sz w:val="24"/>
                <w:szCs w:val="24"/>
              </w:rPr>
              <w:t>бригад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611" w:type="dxa"/>
          </w:tcPr>
          <w:p w:rsidR="00510B6F" w:rsidRPr="008E2103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103">
              <w:rPr>
                <w:rFonts w:ascii="Times New Roman" w:hAnsi="Times New Roman" w:cs="Times New Roman"/>
                <w:sz w:val="24"/>
                <w:szCs w:val="24"/>
              </w:rPr>
              <w:t>кл. рук-ли,</w:t>
            </w:r>
          </w:p>
          <w:p w:rsidR="00510B6F" w:rsidRPr="008E2103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103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6.</w:t>
            </w:r>
          </w:p>
        </w:tc>
        <w:tc>
          <w:tcPr>
            <w:tcW w:w="4536" w:type="dxa"/>
          </w:tcPr>
          <w:p w:rsidR="00510B6F" w:rsidRPr="00B915C5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5C5">
              <w:rPr>
                <w:rFonts w:ascii="Times New Roman" w:hAnsi="Times New Roman" w:cs="Times New Roman"/>
                <w:sz w:val="24"/>
                <w:szCs w:val="24"/>
              </w:rPr>
              <w:t>Подготовка  необходимого материала для работы приёмной комиссии</w:t>
            </w:r>
          </w:p>
        </w:tc>
        <w:tc>
          <w:tcPr>
            <w:tcW w:w="1276" w:type="dxa"/>
          </w:tcPr>
          <w:p w:rsidR="00510B6F" w:rsidRPr="00B915C5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декабрь</w:t>
            </w:r>
          </w:p>
        </w:tc>
        <w:tc>
          <w:tcPr>
            <w:tcW w:w="1791" w:type="dxa"/>
          </w:tcPr>
          <w:p w:rsidR="00510B6F" w:rsidRPr="00B915C5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ПК</w:t>
            </w:r>
          </w:p>
        </w:tc>
        <w:tc>
          <w:tcPr>
            <w:tcW w:w="1611" w:type="dxa"/>
          </w:tcPr>
          <w:p w:rsidR="00510B6F" w:rsidRPr="00B915C5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дир.по УПР, по ВР.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7.</w:t>
            </w:r>
          </w:p>
        </w:tc>
        <w:tc>
          <w:tcPr>
            <w:tcW w:w="4536" w:type="dxa"/>
          </w:tcPr>
          <w:p w:rsidR="00510B6F" w:rsidRPr="00B915C5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</w:t>
            </w:r>
            <w:r w:rsidRPr="00B915C5">
              <w:rPr>
                <w:rFonts w:ascii="Times New Roman" w:hAnsi="Times New Roman" w:cs="Times New Roman"/>
                <w:sz w:val="24"/>
                <w:szCs w:val="24"/>
              </w:rPr>
              <w:t>Ярмарках вакансий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F83">
              <w:rPr>
                <w:rFonts w:ascii="Times New Roman" w:hAnsi="Times New Roman" w:cs="Times New Roman"/>
                <w:sz w:val="24"/>
                <w:szCs w:val="24"/>
              </w:rPr>
              <w:t>совместно с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 «Петербургский метрополитен»</w:t>
            </w:r>
          </w:p>
        </w:tc>
        <w:tc>
          <w:tcPr>
            <w:tcW w:w="1276" w:type="dxa"/>
          </w:tcPr>
          <w:p w:rsidR="00510B6F" w:rsidRPr="00B915C5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сентябрь-май</w:t>
            </w:r>
          </w:p>
        </w:tc>
        <w:tc>
          <w:tcPr>
            <w:tcW w:w="1791" w:type="dxa"/>
          </w:tcPr>
          <w:p w:rsidR="00510B6F" w:rsidRPr="00B915C5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ПК</w:t>
            </w:r>
          </w:p>
        </w:tc>
        <w:tc>
          <w:tcPr>
            <w:tcW w:w="1611" w:type="dxa"/>
          </w:tcPr>
          <w:p w:rsidR="00510B6F" w:rsidRPr="00B915C5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8.</w:t>
            </w:r>
          </w:p>
        </w:tc>
        <w:tc>
          <w:tcPr>
            <w:tcW w:w="4536" w:type="dxa"/>
          </w:tcPr>
          <w:p w:rsidR="00510B6F" w:rsidRPr="00CA4ECE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Дней открытых дверей</w:t>
            </w:r>
          </w:p>
        </w:tc>
        <w:tc>
          <w:tcPr>
            <w:tcW w:w="1276" w:type="dxa"/>
          </w:tcPr>
          <w:p w:rsidR="00510B6F" w:rsidRPr="00CA4ECE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февраль-июнь</w:t>
            </w:r>
          </w:p>
        </w:tc>
        <w:tc>
          <w:tcPr>
            <w:tcW w:w="1791" w:type="dxa"/>
          </w:tcPr>
          <w:p w:rsidR="00510B6F" w:rsidRPr="00CA4ECE" w:rsidRDefault="00510B6F" w:rsidP="005D23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611" w:type="dxa"/>
          </w:tcPr>
          <w:p w:rsidR="00510B6F" w:rsidRPr="00A57041" w:rsidRDefault="00510B6F" w:rsidP="005D232F">
            <w:pPr>
              <w:pStyle w:val="Standard"/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зам.дир по ВР, ПК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9.</w:t>
            </w:r>
          </w:p>
        </w:tc>
        <w:tc>
          <w:tcPr>
            <w:tcW w:w="4536" w:type="dxa"/>
          </w:tcPr>
          <w:p w:rsidR="00510B6F" w:rsidRPr="00AA69DE" w:rsidRDefault="00510B6F" w:rsidP="005D232F">
            <w:pPr>
              <w:pStyle w:val="Standard"/>
              <w:tabs>
                <w:tab w:val="left" w:pos="1305"/>
              </w:tabs>
              <w:snapToGrid w:val="0"/>
              <w:ind w:firstLine="322"/>
              <w:rPr>
                <w:color w:val="auto"/>
                <w:lang w:val="ru-RU"/>
              </w:rPr>
            </w:pPr>
            <w:r w:rsidRPr="00AA69DE">
              <w:rPr>
                <w:color w:val="auto"/>
                <w:lang w:val="ru-RU"/>
              </w:rPr>
              <w:t>Месячник профориентации «П</w:t>
            </w:r>
            <w:r>
              <w:rPr>
                <w:color w:val="auto"/>
                <w:lang w:val="ru-RU"/>
              </w:rPr>
              <w:t xml:space="preserve">рофессиональный компас - 2018» </w:t>
            </w:r>
          </w:p>
        </w:tc>
        <w:tc>
          <w:tcPr>
            <w:tcW w:w="1276" w:type="dxa"/>
          </w:tcPr>
          <w:p w:rsidR="00510B6F" w:rsidRDefault="00510B6F" w:rsidP="005D232F">
            <w:pPr>
              <w:pStyle w:val="Standard"/>
              <w:tabs>
                <w:tab w:val="left" w:pos="1305"/>
              </w:tabs>
              <w:jc w:val="center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март</w:t>
            </w:r>
          </w:p>
          <w:p w:rsidR="00510B6F" w:rsidRPr="00AA69DE" w:rsidRDefault="00510B6F" w:rsidP="005D232F">
            <w:pPr>
              <w:pStyle w:val="Standard"/>
              <w:tabs>
                <w:tab w:val="left" w:pos="1305"/>
              </w:tabs>
              <w:rPr>
                <w:color w:val="auto"/>
                <w:lang w:val="ru-RU"/>
              </w:rPr>
            </w:pPr>
          </w:p>
        </w:tc>
        <w:tc>
          <w:tcPr>
            <w:tcW w:w="1791" w:type="dxa"/>
          </w:tcPr>
          <w:p w:rsidR="00510B6F" w:rsidRPr="00AA69D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A69DE">
              <w:rPr>
                <w:rFonts w:ascii="Times New Roman" w:hAnsi="Times New Roman" w:cs="Times New Roman"/>
                <w:sz w:val="24"/>
                <w:szCs w:val="24"/>
              </w:rPr>
              <w:t xml:space="preserve">ав.кабинетом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профориентации</w:t>
            </w:r>
          </w:p>
        </w:tc>
        <w:tc>
          <w:tcPr>
            <w:tcW w:w="1611" w:type="dxa"/>
          </w:tcPr>
          <w:p w:rsidR="00510B6F" w:rsidRPr="00AA69DE" w:rsidRDefault="00510B6F" w:rsidP="005D232F">
            <w:pPr>
              <w:pStyle w:val="Standard"/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AA69DE">
              <w:rPr>
                <w:color w:val="auto"/>
                <w:lang w:val="ru-RU"/>
              </w:rPr>
              <w:t>ам.дир по ВР</w:t>
            </w:r>
          </w:p>
          <w:p w:rsidR="00510B6F" w:rsidRPr="00AA69DE" w:rsidRDefault="00510B6F" w:rsidP="005D232F">
            <w:pPr>
              <w:pStyle w:val="Standard"/>
              <w:tabs>
                <w:tab w:val="left" w:pos="1305"/>
              </w:tabs>
              <w:rPr>
                <w:color w:val="auto"/>
                <w:lang w:val="ru-RU"/>
              </w:rPr>
            </w:pP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10.</w:t>
            </w:r>
          </w:p>
        </w:tc>
        <w:tc>
          <w:tcPr>
            <w:tcW w:w="4536" w:type="dxa"/>
          </w:tcPr>
          <w:p w:rsidR="00510B6F" w:rsidRPr="008F4002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F4002">
              <w:rPr>
                <w:rFonts w:ascii="Times New Roman" w:hAnsi="Times New Roman" w:cs="Times New Roman"/>
                <w:sz w:val="24"/>
                <w:szCs w:val="24"/>
              </w:rPr>
              <w:t>Профориентационные  экску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рсии для школьников в «Колледж мет</w:t>
            </w:r>
            <w:r w:rsidRPr="008F4002">
              <w:rPr>
                <w:rFonts w:ascii="Times New Roman" w:hAnsi="Times New Roman" w:cs="Times New Roman"/>
                <w:sz w:val="24"/>
                <w:szCs w:val="24"/>
              </w:rPr>
              <w:t>рополитена»</w:t>
            </w:r>
          </w:p>
        </w:tc>
        <w:tc>
          <w:tcPr>
            <w:tcW w:w="1276" w:type="dxa"/>
          </w:tcPr>
          <w:p w:rsidR="00510B6F" w:rsidRPr="00AA69D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февраль-июнь</w:t>
            </w:r>
          </w:p>
        </w:tc>
        <w:tc>
          <w:tcPr>
            <w:tcW w:w="1791" w:type="dxa"/>
          </w:tcPr>
          <w:p w:rsidR="00510B6F" w:rsidRPr="00AA69D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E">
              <w:rPr>
                <w:rFonts w:ascii="Times New Roman" w:hAnsi="Times New Roman" w:cs="Times New Roman"/>
                <w:sz w:val="24"/>
                <w:szCs w:val="24"/>
              </w:rPr>
              <w:t>уч.группы</w:t>
            </w:r>
          </w:p>
        </w:tc>
        <w:tc>
          <w:tcPr>
            <w:tcW w:w="1611" w:type="dxa"/>
          </w:tcPr>
          <w:p w:rsidR="00510B6F" w:rsidRPr="008F4002" w:rsidRDefault="00510B6F" w:rsidP="005D232F">
            <w:pPr>
              <w:pStyle w:val="Standard"/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8F4002">
              <w:rPr>
                <w:color w:val="auto"/>
                <w:lang w:val="ru-RU"/>
              </w:rPr>
              <w:t>ам.дир по ВР</w:t>
            </w:r>
          </w:p>
          <w:p w:rsidR="00510B6F" w:rsidRPr="008F4002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11.</w:t>
            </w:r>
          </w:p>
        </w:tc>
        <w:tc>
          <w:tcPr>
            <w:tcW w:w="4536" w:type="dxa"/>
          </w:tcPr>
          <w:p w:rsidR="00510B6F" w:rsidRPr="006F1039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6F1039">
              <w:rPr>
                <w:rFonts w:ascii="Times New Roman" w:hAnsi="Times New Roman" w:cs="Times New Roman"/>
                <w:sz w:val="24"/>
                <w:szCs w:val="24"/>
              </w:rPr>
              <w:t>Профориентационные  экскурсии для школьников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летних оздоровительных лагерей в «Колледж метрополитена»</w:t>
            </w:r>
          </w:p>
        </w:tc>
        <w:tc>
          <w:tcPr>
            <w:tcW w:w="1276" w:type="dxa"/>
          </w:tcPr>
          <w:p w:rsidR="00510B6F" w:rsidRPr="006F1039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791" w:type="dxa"/>
          </w:tcPr>
          <w:p w:rsidR="00510B6F" w:rsidRPr="006F1039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039">
              <w:rPr>
                <w:rFonts w:ascii="Times New Roman" w:hAnsi="Times New Roman" w:cs="Times New Roman"/>
                <w:sz w:val="24"/>
                <w:szCs w:val="24"/>
              </w:rPr>
              <w:t>уч.группы</w:t>
            </w:r>
          </w:p>
        </w:tc>
        <w:tc>
          <w:tcPr>
            <w:tcW w:w="1611" w:type="dxa"/>
          </w:tcPr>
          <w:p w:rsidR="00510B6F" w:rsidRPr="006F1039" w:rsidRDefault="00510B6F" w:rsidP="005D232F">
            <w:pPr>
              <w:pStyle w:val="Standard"/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6F1039">
              <w:rPr>
                <w:color w:val="auto"/>
                <w:lang w:val="ru-RU"/>
              </w:rPr>
              <w:t>ам.дир по ВР</w:t>
            </w:r>
          </w:p>
          <w:p w:rsidR="00510B6F" w:rsidRPr="006F1039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B6F" w:rsidTr="00510B6F">
        <w:tc>
          <w:tcPr>
            <w:tcW w:w="10065" w:type="dxa"/>
            <w:gridSpan w:val="5"/>
          </w:tcPr>
          <w:p w:rsidR="00510B6F" w:rsidRPr="00CA4EC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7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4. Формирование активной жизненной позиции, самоуправление, волонтерское движение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4536" w:type="dxa"/>
          </w:tcPr>
          <w:p w:rsidR="00510B6F" w:rsidRPr="00747DB8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47DB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Формирование актива учебных групп 1-го курса</w:t>
            </w:r>
          </w:p>
        </w:tc>
        <w:tc>
          <w:tcPr>
            <w:tcW w:w="1276" w:type="dxa"/>
          </w:tcPr>
          <w:p w:rsidR="00510B6F" w:rsidRPr="00747DB8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</w:t>
            </w:r>
          </w:p>
        </w:tc>
        <w:tc>
          <w:tcPr>
            <w:tcW w:w="1791" w:type="dxa"/>
          </w:tcPr>
          <w:p w:rsidR="00510B6F" w:rsidRPr="00747DB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 курс</w:t>
            </w:r>
          </w:p>
        </w:tc>
        <w:tc>
          <w:tcPr>
            <w:tcW w:w="1611" w:type="dxa"/>
          </w:tcPr>
          <w:p w:rsidR="00510B6F" w:rsidRPr="002137DE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C2">
              <w:rPr>
                <w:rFonts w:ascii="Times New Roman" w:hAnsi="Times New Roman" w:cs="Times New Roman"/>
                <w:sz w:val="24"/>
                <w:szCs w:val="24"/>
              </w:rPr>
              <w:t>кл. рук-ли,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33C2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4536" w:type="dxa"/>
          </w:tcPr>
          <w:p w:rsidR="00510B6F" w:rsidRPr="00747DB8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Участие во Всероссийском экологическом субботнике</w:t>
            </w:r>
          </w:p>
        </w:tc>
        <w:tc>
          <w:tcPr>
            <w:tcW w:w="1276" w:type="dxa"/>
          </w:tcPr>
          <w:p w:rsidR="00510B6F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9, 16.09</w:t>
            </w:r>
          </w:p>
        </w:tc>
        <w:tc>
          <w:tcPr>
            <w:tcW w:w="1791" w:type="dxa"/>
          </w:tcPr>
          <w:p w:rsidR="00510B6F" w:rsidRPr="00747DB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 курс</w:t>
            </w:r>
          </w:p>
        </w:tc>
        <w:tc>
          <w:tcPr>
            <w:tcW w:w="1611" w:type="dxa"/>
          </w:tcPr>
          <w:p w:rsidR="00510B6F" w:rsidRPr="002137DE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C2">
              <w:rPr>
                <w:rFonts w:ascii="Times New Roman" w:hAnsi="Times New Roman" w:cs="Times New Roman"/>
                <w:sz w:val="24"/>
                <w:szCs w:val="24"/>
              </w:rPr>
              <w:t>кл. рук-ли,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33C2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3.</w:t>
            </w:r>
          </w:p>
        </w:tc>
        <w:tc>
          <w:tcPr>
            <w:tcW w:w="4536" w:type="dxa"/>
          </w:tcPr>
          <w:p w:rsidR="00510B6F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76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Участие в работе Совета уч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ащейся молодежи г. СПб</w:t>
            </w:r>
          </w:p>
        </w:tc>
        <w:tc>
          <w:tcPr>
            <w:tcW w:w="1276" w:type="dxa"/>
          </w:tcPr>
          <w:p w:rsidR="00510B6F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сентябрь-май</w:t>
            </w:r>
          </w:p>
        </w:tc>
        <w:tc>
          <w:tcPr>
            <w:tcW w:w="1791" w:type="dxa"/>
          </w:tcPr>
          <w:p w:rsidR="00510B6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члены Совета</w:t>
            </w:r>
          </w:p>
        </w:tc>
        <w:tc>
          <w:tcPr>
            <w:tcW w:w="1611" w:type="dxa"/>
          </w:tcPr>
          <w:p w:rsidR="00510B6F" w:rsidRPr="0082624B" w:rsidRDefault="00510B6F" w:rsidP="005D232F">
            <w:pPr>
              <w:pStyle w:val="Standard"/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6F1039">
              <w:rPr>
                <w:color w:val="auto"/>
                <w:lang w:val="ru-RU"/>
              </w:rPr>
              <w:t>ам.дир по ВР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4.</w:t>
            </w:r>
          </w:p>
        </w:tc>
        <w:tc>
          <w:tcPr>
            <w:tcW w:w="4536" w:type="dxa"/>
          </w:tcPr>
          <w:p w:rsidR="00510B6F" w:rsidRPr="00932763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D1CB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Инструкторско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AD1CB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- методи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ческие  занятия  со  старостами и активом групп</w:t>
            </w:r>
          </w:p>
        </w:tc>
        <w:tc>
          <w:tcPr>
            <w:tcW w:w="1276" w:type="dxa"/>
          </w:tcPr>
          <w:p w:rsidR="00510B6F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ежемесячно</w:t>
            </w:r>
          </w:p>
        </w:tc>
        <w:tc>
          <w:tcPr>
            <w:tcW w:w="1791" w:type="dxa"/>
          </w:tcPr>
          <w:p w:rsidR="00510B6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старосты и актив групп.</w:t>
            </w:r>
          </w:p>
        </w:tc>
        <w:tc>
          <w:tcPr>
            <w:tcW w:w="1611" w:type="dxa"/>
          </w:tcPr>
          <w:p w:rsidR="00510B6F" w:rsidRPr="006F1039" w:rsidRDefault="00510B6F" w:rsidP="005D232F">
            <w:pPr>
              <w:pStyle w:val="Standard"/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6F1039">
              <w:rPr>
                <w:color w:val="auto"/>
                <w:lang w:val="ru-RU"/>
              </w:rPr>
              <w:t>ам.дир по ВР</w:t>
            </w:r>
          </w:p>
          <w:p w:rsidR="00510B6F" w:rsidRPr="006F1039" w:rsidRDefault="00510B6F" w:rsidP="005D232F">
            <w:pPr>
              <w:pStyle w:val="Standard"/>
              <w:snapToGrid w:val="0"/>
              <w:rPr>
                <w:color w:val="auto"/>
                <w:lang w:val="ru-RU"/>
              </w:rPr>
            </w:pP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5.</w:t>
            </w:r>
          </w:p>
        </w:tc>
        <w:tc>
          <w:tcPr>
            <w:tcW w:w="4536" w:type="dxa"/>
          </w:tcPr>
          <w:p w:rsidR="00510B6F" w:rsidRPr="00122F85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Семинары с волонтерами по разработке новых форм работы</w:t>
            </w:r>
          </w:p>
        </w:tc>
        <w:tc>
          <w:tcPr>
            <w:tcW w:w="1276" w:type="dxa"/>
          </w:tcPr>
          <w:p w:rsidR="00510B6F" w:rsidRPr="00122F85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ежемесячно</w:t>
            </w:r>
          </w:p>
        </w:tc>
        <w:tc>
          <w:tcPr>
            <w:tcW w:w="1791" w:type="dxa"/>
          </w:tcPr>
          <w:p w:rsidR="00510B6F" w:rsidRPr="00122F85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22F8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122F85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122F85">
              <w:rPr>
                <w:rFonts w:ascii="Times New Roman" w:hAnsi="Times New Roman" w:cs="Times New Roman"/>
                <w:sz w:val="24"/>
                <w:szCs w:val="24"/>
              </w:rPr>
              <w:t>ам.дир. по ВР,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психолог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6.</w:t>
            </w:r>
          </w:p>
        </w:tc>
        <w:tc>
          <w:tcPr>
            <w:tcW w:w="4536" w:type="dxa"/>
          </w:tcPr>
          <w:p w:rsidR="00510B6F" w:rsidRPr="00AA69DE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E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городском конкурсе «Волонтер 21 века»</w:t>
            </w:r>
          </w:p>
        </w:tc>
        <w:tc>
          <w:tcPr>
            <w:tcW w:w="1276" w:type="dxa"/>
          </w:tcPr>
          <w:p w:rsidR="00510B6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791" w:type="dxa"/>
          </w:tcPr>
          <w:p w:rsidR="00510B6F" w:rsidRPr="00AA69D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волонтеры</w:t>
            </w:r>
          </w:p>
        </w:tc>
        <w:tc>
          <w:tcPr>
            <w:tcW w:w="1611" w:type="dxa"/>
          </w:tcPr>
          <w:p w:rsidR="00510B6F" w:rsidRPr="00AA69DE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A69DE">
              <w:rPr>
                <w:rFonts w:ascii="Times New Roman" w:hAnsi="Times New Roman" w:cs="Times New Roman"/>
                <w:sz w:val="24"/>
                <w:szCs w:val="24"/>
              </w:rPr>
              <w:t>ам.дир. по ВР</w:t>
            </w:r>
          </w:p>
        </w:tc>
      </w:tr>
      <w:tr w:rsidR="00510B6F" w:rsidTr="00510B6F">
        <w:tc>
          <w:tcPr>
            <w:tcW w:w="10065" w:type="dxa"/>
            <w:gridSpan w:val="5"/>
          </w:tcPr>
          <w:p w:rsidR="00510B6F" w:rsidRPr="006F1039" w:rsidRDefault="00510B6F" w:rsidP="005D232F">
            <w:pPr>
              <w:pStyle w:val="Standard"/>
              <w:snapToGrid w:val="0"/>
              <w:jc w:val="center"/>
              <w:rPr>
                <w:color w:val="auto"/>
                <w:lang w:val="ru-RU"/>
              </w:rPr>
            </w:pPr>
            <w:r w:rsidRPr="008424BE">
              <w:rPr>
                <w:rFonts w:eastAsia="Times New Roman" w:cs="Times New Roman"/>
                <w:b/>
                <w:lang w:val="ru-RU" w:eastAsia="ar-SA"/>
              </w:rPr>
              <w:t>5. Творческие коллективы, кружки для посещения обучающимися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4536" w:type="dxa"/>
          </w:tcPr>
          <w:p w:rsidR="00510B6F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и контроль участия и посещения обучающимися занятий в городских творческих коллективах и кружках</w:t>
            </w:r>
          </w:p>
        </w:tc>
        <w:tc>
          <w:tcPr>
            <w:tcW w:w="1276" w:type="dxa"/>
          </w:tcPr>
          <w:p w:rsidR="00510B6F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сентябрь-май</w:t>
            </w:r>
          </w:p>
        </w:tc>
        <w:tc>
          <w:tcPr>
            <w:tcW w:w="1791" w:type="dxa"/>
          </w:tcPr>
          <w:p w:rsidR="00510B6F" w:rsidRPr="007844F6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DE6184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DE6184">
              <w:rPr>
                <w:rFonts w:ascii="Times New Roman" w:hAnsi="Times New Roman" w:cs="Times New Roman"/>
                <w:sz w:val="24"/>
                <w:szCs w:val="24"/>
              </w:rPr>
              <w:t>ам.дир. по 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мастера п\о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4536" w:type="dxa"/>
          </w:tcPr>
          <w:p w:rsidR="00510B6F" w:rsidRPr="00C02C6C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Репетиции драматического кружка</w:t>
            </w:r>
          </w:p>
        </w:tc>
        <w:tc>
          <w:tcPr>
            <w:tcW w:w="1276" w:type="dxa"/>
          </w:tcPr>
          <w:p w:rsidR="00510B6F" w:rsidRPr="00C02C6C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еженедельно</w:t>
            </w:r>
          </w:p>
        </w:tc>
        <w:tc>
          <w:tcPr>
            <w:tcW w:w="1791" w:type="dxa"/>
          </w:tcPr>
          <w:p w:rsidR="00510B6F" w:rsidRPr="00C02C6C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курс</w:t>
            </w:r>
          </w:p>
        </w:tc>
        <w:tc>
          <w:tcPr>
            <w:tcW w:w="1611" w:type="dxa"/>
          </w:tcPr>
          <w:p w:rsidR="00510B6F" w:rsidRPr="00C02C6C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русского и литературы</w:t>
            </w:r>
          </w:p>
        </w:tc>
      </w:tr>
      <w:tr w:rsidR="00510B6F" w:rsidTr="00510B6F">
        <w:tc>
          <w:tcPr>
            <w:tcW w:w="10065" w:type="dxa"/>
            <w:gridSpan w:val="5"/>
          </w:tcPr>
          <w:p w:rsidR="00510B6F" w:rsidRPr="00DE6184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6. Спортивно - оздоровительная работа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4536" w:type="dxa"/>
          </w:tcPr>
          <w:p w:rsidR="00510B6F" w:rsidRPr="00523EF1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работы </w:t>
            </w:r>
            <w:r w:rsidRPr="00523EF1">
              <w:rPr>
                <w:rFonts w:ascii="Times New Roman" w:hAnsi="Times New Roman" w:cs="Times New Roman"/>
                <w:sz w:val="24"/>
                <w:szCs w:val="24"/>
              </w:rPr>
              <w:t>спортивных секций</w:t>
            </w:r>
          </w:p>
        </w:tc>
        <w:tc>
          <w:tcPr>
            <w:tcW w:w="1276" w:type="dxa"/>
          </w:tcPr>
          <w:p w:rsidR="00510B6F" w:rsidRPr="00523EF1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523EF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 течение месяца</w:t>
            </w:r>
          </w:p>
        </w:tc>
        <w:tc>
          <w:tcPr>
            <w:tcW w:w="1791" w:type="dxa"/>
          </w:tcPr>
          <w:p w:rsidR="00510B6F" w:rsidRPr="00523EF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23EF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FB4E7C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341BD">
              <w:rPr>
                <w:rFonts w:ascii="Times New Roman" w:hAnsi="Times New Roman" w:cs="Times New Roman"/>
                <w:sz w:val="24"/>
                <w:szCs w:val="24"/>
              </w:rPr>
              <w:t xml:space="preserve">ук. физ.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341BD">
              <w:rPr>
                <w:rFonts w:ascii="Times New Roman" w:hAnsi="Times New Roman" w:cs="Times New Roman"/>
                <w:sz w:val="24"/>
                <w:szCs w:val="24"/>
              </w:rPr>
              <w:t>оспитания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4536" w:type="dxa"/>
          </w:tcPr>
          <w:p w:rsidR="00510B6F" w:rsidRPr="00BB25A6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Смотр - конкурс на лучшее содержание спортивной формы в учебных группах</w:t>
            </w:r>
          </w:p>
        </w:tc>
        <w:tc>
          <w:tcPr>
            <w:tcW w:w="1276" w:type="dxa"/>
          </w:tcPr>
          <w:p w:rsidR="00510B6F" w:rsidRPr="00523EF1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сентябрь</w:t>
            </w:r>
          </w:p>
        </w:tc>
        <w:tc>
          <w:tcPr>
            <w:tcW w:w="1791" w:type="dxa"/>
          </w:tcPr>
          <w:p w:rsidR="00510B6F" w:rsidRPr="00523EF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23EF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341BD">
              <w:rPr>
                <w:rFonts w:ascii="Times New Roman" w:hAnsi="Times New Roman" w:cs="Times New Roman"/>
                <w:sz w:val="24"/>
                <w:szCs w:val="24"/>
              </w:rPr>
              <w:t xml:space="preserve">ук. физ.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341BD">
              <w:rPr>
                <w:rFonts w:ascii="Times New Roman" w:hAnsi="Times New Roman" w:cs="Times New Roman"/>
                <w:sz w:val="24"/>
                <w:szCs w:val="24"/>
              </w:rPr>
              <w:t>оспитания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23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10B6F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EF1">
              <w:rPr>
                <w:rFonts w:ascii="Times New Roman" w:hAnsi="Times New Roman" w:cs="Times New Roman"/>
                <w:sz w:val="24"/>
                <w:szCs w:val="24"/>
              </w:rPr>
              <w:t>кл.</w:t>
            </w:r>
            <w:r>
              <w:t xml:space="preserve"> </w:t>
            </w:r>
            <w:r w:rsidRPr="00523EF1">
              <w:rPr>
                <w:rFonts w:ascii="Times New Roman" w:hAnsi="Times New Roman" w:cs="Times New Roman"/>
                <w:sz w:val="24"/>
                <w:szCs w:val="24"/>
              </w:rPr>
              <w:t>рук-ли,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3EF1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3.</w:t>
            </w:r>
          </w:p>
        </w:tc>
        <w:tc>
          <w:tcPr>
            <w:tcW w:w="4536" w:type="dxa"/>
          </w:tcPr>
          <w:p w:rsidR="00510B6F" w:rsidRPr="00BB25A6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Спартакиада</w:t>
            </w:r>
            <w:r w:rsidRPr="00BB25A6">
              <w:rPr>
                <w:rFonts w:ascii="Times New Roman" w:hAnsi="Times New Roman" w:cs="Times New Roman"/>
                <w:sz w:val="24"/>
                <w:szCs w:val="24"/>
              </w:rPr>
              <w:t xml:space="preserve"> колледжа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среди учебных группах</w:t>
            </w:r>
            <w:r w:rsidRPr="00BB25A6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1276" w:type="dxa"/>
          </w:tcPr>
          <w:p w:rsidR="00510B6F" w:rsidRPr="00523EF1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сентябрь-май</w:t>
            </w:r>
          </w:p>
        </w:tc>
        <w:tc>
          <w:tcPr>
            <w:tcW w:w="1791" w:type="dxa"/>
          </w:tcPr>
          <w:p w:rsidR="00510B6F" w:rsidRPr="00523EF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23EF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341BD">
              <w:rPr>
                <w:rFonts w:ascii="Times New Roman" w:hAnsi="Times New Roman" w:cs="Times New Roman"/>
                <w:sz w:val="24"/>
                <w:szCs w:val="24"/>
              </w:rPr>
              <w:t xml:space="preserve">ук. физ.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341BD">
              <w:rPr>
                <w:rFonts w:ascii="Times New Roman" w:hAnsi="Times New Roman" w:cs="Times New Roman"/>
                <w:sz w:val="24"/>
                <w:szCs w:val="24"/>
              </w:rPr>
              <w:t>оспитания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4.</w:t>
            </w:r>
          </w:p>
        </w:tc>
        <w:tc>
          <w:tcPr>
            <w:tcW w:w="4536" w:type="dxa"/>
          </w:tcPr>
          <w:p w:rsidR="00510B6F" w:rsidRPr="00BB25A6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первенстве</w:t>
            </w:r>
            <w:r w:rsidRPr="002D387C">
              <w:rPr>
                <w:rFonts w:ascii="Times New Roman" w:hAnsi="Times New Roman" w:cs="Times New Roman"/>
                <w:sz w:val="24"/>
                <w:szCs w:val="24"/>
              </w:rPr>
              <w:t xml:space="preserve"> ФСО «Юность </w:t>
            </w:r>
            <w:r w:rsidRPr="002D3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России»</w:t>
            </w:r>
          </w:p>
        </w:tc>
        <w:tc>
          <w:tcPr>
            <w:tcW w:w="1276" w:type="dxa"/>
          </w:tcPr>
          <w:p w:rsidR="00510B6F" w:rsidRPr="00523EF1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lastRenderedPageBreak/>
              <w:t>сентябрь-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lastRenderedPageBreak/>
              <w:t>май</w:t>
            </w:r>
          </w:p>
        </w:tc>
        <w:tc>
          <w:tcPr>
            <w:tcW w:w="1791" w:type="dxa"/>
          </w:tcPr>
          <w:p w:rsidR="00510B6F" w:rsidRPr="00523EF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23EF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все курсы</w:t>
            </w:r>
          </w:p>
        </w:tc>
        <w:tc>
          <w:tcPr>
            <w:tcW w:w="1611" w:type="dxa"/>
          </w:tcPr>
          <w:p w:rsidR="00510B6F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341BD">
              <w:rPr>
                <w:rFonts w:ascii="Times New Roman" w:hAnsi="Times New Roman" w:cs="Times New Roman"/>
                <w:sz w:val="24"/>
                <w:szCs w:val="24"/>
              </w:rPr>
              <w:t xml:space="preserve">ук. физ.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</w:t>
            </w:r>
            <w:r w:rsidRPr="002341BD">
              <w:rPr>
                <w:rFonts w:ascii="Times New Roman" w:hAnsi="Times New Roman" w:cs="Times New Roman"/>
                <w:sz w:val="24"/>
                <w:szCs w:val="24"/>
              </w:rPr>
              <w:t>оспитания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lastRenderedPageBreak/>
              <w:t>5.</w:t>
            </w:r>
          </w:p>
        </w:tc>
        <w:tc>
          <w:tcPr>
            <w:tcW w:w="4536" w:type="dxa"/>
          </w:tcPr>
          <w:p w:rsidR="00510B6F" w:rsidRPr="00DB044C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44C">
              <w:rPr>
                <w:rFonts w:ascii="Times New Roman" w:hAnsi="Times New Roman" w:cs="Times New Roman"/>
                <w:sz w:val="24"/>
                <w:szCs w:val="24"/>
              </w:rPr>
              <w:t>Участие в первенств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Фрунзенского района</w:t>
            </w:r>
          </w:p>
        </w:tc>
        <w:tc>
          <w:tcPr>
            <w:tcW w:w="1276" w:type="dxa"/>
          </w:tcPr>
          <w:p w:rsidR="00510B6F" w:rsidRPr="00DB044C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сентябрь-май</w:t>
            </w:r>
          </w:p>
        </w:tc>
        <w:tc>
          <w:tcPr>
            <w:tcW w:w="1791" w:type="dxa"/>
          </w:tcPr>
          <w:p w:rsidR="00510B6F" w:rsidRPr="00DB044C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DB04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команда</w:t>
            </w:r>
          </w:p>
        </w:tc>
        <w:tc>
          <w:tcPr>
            <w:tcW w:w="1611" w:type="dxa"/>
          </w:tcPr>
          <w:p w:rsidR="00510B6F" w:rsidRPr="00DB044C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44C">
              <w:rPr>
                <w:rFonts w:ascii="Times New Roman" w:hAnsi="Times New Roman" w:cs="Times New Roman"/>
                <w:sz w:val="24"/>
                <w:szCs w:val="24"/>
              </w:rPr>
              <w:t>рук. физ. воспитания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6.</w:t>
            </w:r>
          </w:p>
        </w:tc>
        <w:tc>
          <w:tcPr>
            <w:tcW w:w="4536" w:type="dxa"/>
          </w:tcPr>
          <w:p w:rsidR="00510B6F" w:rsidRPr="00571CB2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571CB2">
              <w:rPr>
                <w:rFonts w:ascii="Times New Roman" w:hAnsi="Times New Roman" w:cs="Times New Roman"/>
                <w:sz w:val="24"/>
                <w:szCs w:val="24"/>
              </w:rPr>
              <w:t>Декада здорового образа жизни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Всемирный день здоровья</w:t>
            </w:r>
          </w:p>
        </w:tc>
        <w:tc>
          <w:tcPr>
            <w:tcW w:w="1276" w:type="dxa"/>
          </w:tcPr>
          <w:p w:rsidR="00510B6F" w:rsidRPr="00571CB2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апрель</w:t>
            </w:r>
          </w:p>
        </w:tc>
        <w:tc>
          <w:tcPr>
            <w:tcW w:w="1791" w:type="dxa"/>
          </w:tcPr>
          <w:p w:rsidR="00510B6F" w:rsidRPr="00571CB2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1CB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571CB2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рук. физ.восп-</w:t>
            </w:r>
            <w:r w:rsidRPr="00571CB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7.</w:t>
            </w:r>
          </w:p>
        </w:tc>
        <w:tc>
          <w:tcPr>
            <w:tcW w:w="4536" w:type="dxa"/>
          </w:tcPr>
          <w:p w:rsidR="00510B6F" w:rsidRPr="00571CB2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фестивалях «ГТО»</w:t>
            </w:r>
          </w:p>
        </w:tc>
        <w:tc>
          <w:tcPr>
            <w:tcW w:w="1276" w:type="dxa"/>
          </w:tcPr>
          <w:p w:rsidR="00510B6F" w:rsidRPr="00571CB2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сентябрь-май</w:t>
            </w:r>
          </w:p>
        </w:tc>
        <w:tc>
          <w:tcPr>
            <w:tcW w:w="1791" w:type="dxa"/>
          </w:tcPr>
          <w:p w:rsidR="00510B6F" w:rsidRPr="00571CB2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571CB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571CB2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рук. физ.восп-</w:t>
            </w:r>
            <w:r w:rsidRPr="00571CB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510B6F" w:rsidTr="00510B6F">
        <w:tc>
          <w:tcPr>
            <w:tcW w:w="10065" w:type="dxa"/>
            <w:gridSpan w:val="5"/>
          </w:tcPr>
          <w:p w:rsidR="00510B6F" w:rsidRPr="00DB044C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A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7.</w:t>
            </w:r>
            <w:r w:rsidRPr="00D37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Профилактика асоциального и аддиктивного поведения учащихся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4536" w:type="dxa"/>
          </w:tcPr>
          <w:p w:rsidR="00510B6F" w:rsidRPr="00747DB8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Доведение под роспись правил</w:t>
            </w:r>
            <w:r w:rsidRPr="00D60E0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внутреннего распорядка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до обучающихся</w:t>
            </w:r>
          </w:p>
        </w:tc>
        <w:tc>
          <w:tcPr>
            <w:tcW w:w="1276" w:type="dxa"/>
          </w:tcPr>
          <w:p w:rsidR="00510B6F" w:rsidRPr="00747DB8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сентябрь</w:t>
            </w:r>
          </w:p>
        </w:tc>
        <w:tc>
          <w:tcPr>
            <w:tcW w:w="1791" w:type="dxa"/>
          </w:tcPr>
          <w:p w:rsidR="00510B6F" w:rsidRPr="00747DB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EA2408" w:rsidRDefault="00510B6F" w:rsidP="005D232F">
            <w:pPr>
              <w:suppressAutoHyphens/>
              <w:snapToGrid w:val="0"/>
              <w:ind w:left="34"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747DB8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4536" w:type="dxa"/>
          </w:tcPr>
          <w:p w:rsidR="00510B6F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52F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Декада противодействия экстремизму и терроризму</w:t>
            </w:r>
          </w:p>
        </w:tc>
        <w:tc>
          <w:tcPr>
            <w:tcW w:w="1276" w:type="dxa"/>
          </w:tcPr>
          <w:p w:rsidR="00510B6F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04-08.09.</w:t>
            </w:r>
          </w:p>
        </w:tc>
        <w:tc>
          <w:tcPr>
            <w:tcW w:w="1791" w:type="dxa"/>
          </w:tcPr>
          <w:p w:rsidR="00510B6F" w:rsidRPr="00747DB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C52FAF" w:rsidRDefault="00510B6F" w:rsidP="005D232F">
            <w:pPr>
              <w:suppressAutoHyphens/>
              <w:snapToGrid w:val="0"/>
              <w:ind w:left="34"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3.</w:t>
            </w:r>
          </w:p>
        </w:tc>
        <w:tc>
          <w:tcPr>
            <w:tcW w:w="4536" w:type="dxa"/>
          </w:tcPr>
          <w:p w:rsidR="00510B6F" w:rsidRPr="00C52FAF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14A6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Неделя безопасности</w:t>
            </w:r>
          </w:p>
        </w:tc>
        <w:tc>
          <w:tcPr>
            <w:tcW w:w="1276" w:type="dxa"/>
          </w:tcPr>
          <w:p w:rsidR="00510B6F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14A6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26-30.09.</w:t>
            </w:r>
          </w:p>
        </w:tc>
        <w:tc>
          <w:tcPr>
            <w:tcW w:w="1791" w:type="dxa"/>
          </w:tcPr>
          <w:p w:rsidR="00510B6F" w:rsidRPr="00075A17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5A1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075A17" w:rsidRDefault="00510B6F" w:rsidP="005D232F">
            <w:pPr>
              <w:suppressAutoHyphens/>
              <w:snapToGrid w:val="0"/>
              <w:ind w:left="34"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5A1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075A17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1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4.</w:t>
            </w:r>
          </w:p>
        </w:tc>
        <w:tc>
          <w:tcPr>
            <w:tcW w:w="4536" w:type="dxa"/>
          </w:tcPr>
          <w:p w:rsidR="00510B6F" w:rsidRPr="00075A17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5A1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Доведение под роспись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до обучающих</w:t>
            </w:r>
            <w:r w:rsidRPr="00075A1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ся основных положений (КоАП РФ)</w:t>
            </w:r>
          </w:p>
        </w:tc>
        <w:tc>
          <w:tcPr>
            <w:tcW w:w="1276" w:type="dxa"/>
          </w:tcPr>
          <w:p w:rsidR="00510B6F" w:rsidRPr="00075A17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ноябрь</w:t>
            </w:r>
          </w:p>
        </w:tc>
        <w:tc>
          <w:tcPr>
            <w:tcW w:w="1791" w:type="dxa"/>
          </w:tcPr>
          <w:p w:rsidR="00510B6F" w:rsidRPr="00075A17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5A1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075A17" w:rsidRDefault="00510B6F" w:rsidP="005D232F">
            <w:pPr>
              <w:suppressAutoHyphens/>
              <w:snapToGrid w:val="0"/>
              <w:ind w:left="34"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5A1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075A17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1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5.</w:t>
            </w:r>
          </w:p>
        </w:tc>
        <w:tc>
          <w:tcPr>
            <w:tcW w:w="4536" w:type="dxa"/>
          </w:tcPr>
          <w:p w:rsidR="00510B6F" w:rsidRPr="00072ABE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ИМЗ</w:t>
            </w:r>
            <w:r w:rsidRPr="00072AB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с обучающимися по правилам поведения во время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каникулярных отпусков</w:t>
            </w:r>
            <w:r w:rsidRPr="00072AB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и о мерах  противопожарной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и дорожной </w:t>
            </w:r>
            <w:r w:rsidRPr="00072AB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опасности</w:t>
            </w:r>
          </w:p>
        </w:tc>
        <w:tc>
          <w:tcPr>
            <w:tcW w:w="1276" w:type="dxa"/>
          </w:tcPr>
          <w:p w:rsidR="00510B6F" w:rsidRPr="00072ABE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декабрь, июнь</w:t>
            </w:r>
          </w:p>
        </w:tc>
        <w:tc>
          <w:tcPr>
            <w:tcW w:w="1791" w:type="dxa"/>
          </w:tcPr>
          <w:p w:rsidR="00510B6F" w:rsidRPr="00072ABE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5A1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072ABE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кл. рук-ли</w:t>
            </w:r>
            <w:r w:rsidRPr="00072A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0B6F" w:rsidRPr="00072ABE" w:rsidRDefault="00510B6F" w:rsidP="005D232F">
            <w:pPr>
              <w:suppressAutoHyphens/>
              <w:snapToGrid w:val="0"/>
              <w:ind w:left="34"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2ABE">
              <w:rPr>
                <w:rFonts w:ascii="Times New Roman" w:hAnsi="Times New Roman" w:cs="Times New Roman"/>
                <w:sz w:val="24"/>
                <w:szCs w:val="24"/>
              </w:rPr>
              <w:t>мастер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6.</w:t>
            </w:r>
          </w:p>
        </w:tc>
        <w:tc>
          <w:tcPr>
            <w:tcW w:w="4536" w:type="dxa"/>
          </w:tcPr>
          <w:p w:rsidR="00510B6F" w:rsidRPr="00A910B4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910B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Анонимное анкетирование родителей обучающихся по вопросам положения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 семье и обстановки в колледже</w:t>
            </w:r>
          </w:p>
        </w:tc>
        <w:tc>
          <w:tcPr>
            <w:tcW w:w="1276" w:type="dxa"/>
          </w:tcPr>
          <w:p w:rsidR="00510B6F" w:rsidRPr="00A910B4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910B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декабрь</w:t>
            </w:r>
          </w:p>
        </w:tc>
        <w:tc>
          <w:tcPr>
            <w:tcW w:w="1791" w:type="dxa"/>
          </w:tcPr>
          <w:p w:rsidR="00510B6F" w:rsidRPr="00A910B4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 курс</w:t>
            </w:r>
          </w:p>
        </w:tc>
        <w:tc>
          <w:tcPr>
            <w:tcW w:w="1611" w:type="dxa"/>
          </w:tcPr>
          <w:p w:rsidR="00510B6F" w:rsidRPr="00A910B4" w:rsidRDefault="00510B6F" w:rsidP="005D232F">
            <w:pPr>
              <w:suppressAutoHyphens/>
              <w:snapToGrid w:val="0"/>
              <w:ind w:left="34"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910B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A910B4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0B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7.</w:t>
            </w:r>
          </w:p>
        </w:tc>
        <w:tc>
          <w:tcPr>
            <w:tcW w:w="4536" w:type="dxa"/>
          </w:tcPr>
          <w:p w:rsidR="00510B6F" w:rsidRPr="008636DF" w:rsidRDefault="00510B6F" w:rsidP="005D232F">
            <w:pPr>
              <w:pStyle w:val="TableContents"/>
              <w:tabs>
                <w:tab w:val="left" w:pos="1305"/>
              </w:tabs>
              <w:snapToGrid w:val="0"/>
              <w:ind w:firstLine="322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Круглые</w:t>
            </w:r>
            <w:r w:rsidRPr="008636DF">
              <w:rPr>
                <w:bCs/>
                <w:lang w:val="ru-RU"/>
              </w:rPr>
              <w:t xml:space="preserve"> стол</w:t>
            </w:r>
            <w:r>
              <w:rPr>
                <w:bCs/>
                <w:lang w:val="ru-RU"/>
              </w:rPr>
              <w:t>ы</w:t>
            </w:r>
            <w:r w:rsidRPr="008636DF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 xml:space="preserve">обучающихся, состоящих на учёте </w:t>
            </w:r>
            <w:r w:rsidRPr="008636DF">
              <w:rPr>
                <w:bCs/>
                <w:lang w:val="ru-RU"/>
              </w:rPr>
              <w:t xml:space="preserve">в городской базе данных и в </w:t>
            </w:r>
            <w:r>
              <w:rPr>
                <w:bCs/>
                <w:lang w:val="ru-RU"/>
              </w:rPr>
              <w:t>колледже с сотрудниками</w:t>
            </w:r>
            <w:r w:rsidRPr="008636DF">
              <w:rPr>
                <w:bCs/>
                <w:lang w:val="ru-RU"/>
              </w:rPr>
              <w:t xml:space="preserve">  ОДН ОП УМВД Р</w:t>
            </w:r>
            <w:r>
              <w:rPr>
                <w:bCs/>
                <w:lang w:val="ru-RU"/>
              </w:rPr>
              <w:t>Ф</w:t>
            </w:r>
            <w:r w:rsidRPr="008636DF">
              <w:rPr>
                <w:bCs/>
                <w:lang w:val="ru-RU"/>
              </w:rPr>
              <w:t xml:space="preserve"> по Фрунзенскому району </w:t>
            </w:r>
            <w:r>
              <w:rPr>
                <w:bCs/>
                <w:lang w:val="ru-RU"/>
              </w:rPr>
              <w:t>о поведении во внеучебное время</w:t>
            </w:r>
          </w:p>
        </w:tc>
        <w:tc>
          <w:tcPr>
            <w:tcW w:w="1276" w:type="dxa"/>
          </w:tcPr>
          <w:p w:rsidR="00510B6F" w:rsidRPr="0024092E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ежеквартально</w:t>
            </w:r>
          </w:p>
        </w:tc>
        <w:tc>
          <w:tcPr>
            <w:tcW w:w="1791" w:type="dxa"/>
          </w:tcPr>
          <w:p w:rsidR="00510B6F" w:rsidRPr="007C44E4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обучающие</w:t>
            </w:r>
            <w:r w:rsidRPr="007C44E4">
              <w:rPr>
                <w:rFonts w:ascii="Times New Roman" w:hAnsi="Times New Roman" w:cs="Times New Roman"/>
                <w:bCs/>
                <w:sz w:val="24"/>
                <w:szCs w:val="24"/>
              </w:rPr>
              <w:t>ся, состоящих на учёте</w:t>
            </w:r>
          </w:p>
        </w:tc>
        <w:tc>
          <w:tcPr>
            <w:tcW w:w="1611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8636DF">
              <w:rPr>
                <w:lang w:val="ru-RU"/>
              </w:rPr>
              <w:t>ам.дир. по ВР</w:t>
            </w:r>
            <w:r>
              <w:rPr>
                <w:lang w:val="ru-RU"/>
              </w:rPr>
              <w:t>, мастера п/о</w:t>
            </w:r>
          </w:p>
          <w:p w:rsidR="00510B6F" w:rsidRPr="00F17D0E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8.</w:t>
            </w:r>
          </w:p>
        </w:tc>
        <w:tc>
          <w:tcPr>
            <w:tcW w:w="4536" w:type="dxa"/>
          </w:tcPr>
          <w:p w:rsidR="00510B6F" w:rsidRPr="008636DF" w:rsidRDefault="00510B6F" w:rsidP="005D232F">
            <w:pPr>
              <w:pStyle w:val="TableContents"/>
              <w:tabs>
                <w:tab w:val="left" w:pos="1305"/>
              </w:tabs>
              <w:snapToGrid w:val="0"/>
              <w:ind w:firstLine="322"/>
              <w:rPr>
                <w:bCs/>
                <w:lang w:val="ru-RU"/>
              </w:rPr>
            </w:pPr>
            <w:r w:rsidRPr="008636DF">
              <w:rPr>
                <w:bCs/>
                <w:lang w:val="ru-RU"/>
              </w:rPr>
              <w:t>Проведение совместного рейда с представителями</w:t>
            </w:r>
            <w:r>
              <w:rPr>
                <w:bCs/>
                <w:lang w:val="ru-RU"/>
              </w:rPr>
              <w:t xml:space="preserve"> </w:t>
            </w:r>
            <w:r w:rsidRPr="008636DF">
              <w:rPr>
                <w:bCs/>
                <w:lang w:val="ru-RU"/>
              </w:rPr>
              <w:t xml:space="preserve">ОП УМВД России Фрунзенского района по проверке соблюдения </w:t>
            </w:r>
            <w:r>
              <w:rPr>
                <w:bCs/>
                <w:lang w:val="ru-RU"/>
              </w:rPr>
              <w:t>обучающимися</w:t>
            </w:r>
            <w:r w:rsidRPr="008636DF">
              <w:rPr>
                <w:bCs/>
                <w:lang w:val="ru-RU"/>
              </w:rPr>
              <w:t xml:space="preserve"> правил поведения в общест</w:t>
            </w:r>
            <w:r>
              <w:rPr>
                <w:bCs/>
                <w:lang w:val="ru-RU"/>
              </w:rPr>
              <w:t>венных местах и соблюдения  ПДД</w:t>
            </w:r>
          </w:p>
        </w:tc>
        <w:tc>
          <w:tcPr>
            <w:tcW w:w="1276" w:type="dxa"/>
          </w:tcPr>
          <w:p w:rsidR="00510B6F" w:rsidRPr="007B476C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январь-май</w:t>
            </w:r>
          </w:p>
        </w:tc>
        <w:tc>
          <w:tcPr>
            <w:tcW w:w="179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C6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452D92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8636DF">
              <w:rPr>
                <w:lang w:val="ru-RU"/>
              </w:rPr>
              <w:t>ам.дир. по ВР</w:t>
            </w:r>
            <w:r>
              <w:rPr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>к</w:t>
            </w:r>
            <w:r w:rsidRPr="005E58FF">
              <w:rPr>
                <w:rFonts w:cs="Times New Roman"/>
                <w:lang w:val="ru-RU"/>
              </w:rPr>
              <w:t>л. руковод.</w:t>
            </w:r>
            <w:r>
              <w:rPr>
                <w:rFonts w:cs="Times New Roman"/>
                <w:lang w:val="ru-RU"/>
              </w:rPr>
              <w:t>,</w:t>
            </w:r>
          </w:p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м</w:t>
            </w:r>
            <w:r w:rsidRPr="00452D92">
              <w:rPr>
                <w:rFonts w:cs="Times New Roman"/>
                <w:lang w:val="ru-RU"/>
              </w:rPr>
              <w:t>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9.</w:t>
            </w:r>
          </w:p>
        </w:tc>
        <w:tc>
          <w:tcPr>
            <w:tcW w:w="4536" w:type="dxa"/>
          </w:tcPr>
          <w:p w:rsidR="00510B6F" w:rsidRPr="008636DF" w:rsidRDefault="00510B6F" w:rsidP="005D232F">
            <w:pPr>
              <w:pStyle w:val="TableContents"/>
              <w:tabs>
                <w:tab w:val="left" w:pos="1305"/>
              </w:tabs>
              <w:snapToGrid w:val="0"/>
              <w:ind w:firstLine="322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Участие в городском смотр-конкурсе на лучшую организацию работы по профилактике </w:t>
            </w:r>
            <w:r>
              <w:rPr>
                <w:rFonts w:cs="Times New Roman"/>
                <w:lang w:val="ru-RU"/>
              </w:rPr>
              <w:t>асоциальных явлений</w:t>
            </w:r>
          </w:p>
        </w:tc>
        <w:tc>
          <w:tcPr>
            <w:tcW w:w="1276" w:type="dxa"/>
          </w:tcPr>
          <w:p w:rsidR="00510B6F" w:rsidRPr="007B476C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февраль</w:t>
            </w:r>
          </w:p>
        </w:tc>
        <w:tc>
          <w:tcPr>
            <w:tcW w:w="1791" w:type="dxa"/>
          </w:tcPr>
          <w:p w:rsidR="00510B6F" w:rsidRPr="00F17D0E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8636DF">
              <w:rPr>
                <w:lang w:val="ru-RU"/>
              </w:rPr>
              <w:t>ам.дир. по ВР</w:t>
            </w:r>
            <w:r>
              <w:rPr>
                <w:lang w:val="ru-RU"/>
              </w:rPr>
              <w:t>, орг-р ОБЖ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10.</w:t>
            </w:r>
          </w:p>
        </w:tc>
        <w:tc>
          <w:tcPr>
            <w:tcW w:w="4536" w:type="dxa"/>
          </w:tcPr>
          <w:p w:rsidR="00510B6F" w:rsidRPr="00101789" w:rsidRDefault="00510B6F" w:rsidP="005D232F">
            <w:pPr>
              <w:pStyle w:val="TableContents"/>
              <w:tabs>
                <w:tab w:val="left" w:pos="1305"/>
              </w:tabs>
              <w:snapToGrid w:val="0"/>
              <w:ind w:firstLine="322"/>
              <w:rPr>
                <w:bCs/>
                <w:color w:val="auto"/>
                <w:lang w:val="ru-RU"/>
              </w:rPr>
            </w:pPr>
            <w:r w:rsidRPr="00101789">
              <w:rPr>
                <w:bCs/>
                <w:color w:val="auto"/>
                <w:lang w:val="ru-RU"/>
              </w:rPr>
              <w:t xml:space="preserve">Обследование социально-бытовых условий студентов-сирот, мастерами производственного обучения  и классными руководителями с участием </w:t>
            </w:r>
            <w:r>
              <w:rPr>
                <w:bCs/>
                <w:color w:val="auto"/>
                <w:lang w:val="ru-RU"/>
              </w:rPr>
              <w:t>инспекторов ОДН УМВД района</w:t>
            </w:r>
          </w:p>
        </w:tc>
        <w:tc>
          <w:tcPr>
            <w:tcW w:w="1276" w:type="dxa"/>
          </w:tcPr>
          <w:p w:rsidR="00510B6F" w:rsidRPr="00C42145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январь</w:t>
            </w:r>
          </w:p>
        </w:tc>
        <w:tc>
          <w:tcPr>
            <w:tcW w:w="1791" w:type="dxa"/>
          </w:tcPr>
          <w:p w:rsidR="00510B6F" w:rsidRPr="00101789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обучающихся-сироты</w:t>
            </w:r>
          </w:p>
        </w:tc>
        <w:tc>
          <w:tcPr>
            <w:tcW w:w="1611" w:type="dxa"/>
          </w:tcPr>
          <w:p w:rsidR="00510B6F" w:rsidRPr="00101789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101789">
              <w:rPr>
                <w:color w:val="auto"/>
                <w:lang w:val="ru-RU"/>
              </w:rPr>
              <w:t>ам.дир. по ВР</w:t>
            </w:r>
          </w:p>
          <w:p w:rsidR="00510B6F" w:rsidRPr="00101789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11.</w:t>
            </w:r>
          </w:p>
        </w:tc>
        <w:tc>
          <w:tcPr>
            <w:tcW w:w="4536" w:type="dxa"/>
          </w:tcPr>
          <w:p w:rsidR="00510B6F" w:rsidRPr="00E56482" w:rsidRDefault="00510B6F" w:rsidP="005D232F">
            <w:pPr>
              <w:pStyle w:val="TableContents"/>
              <w:tabs>
                <w:tab w:val="left" w:pos="1305"/>
              </w:tabs>
              <w:snapToGrid w:val="0"/>
              <w:ind w:firstLine="322"/>
              <w:jc w:val="both"/>
              <w:rPr>
                <w:bCs/>
                <w:color w:val="auto"/>
                <w:lang w:val="ru-RU"/>
              </w:rPr>
            </w:pPr>
            <w:r w:rsidRPr="00E56482">
              <w:rPr>
                <w:bCs/>
                <w:color w:val="auto"/>
                <w:lang w:val="ru-RU"/>
              </w:rPr>
              <w:t>Участие в заседаниях комиссий по делам несовершеннолетних и защите их прав</w:t>
            </w:r>
            <w:r>
              <w:rPr>
                <w:bCs/>
                <w:color w:val="auto"/>
                <w:lang w:val="ru-RU"/>
              </w:rPr>
              <w:t xml:space="preserve"> при рассмотрении дел обучающихся колледжа</w:t>
            </w:r>
          </w:p>
        </w:tc>
        <w:tc>
          <w:tcPr>
            <w:tcW w:w="1276" w:type="dxa"/>
          </w:tcPr>
          <w:p w:rsidR="00510B6F" w:rsidRPr="00E56482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по мере необходимости</w:t>
            </w:r>
          </w:p>
        </w:tc>
        <w:tc>
          <w:tcPr>
            <w:tcW w:w="1791" w:type="dxa"/>
          </w:tcPr>
          <w:p w:rsidR="00510B6F" w:rsidRPr="00951381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381">
              <w:rPr>
                <w:rFonts w:ascii="Times New Roman" w:hAnsi="Times New Roman" w:cs="Times New Roman"/>
              </w:rPr>
              <w:t>зам.дир. по ВР, мастера п/о</w:t>
            </w:r>
          </w:p>
        </w:tc>
        <w:tc>
          <w:tcPr>
            <w:tcW w:w="1611" w:type="dxa"/>
          </w:tcPr>
          <w:p w:rsidR="00510B6F" w:rsidRPr="00E56482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E56482">
              <w:rPr>
                <w:color w:val="auto"/>
                <w:lang w:val="ru-RU"/>
              </w:rPr>
              <w:t xml:space="preserve">ам.дир. по ВР, </w:t>
            </w:r>
            <w:r>
              <w:rPr>
                <w:color w:val="auto"/>
                <w:lang w:val="ru-RU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12.</w:t>
            </w:r>
          </w:p>
        </w:tc>
        <w:tc>
          <w:tcPr>
            <w:tcW w:w="4536" w:type="dxa"/>
          </w:tcPr>
          <w:p w:rsidR="00510B6F" w:rsidRPr="00101789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Приглашение на беседу родителей</w:t>
            </w:r>
            <w:r w:rsidRPr="00101789"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имеющих академические задолженности и нарушения дисциплины</w:t>
            </w:r>
          </w:p>
        </w:tc>
        <w:tc>
          <w:tcPr>
            <w:tcW w:w="1276" w:type="dxa"/>
          </w:tcPr>
          <w:p w:rsidR="00510B6F" w:rsidRPr="00101789" w:rsidRDefault="00510B6F" w:rsidP="005D23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791" w:type="dxa"/>
          </w:tcPr>
          <w:p w:rsidR="00510B6F" w:rsidRPr="00101789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381">
              <w:rPr>
                <w:rFonts w:ascii="Times New Roman" w:hAnsi="Times New Roman" w:cs="Times New Roman"/>
              </w:rPr>
              <w:t>зам.дир. по ВР, мастера п/о</w:t>
            </w:r>
          </w:p>
        </w:tc>
        <w:tc>
          <w:tcPr>
            <w:tcW w:w="1611" w:type="dxa"/>
          </w:tcPr>
          <w:p w:rsidR="00510B6F" w:rsidRPr="004C2FA4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101789">
              <w:rPr>
                <w:color w:val="auto"/>
                <w:lang w:val="ru-RU"/>
              </w:rPr>
              <w:t>ам.дир. по ВР</w:t>
            </w:r>
            <w:r>
              <w:rPr>
                <w:color w:val="auto"/>
                <w:lang w:val="ru-RU"/>
              </w:rPr>
              <w:t xml:space="preserve">, </w:t>
            </w:r>
            <w:r>
              <w:rPr>
                <w:rFonts w:cs="Times New Roman"/>
                <w:color w:val="auto"/>
                <w:lang w:val="ru-RU"/>
              </w:rPr>
              <w:t>к</w:t>
            </w:r>
            <w:r w:rsidRPr="00101789">
              <w:rPr>
                <w:rFonts w:cs="Times New Roman"/>
                <w:color w:val="auto"/>
                <w:lang w:val="ru-RU"/>
              </w:rPr>
              <w:t>л. руковод.</w:t>
            </w:r>
            <w:r>
              <w:rPr>
                <w:rFonts w:cs="Times New Roman"/>
                <w:color w:val="auto"/>
                <w:lang w:val="ru-RU"/>
              </w:rPr>
              <w:t>, м</w:t>
            </w:r>
            <w:r w:rsidRPr="00452D92">
              <w:rPr>
                <w:rFonts w:cs="Times New Roman"/>
                <w:lang w:val="ru-RU"/>
              </w:rPr>
              <w:t>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13.</w:t>
            </w:r>
          </w:p>
        </w:tc>
        <w:tc>
          <w:tcPr>
            <w:tcW w:w="4536" w:type="dxa"/>
          </w:tcPr>
          <w:p w:rsidR="00510B6F" w:rsidRPr="00101789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101789">
              <w:rPr>
                <w:rFonts w:ascii="Times New Roman" w:hAnsi="Times New Roman" w:cs="Times New Roman"/>
                <w:sz w:val="24"/>
                <w:szCs w:val="24"/>
              </w:rPr>
              <w:t>Проведение классных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часов с приглашением родителей</w:t>
            </w:r>
            <w:r w:rsidRPr="00101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510B6F" w:rsidRPr="00101789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декабрь-апрель</w:t>
            </w:r>
          </w:p>
        </w:tc>
        <w:tc>
          <w:tcPr>
            <w:tcW w:w="1791" w:type="dxa"/>
          </w:tcPr>
          <w:p w:rsidR="00510B6F" w:rsidRPr="00101789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rFonts w:cs="Times New Roman"/>
                <w:color w:val="auto"/>
                <w:lang w:val="ru-RU"/>
              </w:rPr>
            </w:pPr>
          </w:p>
        </w:tc>
        <w:tc>
          <w:tcPr>
            <w:tcW w:w="1611" w:type="dxa"/>
          </w:tcPr>
          <w:p w:rsidR="00510B6F" w:rsidRPr="00452D92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101789">
              <w:rPr>
                <w:color w:val="auto"/>
                <w:lang w:val="ru-RU"/>
              </w:rPr>
              <w:t>ам.дир. по ВР</w:t>
            </w:r>
            <w:r>
              <w:rPr>
                <w:color w:val="auto"/>
                <w:lang w:val="ru-RU"/>
              </w:rPr>
              <w:t>, к</w:t>
            </w:r>
            <w:r w:rsidRPr="00101789">
              <w:rPr>
                <w:rFonts w:cs="Times New Roman"/>
                <w:color w:val="auto"/>
                <w:lang w:val="ru-RU"/>
              </w:rPr>
              <w:t>л. руковод.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lastRenderedPageBreak/>
              <w:t>14.</w:t>
            </w:r>
          </w:p>
        </w:tc>
        <w:tc>
          <w:tcPr>
            <w:tcW w:w="4536" w:type="dxa"/>
          </w:tcPr>
          <w:p w:rsidR="00510B6F" w:rsidRPr="0046560F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Профилактические мероприятия со специалистами центра «Контакт»</w:t>
            </w:r>
          </w:p>
        </w:tc>
        <w:tc>
          <w:tcPr>
            <w:tcW w:w="1276" w:type="dxa"/>
          </w:tcPr>
          <w:p w:rsidR="00510B6F" w:rsidRPr="0046560F" w:rsidRDefault="00510B6F" w:rsidP="005D23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отдельному плану</w:t>
            </w:r>
          </w:p>
        </w:tc>
        <w:tc>
          <w:tcPr>
            <w:tcW w:w="1791" w:type="dxa"/>
          </w:tcPr>
          <w:p w:rsidR="00510B6F" w:rsidRPr="0046560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обучающие</w:t>
            </w:r>
            <w:r w:rsidRPr="003526F2">
              <w:rPr>
                <w:rFonts w:ascii="Times New Roman" w:hAnsi="Times New Roman" w:cs="Times New Roman"/>
                <w:bCs/>
                <w:sz w:val="24"/>
                <w:szCs w:val="24"/>
              </w:rPr>
              <w:t>ся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2 курсов</w:t>
            </w:r>
          </w:p>
        </w:tc>
        <w:tc>
          <w:tcPr>
            <w:tcW w:w="1611" w:type="dxa"/>
          </w:tcPr>
          <w:p w:rsidR="00510B6F" w:rsidRPr="00452D92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46560F">
              <w:rPr>
                <w:color w:val="auto"/>
                <w:lang w:val="ru-RU"/>
              </w:rPr>
              <w:t>ам.дир. по ВР</w:t>
            </w:r>
            <w:r>
              <w:rPr>
                <w:color w:val="auto"/>
                <w:lang w:val="ru-RU"/>
              </w:rPr>
              <w:t xml:space="preserve">, специалисты, </w:t>
            </w:r>
            <w:r>
              <w:rPr>
                <w:rFonts w:cs="Times New Roman"/>
                <w:color w:val="auto"/>
                <w:lang w:val="ru-RU"/>
              </w:rPr>
              <w:t>психолог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15.</w:t>
            </w:r>
          </w:p>
        </w:tc>
        <w:tc>
          <w:tcPr>
            <w:tcW w:w="4536" w:type="dxa"/>
          </w:tcPr>
          <w:p w:rsidR="00510B6F" w:rsidRPr="003526F2" w:rsidRDefault="00510B6F" w:rsidP="005D232F">
            <w:pPr>
              <w:pStyle w:val="TableContents"/>
              <w:tabs>
                <w:tab w:val="left" w:pos="1305"/>
              </w:tabs>
              <w:snapToGrid w:val="0"/>
              <w:ind w:firstLine="322"/>
              <w:rPr>
                <w:bCs/>
                <w:color w:val="auto"/>
                <w:lang w:val="ru-RU"/>
              </w:rPr>
            </w:pPr>
            <w:r>
              <w:rPr>
                <w:bCs/>
                <w:color w:val="auto"/>
                <w:lang w:val="ru-RU"/>
              </w:rPr>
              <w:t>Мероприятия Центра «АНТИСПИД»</w:t>
            </w:r>
          </w:p>
        </w:tc>
        <w:tc>
          <w:tcPr>
            <w:tcW w:w="1276" w:type="dxa"/>
          </w:tcPr>
          <w:p w:rsidR="00510B6F" w:rsidRPr="003526F2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color w:val="auto"/>
                <w:lang w:val="ru-RU"/>
              </w:rPr>
            </w:pPr>
            <w:r>
              <w:rPr>
                <w:rFonts w:cs="Times New Roman"/>
              </w:rPr>
              <w:t>по отдельному плану</w:t>
            </w:r>
          </w:p>
        </w:tc>
        <w:tc>
          <w:tcPr>
            <w:tcW w:w="1791" w:type="dxa"/>
          </w:tcPr>
          <w:p w:rsidR="00510B6F" w:rsidRPr="003526F2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обучающие</w:t>
            </w:r>
            <w:r w:rsidRPr="003526F2">
              <w:rPr>
                <w:rFonts w:ascii="Times New Roman" w:hAnsi="Times New Roman" w:cs="Times New Roman"/>
                <w:bCs/>
                <w:sz w:val="24"/>
                <w:szCs w:val="24"/>
              </w:rPr>
              <w:t>ся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2 курсов</w:t>
            </w:r>
          </w:p>
        </w:tc>
        <w:tc>
          <w:tcPr>
            <w:tcW w:w="1611" w:type="dxa"/>
          </w:tcPr>
          <w:p w:rsidR="00510B6F" w:rsidRPr="003526F2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3526F2">
              <w:rPr>
                <w:color w:val="auto"/>
                <w:lang w:val="ru-RU"/>
              </w:rPr>
              <w:t>ам.дир. по ВР</w:t>
            </w:r>
          </w:p>
          <w:p w:rsidR="00510B6F" w:rsidRPr="003526F2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16.</w:t>
            </w:r>
          </w:p>
        </w:tc>
        <w:tc>
          <w:tcPr>
            <w:tcW w:w="4536" w:type="dxa"/>
          </w:tcPr>
          <w:p w:rsidR="00510B6F" w:rsidRPr="00C54B67" w:rsidRDefault="00510B6F" w:rsidP="005D232F">
            <w:pPr>
              <w:pStyle w:val="TableContents"/>
              <w:tabs>
                <w:tab w:val="left" w:pos="1305"/>
              </w:tabs>
              <w:snapToGrid w:val="0"/>
              <w:ind w:firstLine="322"/>
              <w:jc w:val="both"/>
              <w:rPr>
                <w:bCs/>
                <w:color w:val="auto"/>
                <w:lang w:val="ru-RU"/>
              </w:rPr>
            </w:pPr>
            <w:r w:rsidRPr="00C54B67">
              <w:rPr>
                <w:bCs/>
                <w:color w:val="auto"/>
                <w:lang w:val="ru-RU"/>
              </w:rPr>
              <w:t xml:space="preserve">Единый информационный </w:t>
            </w:r>
            <w:r>
              <w:rPr>
                <w:bCs/>
                <w:color w:val="auto"/>
                <w:lang w:val="ru-RU"/>
              </w:rPr>
              <w:t xml:space="preserve">день Детского телефона доверия: </w:t>
            </w:r>
            <w:r w:rsidRPr="00C54B67">
              <w:rPr>
                <w:bCs/>
                <w:color w:val="auto"/>
                <w:lang w:val="ru-RU"/>
              </w:rPr>
              <w:t>«Здоро</w:t>
            </w:r>
            <w:r>
              <w:rPr>
                <w:bCs/>
                <w:color w:val="auto"/>
                <w:lang w:val="ru-RU"/>
              </w:rPr>
              <w:t>вый ребенок - здоровое будущее»</w:t>
            </w:r>
          </w:p>
        </w:tc>
        <w:tc>
          <w:tcPr>
            <w:tcW w:w="1276" w:type="dxa"/>
          </w:tcPr>
          <w:p w:rsidR="00510B6F" w:rsidRPr="00C54B67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май</w:t>
            </w:r>
          </w:p>
        </w:tc>
        <w:tc>
          <w:tcPr>
            <w:tcW w:w="1791" w:type="dxa"/>
          </w:tcPr>
          <w:p w:rsidR="00510B6F" w:rsidRPr="0081225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25F">
              <w:rPr>
                <w:rFonts w:ascii="Times New Roman" w:hAnsi="Times New Roman" w:cs="Times New Roman"/>
                <w:bCs/>
                <w:sz w:val="24"/>
                <w:szCs w:val="24"/>
              </w:rPr>
              <w:t>1,2 курс</w:t>
            </w:r>
          </w:p>
        </w:tc>
        <w:tc>
          <w:tcPr>
            <w:tcW w:w="1611" w:type="dxa"/>
          </w:tcPr>
          <w:p w:rsidR="00510B6F" w:rsidRPr="00C54B67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C54B67">
              <w:rPr>
                <w:color w:val="auto"/>
                <w:lang w:val="ru-RU"/>
              </w:rPr>
              <w:t>ам.дир. по ВР</w:t>
            </w:r>
          </w:p>
          <w:p w:rsidR="00510B6F" w:rsidRPr="00C54B67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17.</w:t>
            </w:r>
          </w:p>
        </w:tc>
        <w:tc>
          <w:tcPr>
            <w:tcW w:w="4536" w:type="dxa"/>
          </w:tcPr>
          <w:p w:rsidR="00510B6F" w:rsidRPr="008F2205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8F2205">
              <w:rPr>
                <w:rFonts w:ascii="Times New Roman" w:hAnsi="Times New Roman" w:cs="Times New Roman"/>
                <w:sz w:val="24"/>
                <w:szCs w:val="24"/>
              </w:rPr>
              <w:t>Неделя: «Здо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ровье семьи – здоровье ребенка»</w:t>
            </w:r>
          </w:p>
        </w:tc>
        <w:tc>
          <w:tcPr>
            <w:tcW w:w="1276" w:type="dxa"/>
          </w:tcPr>
          <w:p w:rsidR="00510B6F" w:rsidRPr="008F2205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май</w:t>
            </w:r>
          </w:p>
        </w:tc>
        <w:tc>
          <w:tcPr>
            <w:tcW w:w="1791" w:type="dxa"/>
          </w:tcPr>
          <w:p w:rsidR="00510B6F" w:rsidRPr="00C42145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bCs/>
                <w:lang w:val="ru-RU"/>
              </w:rPr>
              <w:t>все курсы</w:t>
            </w:r>
          </w:p>
        </w:tc>
        <w:tc>
          <w:tcPr>
            <w:tcW w:w="1611" w:type="dxa"/>
          </w:tcPr>
          <w:p w:rsidR="00510B6F" w:rsidRPr="00452D92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8F2205">
              <w:rPr>
                <w:color w:val="auto"/>
                <w:lang w:val="ru-RU"/>
              </w:rPr>
              <w:t>ам.дир. по ВР</w:t>
            </w:r>
            <w:r>
              <w:rPr>
                <w:color w:val="auto"/>
                <w:lang w:val="ru-RU"/>
              </w:rPr>
              <w:t xml:space="preserve">, </w:t>
            </w:r>
            <w:r>
              <w:rPr>
                <w:rFonts w:cs="Times New Roman"/>
                <w:color w:val="auto"/>
                <w:lang w:val="ru-RU"/>
              </w:rPr>
              <w:t>к</w:t>
            </w:r>
            <w:r w:rsidRPr="008F2205">
              <w:rPr>
                <w:rFonts w:cs="Times New Roman"/>
                <w:color w:val="auto"/>
                <w:lang w:val="ru-RU"/>
              </w:rPr>
              <w:t>л. руковод.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18.</w:t>
            </w:r>
          </w:p>
        </w:tc>
        <w:tc>
          <w:tcPr>
            <w:tcW w:w="4536" w:type="dxa"/>
          </w:tcPr>
          <w:p w:rsidR="00510B6F" w:rsidRPr="008F2205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Антинаркотический месячник. Всемирный день без табака</w:t>
            </w:r>
          </w:p>
        </w:tc>
        <w:tc>
          <w:tcPr>
            <w:tcW w:w="1276" w:type="dxa"/>
          </w:tcPr>
          <w:p w:rsidR="00510B6F" w:rsidRPr="008F2205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май</w:t>
            </w:r>
          </w:p>
        </w:tc>
        <w:tc>
          <w:tcPr>
            <w:tcW w:w="1791" w:type="dxa"/>
          </w:tcPr>
          <w:p w:rsidR="00510B6F" w:rsidRPr="008F2205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bCs/>
                <w:lang w:val="ru-RU"/>
              </w:rPr>
              <w:t>все курсы</w:t>
            </w:r>
          </w:p>
        </w:tc>
        <w:tc>
          <w:tcPr>
            <w:tcW w:w="1611" w:type="dxa"/>
          </w:tcPr>
          <w:p w:rsidR="00510B6F" w:rsidRPr="008F2205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46560F">
              <w:rPr>
                <w:color w:val="auto"/>
                <w:lang w:val="ru-RU"/>
              </w:rPr>
              <w:t>ам.дир. по ВР</w:t>
            </w:r>
            <w:r>
              <w:rPr>
                <w:color w:val="auto"/>
                <w:lang w:val="ru-RU"/>
              </w:rPr>
              <w:t>, к</w:t>
            </w:r>
            <w:r w:rsidRPr="008F2205">
              <w:rPr>
                <w:rFonts w:cs="Times New Roman"/>
                <w:color w:val="auto"/>
                <w:lang w:val="ru-RU"/>
              </w:rPr>
              <w:t>л. руковод.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19.</w:t>
            </w:r>
          </w:p>
        </w:tc>
        <w:tc>
          <w:tcPr>
            <w:tcW w:w="4536" w:type="dxa"/>
          </w:tcPr>
          <w:p w:rsidR="00510B6F" w:rsidRPr="002B7187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2B7187">
              <w:rPr>
                <w:rFonts w:ascii="Times New Roman" w:hAnsi="Times New Roman" w:cs="Times New Roman"/>
                <w:sz w:val="24"/>
                <w:szCs w:val="24"/>
              </w:rPr>
              <w:t>Тестирование обучающихся по вопр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осам сплоченности учебных групп</w:t>
            </w:r>
          </w:p>
        </w:tc>
        <w:tc>
          <w:tcPr>
            <w:tcW w:w="1276" w:type="dxa"/>
          </w:tcPr>
          <w:p w:rsidR="00510B6F" w:rsidRPr="002B7187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791" w:type="dxa"/>
          </w:tcPr>
          <w:p w:rsidR="00510B6F" w:rsidRPr="002B7187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обучающиеся 1</w:t>
            </w:r>
            <w:r w:rsidRPr="002B71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курса</w:t>
            </w:r>
          </w:p>
        </w:tc>
        <w:tc>
          <w:tcPr>
            <w:tcW w:w="1611" w:type="dxa"/>
          </w:tcPr>
          <w:p w:rsidR="00510B6F" w:rsidRPr="00452D92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2B7187">
              <w:rPr>
                <w:color w:val="auto"/>
                <w:lang w:val="ru-RU"/>
              </w:rPr>
              <w:t>ам.дир. по ВР</w:t>
            </w:r>
            <w:r>
              <w:rPr>
                <w:color w:val="auto"/>
                <w:lang w:val="ru-RU"/>
              </w:rPr>
              <w:t>,</w:t>
            </w:r>
            <w:r w:rsidRPr="002B7187">
              <w:rPr>
                <w:rFonts w:cs="Times New Roman"/>
                <w:color w:val="auto"/>
                <w:lang w:val="ru-RU"/>
              </w:rPr>
              <w:t>психолог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20.</w:t>
            </w:r>
          </w:p>
        </w:tc>
        <w:tc>
          <w:tcPr>
            <w:tcW w:w="4536" w:type="dxa"/>
          </w:tcPr>
          <w:p w:rsidR="00510B6F" w:rsidRPr="002B7187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классных часов с обучающимися по профилактике  насилия: «Как не стать жертвой преступления», «Как избежать конфликтных ситуаций»</w:t>
            </w:r>
          </w:p>
        </w:tc>
        <w:tc>
          <w:tcPr>
            <w:tcW w:w="1276" w:type="dxa"/>
          </w:tcPr>
          <w:p w:rsidR="00510B6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сентябрь, апрель</w:t>
            </w:r>
          </w:p>
        </w:tc>
        <w:tc>
          <w:tcPr>
            <w:tcW w:w="1791" w:type="dxa"/>
          </w:tcPr>
          <w:p w:rsidR="00510B6F" w:rsidRPr="0046560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обучающие</w:t>
            </w:r>
            <w:r w:rsidRPr="003526F2">
              <w:rPr>
                <w:rFonts w:ascii="Times New Roman" w:hAnsi="Times New Roman" w:cs="Times New Roman"/>
                <w:bCs/>
                <w:sz w:val="24"/>
                <w:szCs w:val="24"/>
              </w:rPr>
              <w:t>ся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2 курсов</w:t>
            </w:r>
          </w:p>
        </w:tc>
        <w:tc>
          <w:tcPr>
            <w:tcW w:w="1611" w:type="dxa"/>
          </w:tcPr>
          <w:p w:rsidR="00510B6F" w:rsidRPr="00452D92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46560F">
              <w:rPr>
                <w:color w:val="auto"/>
                <w:lang w:val="ru-RU"/>
              </w:rPr>
              <w:t>ам.дир. по ВР</w:t>
            </w:r>
            <w:r>
              <w:rPr>
                <w:color w:val="auto"/>
                <w:lang w:val="ru-RU"/>
              </w:rPr>
              <w:t xml:space="preserve">, </w:t>
            </w:r>
            <w:r>
              <w:rPr>
                <w:rFonts w:cs="Times New Roman"/>
                <w:color w:val="auto"/>
                <w:lang w:val="ru-RU"/>
              </w:rPr>
              <w:t>психолог</w:t>
            </w:r>
          </w:p>
        </w:tc>
      </w:tr>
      <w:tr w:rsidR="00510B6F" w:rsidTr="00510B6F">
        <w:tc>
          <w:tcPr>
            <w:tcW w:w="10065" w:type="dxa"/>
            <w:gridSpan w:val="5"/>
          </w:tcPr>
          <w:p w:rsidR="00510B6F" w:rsidRPr="002B7187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color w:val="auto"/>
                <w:lang w:val="ru-RU"/>
              </w:rPr>
            </w:pPr>
            <w:r w:rsidRPr="004A0356">
              <w:rPr>
                <w:rFonts w:eastAsia="Times New Roman" w:cs="Times New Roman"/>
                <w:b/>
                <w:lang w:val="ru-RU" w:eastAsia="ar-SA"/>
              </w:rPr>
              <w:t>8. Работа с родителями (родительские советы, работа с проблемными семьями)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4536" w:type="dxa"/>
          </w:tcPr>
          <w:p w:rsidR="00510B6F" w:rsidRPr="00EA2408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hAnsi="Times New Roman" w:cs="Times New Roman"/>
                <w:sz w:val="24"/>
                <w:szCs w:val="24"/>
              </w:rPr>
              <w:t xml:space="preserve">Родительские собрания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колледже и в </w:t>
            </w:r>
            <w:r w:rsidRPr="00EA2408">
              <w:rPr>
                <w:rFonts w:ascii="Times New Roman" w:hAnsi="Times New Roman" w:cs="Times New Roman"/>
                <w:sz w:val="24"/>
                <w:szCs w:val="24"/>
              </w:rPr>
              <w:t>учебных группах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вопросам оказания психологической помощи несовершеннолетним</w:t>
            </w:r>
          </w:p>
        </w:tc>
        <w:tc>
          <w:tcPr>
            <w:tcW w:w="1276" w:type="dxa"/>
          </w:tcPr>
          <w:p w:rsidR="00510B6F" w:rsidRPr="00EA2408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август, декабрь, май</w:t>
            </w:r>
          </w:p>
        </w:tc>
        <w:tc>
          <w:tcPr>
            <w:tcW w:w="179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hAnsi="Times New Roman" w:cs="Times New Roman"/>
                <w:sz w:val="24"/>
                <w:szCs w:val="24"/>
              </w:rPr>
              <w:t>все курсы</w:t>
            </w:r>
          </w:p>
        </w:tc>
        <w:tc>
          <w:tcPr>
            <w:tcW w:w="1611" w:type="dxa"/>
          </w:tcPr>
          <w:p w:rsidR="00510B6F" w:rsidRPr="00EA2408" w:rsidRDefault="00510B6F" w:rsidP="005D232F">
            <w:pPr>
              <w:suppressAutoHyphens/>
              <w:snapToGrid w:val="0"/>
              <w:ind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кл. рук-ли, </w:t>
            </w: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4536" w:type="dxa"/>
          </w:tcPr>
          <w:p w:rsidR="00510B6F" w:rsidRPr="00C86161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Создание родительских советов</w:t>
            </w:r>
          </w:p>
        </w:tc>
        <w:tc>
          <w:tcPr>
            <w:tcW w:w="1276" w:type="dxa"/>
          </w:tcPr>
          <w:p w:rsidR="00510B6F" w:rsidRPr="00EA2408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</w:t>
            </w:r>
          </w:p>
        </w:tc>
        <w:tc>
          <w:tcPr>
            <w:tcW w:w="1791" w:type="dxa"/>
          </w:tcPr>
          <w:p w:rsidR="00510B6F" w:rsidRPr="00747DB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47DB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 курс</w:t>
            </w:r>
          </w:p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3.</w:t>
            </w:r>
          </w:p>
        </w:tc>
        <w:tc>
          <w:tcPr>
            <w:tcW w:w="4536" w:type="dxa"/>
          </w:tcPr>
          <w:p w:rsidR="00510B6F" w:rsidRPr="00EA2408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408">
              <w:rPr>
                <w:rFonts w:ascii="Times New Roman" w:hAnsi="Times New Roman" w:cs="Times New Roman"/>
                <w:sz w:val="24"/>
                <w:szCs w:val="24"/>
              </w:rPr>
              <w:t>Составление социальн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 характеристик учебных групп и  колледжа</w:t>
            </w:r>
          </w:p>
        </w:tc>
        <w:tc>
          <w:tcPr>
            <w:tcW w:w="1276" w:type="dxa"/>
          </w:tcPr>
          <w:p w:rsidR="00510B6F" w:rsidRPr="00EA2408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сентябрь</w:t>
            </w:r>
          </w:p>
        </w:tc>
        <w:tc>
          <w:tcPr>
            <w:tcW w:w="179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408">
              <w:rPr>
                <w:rFonts w:ascii="Times New Roman" w:hAnsi="Times New Roman" w:cs="Times New Roman"/>
                <w:sz w:val="24"/>
                <w:szCs w:val="24"/>
              </w:rPr>
              <w:t>все курсы</w:t>
            </w:r>
          </w:p>
        </w:tc>
        <w:tc>
          <w:tcPr>
            <w:tcW w:w="161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4.</w:t>
            </w:r>
          </w:p>
        </w:tc>
        <w:tc>
          <w:tcPr>
            <w:tcW w:w="4536" w:type="dxa"/>
          </w:tcPr>
          <w:p w:rsidR="00510B6F" w:rsidRPr="0009143D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9143D">
              <w:rPr>
                <w:rFonts w:ascii="Times New Roman" w:hAnsi="Times New Roman" w:cs="Times New Roman"/>
                <w:sz w:val="24"/>
                <w:szCs w:val="24"/>
              </w:rPr>
              <w:t xml:space="preserve">Приглашение родителей обучающихся, склонных к нарушениям дисциплины,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Совет профилактики</w:t>
            </w:r>
            <w:r w:rsidRPr="000914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510B6F" w:rsidRPr="0009143D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по мере необходимости</w:t>
            </w:r>
          </w:p>
        </w:tc>
        <w:tc>
          <w:tcPr>
            <w:tcW w:w="1791" w:type="dxa"/>
          </w:tcPr>
          <w:p w:rsidR="00510B6F" w:rsidRPr="0009143D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43D">
              <w:rPr>
                <w:rFonts w:ascii="Times New Roman" w:hAnsi="Times New Roman" w:cs="Times New Roman"/>
                <w:sz w:val="24"/>
                <w:szCs w:val="24"/>
              </w:rPr>
              <w:t>все курсы</w:t>
            </w:r>
          </w:p>
        </w:tc>
        <w:tc>
          <w:tcPr>
            <w:tcW w:w="1611" w:type="dxa"/>
          </w:tcPr>
          <w:p w:rsidR="00510B6F" w:rsidRPr="0009143D" w:rsidRDefault="00510B6F" w:rsidP="005D232F">
            <w:pPr>
              <w:suppressAutoHyphens/>
              <w:snapToGrid w:val="0"/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кл. рук-ли, </w:t>
            </w:r>
            <w:r w:rsidRPr="0009143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10065" w:type="dxa"/>
            <w:gridSpan w:val="5"/>
          </w:tcPr>
          <w:p w:rsidR="00510B6F" w:rsidRPr="0009143D" w:rsidRDefault="00510B6F" w:rsidP="005D232F">
            <w:pPr>
              <w:suppressAutoHyphens/>
              <w:snapToGrid w:val="0"/>
              <w:ind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9. Методическая работа, распространение опыта, повышение квалификации воспитателей и педагогов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4536" w:type="dxa"/>
          </w:tcPr>
          <w:p w:rsidR="00510B6F" w:rsidRPr="00EA2408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Занятие с мастерами п/о и кл.руководителями по вопросам организации  </w:t>
            </w:r>
            <w:r w:rsidRPr="00D7629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воспитательной работы в учебных группах</w:t>
            </w:r>
          </w:p>
        </w:tc>
        <w:tc>
          <w:tcPr>
            <w:tcW w:w="1276" w:type="dxa"/>
          </w:tcPr>
          <w:p w:rsidR="00510B6F" w:rsidRPr="00EA2408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сентябрь, январь</w:t>
            </w:r>
          </w:p>
        </w:tc>
        <w:tc>
          <w:tcPr>
            <w:tcW w:w="179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  <w:tc>
          <w:tcPr>
            <w:tcW w:w="161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</w:t>
            </w:r>
            <w:r w:rsidRPr="00B5267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ам.дир. по ВР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4536" w:type="dxa"/>
          </w:tcPr>
          <w:p w:rsidR="00510B6F" w:rsidRPr="00DB044C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DB04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Занятие с мастера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ми</w:t>
            </w:r>
            <w:r w:rsidRPr="00DB04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п/о: «Профилактическая работа мастера производственного обучения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предупреждению правонарушений»</w:t>
            </w:r>
          </w:p>
        </w:tc>
        <w:tc>
          <w:tcPr>
            <w:tcW w:w="1276" w:type="dxa"/>
          </w:tcPr>
          <w:p w:rsidR="00510B6F" w:rsidRPr="00DB044C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ноябрь</w:t>
            </w:r>
          </w:p>
        </w:tc>
        <w:tc>
          <w:tcPr>
            <w:tcW w:w="179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  <w:tc>
          <w:tcPr>
            <w:tcW w:w="161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</w:t>
            </w:r>
            <w:r w:rsidRPr="00B5267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ам.дир. по ВР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3.</w:t>
            </w:r>
          </w:p>
        </w:tc>
        <w:tc>
          <w:tcPr>
            <w:tcW w:w="4536" w:type="dxa"/>
          </w:tcPr>
          <w:p w:rsidR="00510B6F" w:rsidRPr="003728E1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Занятие с мастера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ми</w:t>
            </w: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п/о: «О роли преподавателей и мастеров производственного обучения в формировании здорового образа жизни обучаемых.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Анализ посещаемости в группах»</w:t>
            </w:r>
          </w:p>
        </w:tc>
        <w:tc>
          <w:tcPr>
            <w:tcW w:w="1276" w:type="dxa"/>
          </w:tcPr>
          <w:p w:rsidR="00510B6F" w:rsidRPr="003728E1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декабрь</w:t>
            </w:r>
          </w:p>
        </w:tc>
        <w:tc>
          <w:tcPr>
            <w:tcW w:w="1791" w:type="dxa"/>
          </w:tcPr>
          <w:p w:rsidR="00510B6F" w:rsidRPr="003728E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3728E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  <w:tc>
          <w:tcPr>
            <w:tcW w:w="1611" w:type="dxa"/>
          </w:tcPr>
          <w:p w:rsidR="00510B6F" w:rsidRPr="003728E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</w:t>
            </w: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ам.дир. по ВР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4.</w:t>
            </w:r>
          </w:p>
        </w:tc>
        <w:tc>
          <w:tcPr>
            <w:tcW w:w="4536" w:type="dxa"/>
          </w:tcPr>
          <w:p w:rsidR="00510B6F" w:rsidRPr="003728E1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Занятие с кл.руководителями: «Основные направления работы </w:t>
            </w: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педагогических работников по профилактике употребления и распространения наркоти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ческих и психоактивных веществ»</w:t>
            </w:r>
          </w:p>
        </w:tc>
        <w:tc>
          <w:tcPr>
            <w:tcW w:w="1276" w:type="dxa"/>
          </w:tcPr>
          <w:p w:rsidR="00510B6F" w:rsidRPr="003728E1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lastRenderedPageBreak/>
              <w:t>январь</w:t>
            </w:r>
          </w:p>
        </w:tc>
        <w:tc>
          <w:tcPr>
            <w:tcW w:w="1791" w:type="dxa"/>
          </w:tcPr>
          <w:p w:rsidR="00510B6F" w:rsidRPr="003728E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3728E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11" w:type="dxa"/>
          </w:tcPr>
          <w:p w:rsidR="00510B6F" w:rsidRPr="003728E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</w:t>
            </w: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ам.дир. по ВР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lastRenderedPageBreak/>
              <w:t>5.</w:t>
            </w:r>
          </w:p>
        </w:tc>
        <w:tc>
          <w:tcPr>
            <w:tcW w:w="4536" w:type="dxa"/>
          </w:tcPr>
          <w:p w:rsidR="00510B6F" w:rsidRPr="003728E1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Занятие с мастера п/о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 кл.руководителями</w:t>
            </w: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 «Подведение итогов по внеклассной и воспитательной работе в учебных группах»</w:t>
            </w:r>
          </w:p>
        </w:tc>
        <w:tc>
          <w:tcPr>
            <w:tcW w:w="1276" w:type="dxa"/>
          </w:tcPr>
          <w:p w:rsidR="00510B6F" w:rsidRPr="003728E1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декабрь-июнь</w:t>
            </w:r>
          </w:p>
        </w:tc>
        <w:tc>
          <w:tcPr>
            <w:tcW w:w="1791" w:type="dxa"/>
          </w:tcPr>
          <w:p w:rsidR="00510B6F" w:rsidRPr="003728E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3728E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  <w:tc>
          <w:tcPr>
            <w:tcW w:w="1611" w:type="dxa"/>
          </w:tcPr>
          <w:p w:rsidR="00510B6F" w:rsidRPr="003728E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</w:t>
            </w:r>
            <w:r w:rsidRPr="003728E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ам.дир. по ВР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6.</w:t>
            </w:r>
          </w:p>
        </w:tc>
        <w:tc>
          <w:tcPr>
            <w:tcW w:w="4536" w:type="dxa"/>
          </w:tcPr>
          <w:p w:rsidR="00510B6F" w:rsidRPr="0008286F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08286F">
              <w:rPr>
                <w:rFonts w:ascii="Times New Roman" w:hAnsi="Times New Roman" w:cs="Times New Roman"/>
                <w:sz w:val="24"/>
                <w:szCs w:val="24"/>
              </w:rPr>
              <w:t>Мониторинг и координация системы работы классных руководителей, мастеров производственного обучения по</w:t>
            </w:r>
          </w:p>
          <w:p w:rsidR="00510B6F" w:rsidRPr="0008286F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антиэкстремистскому  воспитанию</w:t>
            </w:r>
          </w:p>
        </w:tc>
        <w:tc>
          <w:tcPr>
            <w:tcW w:w="1276" w:type="dxa"/>
          </w:tcPr>
          <w:p w:rsidR="00510B6F" w:rsidRPr="0008286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декабрь-июнь</w:t>
            </w:r>
          </w:p>
        </w:tc>
        <w:tc>
          <w:tcPr>
            <w:tcW w:w="1791" w:type="dxa"/>
          </w:tcPr>
          <w:p w:rsidR="00510B6F" w:rsidRPr="0008286F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rFonts w:cs="Times New Roman"/>
                <w:color w:val="auto"/>
                <w:lang w:val="ru-RU"/>
              </w:rPr>
            </w:pPr>
            <w:r w:rsidRPr="0008286F">
              <w:rPr>
                <w:rFonts w:cs="Times New Roman"/>
                <w:color w:val="auto"/>
                <w:lang w:val="ru-RU"/>
              </w:rPr>
              <w:t>Кл. руковод.</w:t>
            </w:r>
          </w:p>
          <w:p w:rsidR="00510B6F" w:rsidRPr="0008286F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6F">
              <w:rPr>
                <w:rFonts w:ascii="Times New Roman" w:hAnsi="Times New Roman" w:cs="Times New Roman"/>
                <w:sz w:val="24"/>
                <w:szCs w:val="24"/>
              </w:rPr>
              <w:t>Мастера п/о</w:t>
            </w:r>
          </w:p>
        </w:tc>
        <w:tc>
          <w:tcPr>
            <w:tcW w:w="1611" w:type="dxa"/>
          </w:tcPr>
          <w:p w:rsidR="00510B6F" w:rsidRPr="0008286F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08286F">
              <w:rPr>
                <w:color w:val="auto"/>
                <w:lang w:val="ru-RU"/>
              </w:rPr>
              <w:t>ам.дир. по ВР</w:t>
            </w:r>
          </w:p>
          <w:p w:rsidR="00510B6F" w:rsidRPr="0008286F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B6F" w:rsidTr="00510B6F">
        <w:tc>
          <w:tcPr>
            <w:tcW w:w="10065" w:type="dxa"/>
            <w:gridSpan w:val="5"/>
          </w:tcPr>
          <w:p w:rsidR="00510B6F" w:rsidRPr="003728E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10. Информационное отражение воспитательной работы (сайт, наглядная агитации, печатные издания)</w:t>
            </w:r>
            <w:r w:rsidRPr="00EA24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ab/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4536" w:type="dxa"/>
          </w:tcPr>
          <w:p w:rsidR="00510B6F" w:rsidRPr="00EA2408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Размещение оперативной информации о проведённых мероприятиях воспитательной направленности на сайте и информационных стендах</w:t>
            </w:r>
          </w:p>
        </w:tc>
        <w:tc>
          <w:tcPr>
            <w:tcW w:w="1276" w:type="dxa"/>
          </w:tcPr>
          <w:p w:rsidR="00510B6F" w:rsidRPr="00EA2408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по мере необходимости</w:t>
            </w:r>
          </w:p>
        </w:tc>
        <w:tc>
          <w:tcPr>
            <w:tcW w:w="179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Инженер ИТ</w:t>
            </w:r>
          </w:p>
        </w:tc>
        <w:tc>
          <w:tcPr>
            <w:tcW w:w="161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</w:t>
            </w:r>
            <w:r w:rsidRPr="00B5267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ам.дир. по ВР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4536" w:type="dxa"/>
          </w:tcPr>
          <w:p w:rsidR="00510B6F" w:rsidRPr="00F17D0E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Освещение деятельности колледжа на страницах газеты «Купчинские вести»</w:t>
            </w:r>
          </w:p>
        </w:tc>
        <w:tc>
          <w:tcPr>
            <w:tcW w:w="1276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ноябрь-февраль</w:t>
            </w:r>
          </w:p>
        </w:tc>
        <w:tc>
          <w:tcPr>
            <w:tcW w:w="1791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8636DF">
              <w:rPr>
                <w:lang w:val="ru-RU"/>
              </w:rPr>
              <w:t>ам.дир. по ВР</w:t>
            </w:r>
          </w:p>
          <w:p w:rsidR="00510B6F" w:rsidRPr="00F17D0E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8636DF">
              <w:rPr>
                <w:lang w:val="ru-RU"/>
              </w:rPr>
              <w:t>ам.дир. по ВР</w:t>
            </w:r>
          </w:p>
          <w:p w:rsidR="00510B6F" w:rsidRPr="00F17D0E" w:rsidRDefault="00510B6F" w:rsidP="005D2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3.</w:t>
            </w:r>
          </w:p>
        </w:tc>
        <w:tc>
          <w:tcPr>
            <w:tcW w:w="4536" w:type="dxa"/>
          </w:tcPr>
          <w:p w:rsidR="00510B6F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Предоставление пресс-релизов мероприятий в Комитет по образованию</w:t>
            </w:r>
          </w:p>
        </w:tc>
        <w:tc>
          <w:tcPr>
            <w:tcW w:w="1276" w:type="dxa"/>
          </w:tcPr>
          <w:p w:rsidR="00510B6F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по мере необходимости</w:t>
            </w:r>
          </w:p>
        </w:tc>
        <w:tc>
          <w:tcPr>
            <w:tcW w:w="1791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8636DF">
              <w:rPr>
                <w:lang w:val="ru-RU"/>
              </w:rPr>
              <w:t>ам.дир. по ВР</w:t>
            </w:r>
          </w:p>
          <w:p w:rsidR="00510B6F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11" w:type="dxa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8636DF">
              <w:rPr>
                <w:lang w:val="ru-RU"/>
              </w:rPr>
              <w:t>ам.дир. по ВР</w:t>
            </w:r>
          </w:p>
          <w:p w:rsidR="00510B6F" w:rsidRPr="00B52679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510B6F" w:rsidTr="00510B6F">
        <w:tc>
          <w:tcPr>
            <w:tcW w:w="10065" w:type="dxa"/>
            <w:gridSpan w:val="5"/>
          </w:tcPr>
          <w:p w:rsidR="00510B6F" w:rsidRPr="008636DF" w:rsidRDefault="00510B6F" w:rsidP="005D232F">
            <w:pPr>
              <w:pStyle w:val="Standard"/>
              <w:tabs>
                <w:tab w:val="left" w:pos="1305"/>
              </w:tabs>
              <w:snapToGrid w:val="0"/>
              <w:jc w:val="center"/>
              <w:rPr>
                <w:lang w:val="ru-RU"/>
              </w:rPr>
            </w:pPr>
            <w:r w:rsidRPr="00C362E1">
              <w:rPr>
                <w:rFonts w:eastAsia="Times New Roman" w:cs="Times New Roman"/>
                <w:b/>
                <w:lang w:val="ru-RU" w:eastAsia="ar-SA"/>
              </w:rPr>
              <w:t>11. Индивидуальная работа с обучающимися группы "пять нулей"</w:t>
            </w:r>
            <w:r w:rsidRPr="00C362E1">
              <w:rPr>
                <w:rFonts w:eastAsia="Times New Roman" w:cs="Times New Roman"/>
                <w:b/>
                <w:lang w:val="ru-RU" w:eastAsia="ar-SA"/>
              </w:rPr>
              <w:tab/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4536" w:type="dxa"/>
          </w:tcPr>
          <w:p w:rsidR="00510B6F" w:rsidRPr="00EA2408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 в оформлении</w:t>
            </w:r>
            <w:r w:rsidRPr="00EA2408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документов на получение пособий в МФЦ районов студентов из числа детей-сирот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находящихся под попечительством</w:t>
            </w:r>
          </w:p>
        </w:tc>
        <w:tc>
          <w:tcPr>
            <w:tcW w:w="1276" w:type="dxa"/>
          </w:tcPr>
          <w:p w:rsidR="00510B6F" w:rsidRPr="00EA2408" w:rsidRDefault="00510B6F" w:rsidP="005D232F">
            <w:pPr>
              <w:suppressAutoHyphens/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</w:t>
            </w:r>
          </w:p>
        </w:tc>
        <w:tc>
          <w:tcPr>
            <w:tcW w:w="179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</w:t>
            </w:r>
            <w:r w:rsidRPr="00EA2408">
              <w:rPr>
                <w:rFonts w:ascii="Times New Roman" w:hAnsi="Times New Roman" w:cs="Times New Roman"/>
                <w:sz w:val="24"/>
                <w:szCs w:val="24"/>
              </w:rPr>
              <w:t>-сирот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и находящие</w:t>
            </w:r>
            <w:r w:rsidRPr="00EA2408">
              <w:rPr>
                <w:rFonts w:ascii="Times New Roman" w:hAnsi="Times New Roman" w:cs="Times New Roman"/>
                <w:sz w:val="24"/>
                <w:szCs w:val="24"/>
              </w:rPr>
              <w:t>ся под попечительств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161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4536" w:type="dxa"/>
          </w:tcPr>
          <w:p w:rsidR="00510B6F" w:rsidRPr="00EA2408" w:rsidRDefault="00510B6F" w:rsidP="005D232F">
            <w:pPr>
              <w:suppressAutoHyphens/>
              <w:snapToGrid w:val="0"/>
              <w:ind w:firstLine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408">
              <w:rPr>
                <w:rFonts w:ascii="Times New Roman" w:hAnsi="Times New Roman" w:cs="Times New Roman"/>
                <w:sz w:val="24"/>
                <w:szCs w:val="24"/>
              </w:rPr>
              <w:t>Изучение индив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идуальных способностей обучающихся, анкетирование</w:t>
            </w:r>
          </w:p>
        </w:tc>
        <w:tc>
          <w:tcPr>
            <w:tcW w:w="1276" w:type="dxa"/>
          </w:tcPr>
          <w:p w:rsidR="00510B6F" w:rsidRPr="00EA2408" w:rsidRDefault="00510B6F" w:rsidP="005D232F">
            <w:pPr>
              <w:suppressAutoHyphens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сентябрь, апрель</w:t>
            </w:r>
          </w:p>
        </w:tc>
        <w:tc>
          <w:tcPr>
            <w:tcW w:w="1791" w:type="dxa"/>
          </w:tcPr>
          <w:p w:rsidR="00510B6F" w:rsidRPr="00951381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5138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11" w:type="dxa"/>
          </w:tcPr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психолог, </w:t>
            </w: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кл. рук-ли,</w:t>
            </w:r>
          </w:p>
          <w:p w:rsidR="00510B6F" w:rsidRPr="00EA2408" w:rsidRDefault="00510B6F" w:rsidP="005D232F">
            <w:pPr>
              <w:suppressAutoHyphens/>
              <w:snapToGrid w:val="0"/>
              <w:ind w:left="-108" w:right="-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A240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мастера п/о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3.</w:t>
            </w:r>
          </w:p>
        </w:tc>
        <w:tc>
          <w:tcPr>
            <w:tcW w:w="4536" w:type="dxa"/>
          </w:tcPr>
          <w:p w:rsidR="00510B6F" w:rsidRPr="00F17D0E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профилактических мероприятий с обучающимися, состоявшими на городском и внутреннем учете</w:t>
            </w:r>
          </w:p>
        </w:tc>
        <w:tc>
          <w:tcPr>
            <w:tcW w:w="1276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2C6C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в течение месяца</w:t>
            </w:r>
          </w:p>
        </w:tc>
        <w:tc>
          <w:tcPr>
            <w:tcW w:w="1791" w:type="dxa"/>
          </w:tcPr>
          <w:p w:rsidR="00510B6F" w:rsidRPr="00F17D0E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38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951381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8636DF">
              <w:rPr>
                <w:lang w:val="ru-RU"/>
              </w:rPr>
              <w:t>ам.дир. по ВР</w:t>
            </w:r>
            <w:r>
              <w:rPr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>к</w:t>
            </w:r>
            <w:r w:rsidRPr="005E58FF">
              <w:rPr>
                <w:rFonts w:cs="Times New Roman"/>
                <w:lang w:val="ru-RU"/>
              </w:rPr>
              <w:t>л. руковод.</w:t>
            </w:r>
          </w:p>
        </w:tc>
      </w:tr>
      <w:tr w:rsidR="00510B6F" w:rsidTr="00510B6F">
        <w:tc>
          <w:tcPr>
            <w:tcW w:w="851" w:type="dxa"/>
          </w:tcPr>
          <w:p w:rsidR="00510B6F" w:rsidRDefault="00510B6F" w:rsidP="005D232F">
            <w:pPr>
              <w:suppressAutoHyphens/>
              <w:snapToGrid w:val="0"/>
              <w:ind w:left="176" w:hanging="14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4.</w:t>
            </w:r>
          </w:p>
        </w:tc>
        <w:tc>
          <w:tcPr>
            <w:tcW w:w="4536" w:type="dxa"/>
          </w:tcPr>
          <w:p w:rsidR="00510B6F" w:rsidRPr="00FA79E5" w:rsidRDefault="00510B6F" w:rsidP="005D232F">
            <w:pPr>
              <w:ind w:firstLine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индивидуальных бесед профилактического характера с обучающимися, требующими дополнительного контроля</w:t>
            </w:r>
          </w:p>
        </w:tc>
        <w:tc>
          <w:tcPr>
            <w:tcW w:w="1276" w:type="dxa"/>
          </w:tcPr>
          <w:p w:rsidR="00510B6F" w:rsidRPr="00FA79E5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C02C6C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в течение месяца</w:t>
            </w:r>
          </w:p>
        </w:tc>
        <w:tc>
          <w:tcPr>
            <w:tcW w:w="1791" w:type="dxa"/>
          </w:tcPr>
          <w:p w:rsidR="00510B6F" w:rsidRPr="00FA79E5" w:rsidRDefault="00510B6F" w:rsidP="005D2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38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 курсы</w:t>
            </w:r>
          </w:p>
        </w:tc>
        <w:tc>
          <w:tcPr>
            <w:tcW w:w="1611" w:type="dxa"/>
          </w:tcPr>
          <w:p w:rsidR="00510B6F" w:rsidRPr="00FA79E5" w:rsidRDefault="00510B6F" w:rsidP="005D232F">
            <w:pPr>
              <w:pStyle w:val="Standard"/>
              <w:tabs>
                <w:tab w:val="left" w:pos="1305"/>
              </w:tabs>
              <w:snapToGrid w:val="0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з</w:t>
            </w:r>
            <w:r w:rsidRPr="00FA79E5">
              <w:rPr>
                <w:color w:val="auto"/>
                <w:lang w:val="ru-RU"/>
              </w:rPr>
              <w:t>ам.дир. по ВР</w:t>
            </w:r>
            <w:r>
              <w:rPr>
                <w:color w:val="auto"/>
                <w:lang w:val="ru-RU"/>
              </w:rPr>
              <w:t xml:space="preserve">, </w:t>
            </w:r>
            <w:r>
              <w:rPr>
                <w:rFonts w:cs="Times New Roman"/>
                <w:color w:val="auto"/>
                <w:lang w:val="ru-RU"/>
              </w:rPr>
              <w:t>психолог</w:t>
            </w:r>
          </w:p>
        </w:tc>
      </w:tr>
    </w:tbl>
    <w:p w:rsidR="006D3D2D" w:rsidRDefault="006D3D2D" w:rsidP="006D3D2D">
      <w:pPr>
        <w:rPr>
          <w:rFonts w:ascii="Calibri" w:eastAsia="Calibri" w:hAnsi="Calibri" w:cs="Times New Roman"/>
        </w:rPr>
      </w:pPr>
    </w:p>
    <w:p w:rsidR="00337321" w:rsidRDefault="00337321" w:rsidP="006D3D2D">
      <w:pPr>
        <w:rPr>
          <w:rFonts w:ascii="Calibri" w:eastAsia="Calibri" w:hAnsi="Calibri" w:cs="Times New Roman"/>
        </w:rPr>
      </w:pPr>
    </w:p>
    <w:p w:rsidR="00EE2253" w:rsidRDefault="00EE2253" w:rsidP="006D3D2D">
      <w:pPr>
        <w:rPr>
          <w:rFonts w:ascii="Calibri" w:eastAsia="Calibri" w:hAnsi="Calibri" w:cs="Times New Roman"/>
        </w:rPr>
      </w:pPr>
    </w:p>
    <w:p w:rsidR="00EE2253" w:rsidRDefault="00EE2253" w:rsidP="006D3D2D">
      <w:pPr>
        <w:rPr>
          <w:rFonts w:ascii="Calibri" w:eastAsia="Calibri" w:hAnsi="Calibri" w:cs="Times New Roman"/>
        </w:rPr>
      </w:pPr>
    </w:p>
    <w:p w:rsidR="00EE2253" w:rsidRDefault="00EE2253" w:rsidP="006D3D2D">
      <w:pPr>
        <w:rPr>
          <w:rFonts w:ascii="Calibri" w:eastAsia="Calibri" w:hAnsi="Calibri" w:cs="Times New Roman"/>
        </w:rPr>
      </w:pPr>
    </w:p>
    <w:p w:rsidR="00EE2253" w:rsidRDefault="00EE2253" w:rsidP="006D3D2D">
      <w:pPr>
        <w:rPr>
          <w:rFonts w:ascii="Calibri" w:eastAsia="Calibri" w:hAnsi="Calibri" w:cs="Times New Roman"/>
        </w:rPr>
      </w:pPr>
    </w:p>
    <w:p w:rsidR="00EE2253" w:rsidRDefault="00EE2253" w:rsidP="006D3D2D">
      <w:pPr>
        <w:rPr>
          <w:rFonts w:ascii="Calibri" w:eastAsia="Calibri" w:hAnsi="Calibri" w:cs="Times New Roman"/>
        </w:rPr>
      </w:pPr>
    </w:p>
    <w:p w:rsidR="00BE0FD6" w:rsidRPr="009627DE" w:rsidRDefault="00BE0FD6" w:rsidP="001F45AB">
      <w:pPr>
        <w:pStyle w:val="a3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BE0FD6">
        <w:rPr>
          <w:rFonts w:ascii="Times New Roman" w:eastAsia="Calibri" w:hAnsi="Times New Roman" w:cs="Times New Roman"/>
          <w:b/>
          <w:sz w:val="36"/>
          <w:szCs w:val="36"/>
        </w:rPr>
        <w:lastRenderedPageBreak/>
        <w:t>Административно-хозяйственная работа</w:t>
      </w:r>
    </w:p>
    <w:tbl>
      <w:tblPr>
        <w:tblStyle w:val="a4"/>
        <w:tblW w:w="9781" w:type="dxa"/>
        <w:tblInd w:w="-34" w:type="dxa"/>
        <w:tblLook w:val="04A0" w:firstRow="1" w:lastRow="0" w:firstColumn="1" w:lastColumn="0" w:noHBand="0" w:noVBand="1"/>
      </w:tblPr>
      <w:tblGrid>
        <w:gridCol w:w="709"/>
        <w:gridCol w:w="5245"/>
        <w:gridCol w:w="1559"/>
        <w:gridCol w:w="2268"/>
      </w:tblGrid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Уход за клумбой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Сентябрь-октябрь</w:t>
            </w:r>
          </w:p>
        </w:tc>
        <w:tc>
          <w:tcPr>
            <w:tcW w:w="2268" w:type="dxa"/>
          </w:tcPr>
          <w:p w:rsidR="00F60510" w:rsidRPr="009627DE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Заключение договора на обслуживание здания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Октябрь-ноябрь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Обследование фасадов здания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Январь-декабрь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27DE"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Агеев А.С.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Выполнение мероприятий по обеспечению санитарного состояния и содержания помещений установленным требованиям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Январь-декабрь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Получение актов выполненных работ по обслуживанию здания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Январь-декабрь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27DE"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Агеев А.С.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Паспорт КСОБ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Крылов С.В.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Заказать и получить канцелярские товары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Январь-февраль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Заказать и получить хозяйственные товары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Январь-февраль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Сдать графики подготовки колледжа к новому 2017-2018 учебному году в Комитет по образованию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Посадка рассады для клумбы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Программа по энергосбережению и энергоэффективности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Март, июнь, сентябрь, декабрь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Приказы о назначении ответственного за газовое хозяйство, за безопасную эксплуатацию теплопотребляющих установок, о работоспособности КВП, об охране окружающей среды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Учёба по газовому хозяйству и теплоустановкам, электрохозяйству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Крылов С.В.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Посадка рассады на клумбу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Сдача воды на анализ в Роспотребнадзор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Прохождение медицинского осмотра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Подготовка Паспорт готовности и Акт готовности здания к новому 2017-2018 учебному году. Сдать в Комитет по образованию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Июнь-август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Подготовка готовности колледжа органам Госпожнадзора, ГУП «Водоканал СПб», ОАО «Петербург Газ», ОАО «Теплосеть СПб»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Крылов С.В.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Сдать паспорт КСОБ в Комитет по образованию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Крылов С.В.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Выборочный ремонт стульев, парт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Июль-август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Уборка помещений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Июль-август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Покраска вазонов, поребриков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Выборочный косметический ремонт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Контроль за мытьем окон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с практикантами 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  <w:tr w:rsidR="00F60510" w:rsidTr="003D7FDA">
        <w:tc>
          <w:tcPr>
            <w:tcW w:w="709" w:type="dxa"/>
          </w:tcPr>
          <w:p w:rsidR="00F60510" w:rsidRDefault="00F60510" w:rsidP="001F45AB">
            <w:pPr>
              <w:pStyle w:val="a3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Поливка, прополка клумб</w:t>
            </w:r>
          </w:p>
        </w:tc>
        <w:tc>
          <w:tcPr>
            <w:tcW w:w="1559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Сентябрь </w:t>
            </w:r>
          </w:p>
        </w:tc>
        <w:tc>
          <w:tcPr>
            <w:tcW w:w="2268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Л.В.</w:t>
            </w:r>
          </w:p>
        </w:tc>
      </w:tr>
    </w:tbl>
    <w:p w:rsidR="00F60510" w:rsidRPr="00B75177" w:rsidRDefault="00F60510" w:rsidP="00F60510">
      <w:pPr>
        <w:pStyle w:val="a3"/>
        <w:ind w:left="284"/>
        <w:rPr>
          <w:rFonts w:ascii="Times New Roman" w:eastAsia="Calibri" w:hAnsi="Times New Roman" w:cs="Times New Roman"/>
          <w:sz w:val="24"/>
          <w:szCs w:val="24"/>
        </w:rPr>
      </w:pPr>
    </w:p>
    <w:p w:rsidR="00F60510" w:rsidRDefault="00F60510" w:rsidP="00F60510">
      <w:pPr>
        <w:pStyle w:val="a3"/>
        <w:ind w:left="1080"/>
        <w:rPr>
          <w:rFonts w:ascii="Times New Roman" w:eastAsia="Calibri" w:hAnsi="Times New Roman" w:cs="Times New Roman"/>
          <w:b/>
          <w:sz w:val="36"/>
          <w:szCs w:val="36"/>
        </w:rPr>
      </w:pPr>
    </w:p>
    <w:p w:rsidR="00F60510" w:rsidRDefault="00F60510" w:rsidP="001F45AB">
      <w:pPr>
        <w:pStyle w:val="a3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Экономическая, бухгалтерская, закупочная деятельность</w:t>
      </w:r>
    </w:p>
    <w:tbl>
      <w:tblPr>
        <w:tblStyle w:val="a4"/>
        <w:tblW w:w="9781" w:type="dxa"/>
        <w:tblInd w:w="-34" w:type="dxa"/>
        <w:tblLook w:val="04A0" w:firstRow="1" w:lastRow="0" w:firstColumn="1" w:lastColumn="0" w:noHBand="0" w:noVBand="1"/>
      </w:tblPr>
      <w:tblGrid>
        <w:gridCol w:w="677"/>
        <w:gridCol w:w="5052"/>
        <w:gridCol w:w="1847"/>
        <w:gridCol w:w="2205"/>
      </w:tblGrid>
      <w:tr w:rsidR="00F60510" w:rsidRPr="009627DE" w:rsidTr="003D7FDA">
        <w:tc>
          <w:tcPr>
            <w:tcW w:w="677" w:type="dxa"/>
          </w:tcPr>
          <w:p w:rsidR="00F60510" w:rsidRPr="006D3D2D" w:rsidRDefault="00F60510" w:rsidP="003D7F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3D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052" w:type="dxa"/>
          </w:tcPr>
          <w:p w:rsidR="00F60510" w:rsidRPr="006D3D2D" w:rsidRDefault="00F60510" w:rsidP="003D7F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3D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1847" w:type="dxa"/>
          </w:tcPr>
          <w:p w:rsidR="00F60510" w:rsidRPr="006D3D2D" w:rsidRDefault="00F60510" w:rsidP="003D7F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3D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205" w:type="dxa"/>
          </w:tcPr>
          <w:p w:rsidR="00F60510" w:rsidRPr="006D3D2D" w:rsidRDefault="00F60510" w:rsidP="003D7F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3D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F60510" w:rsidRPr="009627DE" w:rsidTr="003D7FDA">
        <w:tc>
          <w:tcPr>
            <w:tcW w:w="677" w:type="dxa"/>
          </w:tcPr>
          <w:p w:rsidR="00F60510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Default="00F60510" w:rsidP="003D7FD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8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Анализ финансово-хозяйственной деятельности </w:t>
            </w:r>
          </w:p>
        </w:tc>
        <w:tc>
          <w:tcPr>
            <w:tcW w:w="1847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Ежемесячно</w:t>
            </w:r>
          </w:p>
        </w:tc>
        <w:tc>
          <w:tcPr>
            <w:tcW w:w="2205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DB0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9627DE" w:rsidTr="003D7FDA">
        <w:tc>
          <w:tcPr>
            <w:tcW w:w="677" w:type="dxa"/>
          </w:tcPr>
          <w:p w:rsidR="00F60510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r w:rsidRPr="00761875">
              <w:rPr>
                <w:rFonts w:ascii="Times New Roman" w:eastAsia="Calibri" w:hAnsi="Times New Roman" w:cs="Times New Roman"/>
                <w:sz w:val="24"/>
                <w:szCs w:val="24"/>
              </w:rPr>
              <w:t>редставлени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7618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бухгалтерской отчетности</w:t>
            </w:r>
          </w:p>
        </w:tc>
        <w:tc>
          <w:tcPr>
            <w:tcW w:w="1847" w:type="dxa"/>
          </w:tcPr>
          <w:p w:rsidR="00F60510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Ежеквартально</w:t>
            </w:r>
          </w:p>
        </w:tc>
        <w:tc>
          <w:tcPr>
            <w:tcW w:w="2205" w:type="dxa"/>
          </w:tcPr>
          <w:p w:rsidR="00F60510" w:rsidRPr="009627DE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Подготовка документов для  предоставления в Комитет по образованию на списание основных средств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Октябрь-ноябрь</w:t>
            </w:r>
          </w:p>
        </w:tc>
        <w:tc>
          <w:tcPr>
            <w:tcW w:w="2205" w:type="dxa"/>
          </w:tcPr>
          <w:p w:rsidR="00F60510" w:rsidRPr="00A40F8C" w:rsidRDefault="003D7FDA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Саммель Т.В.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Предоставление отчета о средней заработной плате педагогических работников 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Ежемесячно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Фоменкова И.А.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vAlign w:val="center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Анализ  квартальных, годовых бюджетных и бухгалтерских отчетов колледжа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Ежеквартально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Анализ поступлений доходов и средств во временное распоряжение (обеспечение исполнения контрактов) на лицевой счет 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Ежемесячно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Роскач Н.Г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 тарификации, штатного расписания</w:t>
            </w:r>
          </w:p>
        </w:tc>
        <w:tc>
          <w:tcPr>
            <w:tcW w:w="1847" w:type="dxa"/>
          </w:tcPr>
          <w:p w:rsidR="00F60510" w:rsidRPr="00A40F8C" w:rsidRDefault="003D7FDA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Август, декабрь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vAlign w:val="center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Анализ дебиторской и кредиторской задолженности колледжа</w:t>
            </w:r>
          </w:p>
        </w:tc>
        <w:tc>
          <w:tcPr>
            <w:tcW w:w="1847" w:type="dxa"/>
          </w:tcPr>
          <w:p w:rsidR="00F60510" w:rsidRPr="00A40F8C" w:rsidRDefault="003D7FDA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Ежемесячно 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Представление отчета СЗВ-М</w:t>
            </w:r>
          </w:p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в Пенсионный фонд Российской Федерации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Ежемесячно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Фоменкова И.А.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отчета по ф. П-4 </w:t>
            </w:r>
          </w:p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в Росстат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Ежемесячно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Фоменкова И.А.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Представление отчетов во внебюджетные фонды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Ежеквартально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Фоменкова И.А.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Предоставление налоговой отчетности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Ежеквартально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Подготовка плана финансово-хозяйственной деятельности колледжа</w:t>
            </w:r>
            <w:r w:rsidR="003D7FDA">
              <w:rPr>
                <w:rFonts w:ascii="Times New Roman" w:hAnsi="Times New Roman" w:cs="Times New Roman"/>
                <w:sz w:val="24"/>
                <w:szCs w:val="24"/>
              </w:rPr>
              <w:t xml:space="preserve"> на текущий год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Внесение изменений и уточнений </w:t>
            </w:r>
          </w:p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в план финансово-хозяйственной деятельности колледжа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По мере необходимости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Заключение Соглашения о порядке и условиях предоставления субсидии на финансовое обеспечение выполнения государственного задания на оказание государственных услуг (выполне</w:t>
            </w:r>
            <w:r w:rsidR="003D7FDA">
              <w:rPr>
                <w:rFonts w:ascii="Times New Roman" w:hAnsi="Times New Roman" w:cs="Times New Roman"/>
                <w:sz w:val="24"/>
                <w:szCs w:val="24"/>
              </w:rPr>
              <w:t xml:space="preserve">ние работ) на 2018 год и на плановый период 2019 и 2020 </w:t>
            </w: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годов 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дополнительных Соглашений к Соглашению о  порядке и условиях предоставления субсидии на финансовое обеспечение выполнения государственного задания на оказание государственных </w:t>
            </w:r>
            <w:r w:rsidR="003D7FDA">
              <w:rPr>
                <w:rFonts w:ascii="Times New Roman" w:hAnsi="Times New Roman" w:cs="Times New Roman"/>
                <w:sz w:val="24"/>
                <w:szCs w:val="24"/>
              </w:rPr>
              <w:t>услуг (выполнение работ) на 2018 год  и на плановый период 2019 и 2020</w:t>
            </w: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 годов 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Сентябрь-декабрь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Соглашения о порядке </w:t>
            </w:r>
          </w:p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и условиях предоставления субсидий </w:t>
            </w:r>
          </w:p>
          <w:p w:rsidR="00F60510" w:rsidRPr="00A40F8C" w:rsidRDefault="003D7FDA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иные цели на 2018 год  и на плановый период 2019 и 2020 </w:t>
            </w:r>
            <w:r w:rsidR="00F60510"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 годов 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дополнительных Соглашений  к Соглашению о порядке </w:t>
            </w:r>
          </w:p>
          <w:p w:rsidR="00F60510" w:rsidRPr="00A40F8C" w:rsidRDefault="00F60510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и условиях предоставления субсидий </w:t>
            </w:r>
          </w:p>
          <w:p w:rsidR="00F60510" w:rsidRPr="00A40F8C" w:rsidRDefault="003D7FDA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иные цели на 2018 </w:t>
            </w:r>
            <w:r w:rsidR="00F60510"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год </w:t>
            </w:r>
          </w:p>
          <w:p w:rsidR="00F60510" w:rsidRPr="00A40F8C" w:rsidRDefault="003D7FDA" w:rsidP="003D7FD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на плановый период 2019 и 2020</w:t>
            </w:r>
            <w:r w:rsidR="00F60510"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 годов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Сентябрь-декабрь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Подготовка расчетов для определения нормативов затрат для выполнения государств</w:t>
            </w:r>
            <w:r w:rsidR="003D7FDA">
              <w:rPr>
                <w:rFonts w:ascii="Times New Roman" w:hAnsi="Times New Roman" w:cs="Times New Roman"/>
                <w:sz w:val="24"/>
                <w:szCs w:val="24"/>
              </w:rPr>
              <w:t xml:space="preserve">енного задания           на 2019 </w:t>
            </w: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 год и на </w:t>
            </w:r>
            <w:r w:rsidR="003D7FDA">
              <w:rPr>
                <w:rFonts w:ascii="Times New Roman" w:hAnsi="Times New Roman" w:cs="Times New Roman"/>
                <w:sz w:val="24"/>
                <w:szCs w:val="24"/>
              </w:rPr>
              <w:t>плановый период 2020 и 2021</w:t>
            </w: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 годов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bCs/>
                <w:sz w:val="24"/>
                <w:szCs w:val="24"/>
              </w:rPr>
              <w:t>Февраль-март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Подготовка расчетов к проекту Закона Санк</w:t>
            </w:r>
            <w:r w:rsidR="003D7FDA">
              <w:rPr>
                <w:rFonts w:ascii="Times New Roman" w:hAnsi="Times New Roman" w:cs="Times New Roman"/>
                <w:sz w:val="24"/>
                <w:szCs w:val="24"/>
              </w:rPr>
              <w:t>т-Петербурга  «О бюджете на 2019 год и на плановый период 2020 и 2021</w:t>
            </w: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 годов»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Июнь-июль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Соблюдение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и иных нормативных правовых актов о контрактной системе в сфере закупок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  <w:p w:rsidR="00F60510" w:rsidRPr="00A40F8C" w:rsidRDefault="003D7FDA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Хлыстова Л.А.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A40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Анализ осуществления закупок, заключения контрактов (договоров), использования экономии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Ежемесячно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  <w:p w:rsidR="00F60510" w:rsidRPr="00A40F8C" w:rsidRDefault="003D7FDA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Хлыстова Л.А.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</w:t>
            </w:r>
            <w:r w:rsidR="003D7FD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проекта плана закупок на  2019 год и на плановый период 2020 и 2021 </w:t>
            </w: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годов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  <w:p w:rsidR="00F60510" w:rsidRPr="00A40F8C" w:rsidRDefault="003D7FDA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Хлыстова Л.А.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плана </w:t>
            </w:r>
            <w:r w:rsidR="0060054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закупок и плана-графика на  2018 год и на плановый период 2019  и 2020 </w:t>
            </w: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годов после принятия </w:t>
            </w: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>Закона Санк</w:t>
            </w:r>
            <w:r w:rsidR="0060054F">
              <w:rPr>
                <w:rFonts w:ascii="Times New Roman" w:hAnsi="Times New Roman" w:cs="Times New Roman"/>
                <w:sz w:val="24"/>
                <w:szCs w:val="24"/>
              </w:rPr>
              <w:t>т-Петербурга  «О бюджете на 2018 год и на плановый период 2019 и 2020</w:t>
            </w:r>
            <w:r w:rsidRPr="00A40F8C">
              <w:rPr>
                <w:rFonts w:ascii="Times New Roman" w:hAnsi="Times New Roman" w:cs="Times New Roman"/>
                <w:sz w:val="24"/>
                <w:szCs w:val="24"/>
              </w:rPr>
              <w:t xml:space="preserve"> годов» в первом чтении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Ноябрь-декабрь</w:t>
            </w:r>
          </w:p>
        </w:tc>
        <w:tc>
          <w:tcPr>
            <w:tcW w:w="2205" w:type="dxa"/>
          </w:tcPr>
          <w:p w:rsidR="00F60510" w:rsidRDefault="0060054F" w:rsidP="0060054F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  <w:p w:rsidR="0060054F" w:rsidRPr="0060054F" w:rsidRDefault="0060054F" w:rsidP="0060054F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Хлыстова Л.А.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Внесение изменений, корректировка плана закупок и плана-графика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По мере необходимости</w:t>
            </w:r>
          </w:p>
        </w:tc>
        <w:tc>
          <w:tcPr>
            <w:tcW w:w="2205" w:type="dxa"/>
          </w:tcPr>
          <w:p w:rsidR="00F60510" w:rsidRDefault="00F60510" w:rsidP="0060054F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Лагутина </w:t>
            </w:r>
            <w:r w:rsidR="0060054F">
              <w:rPr>
                <w:rFonts w:ascii="Times New Roman" w:eastAsia="Calibri" w:hAnsi="Times New Roman" w:cs="Times New Roman"/>
                <w:sz w:val="24"/>
                <w:szCs w:val="24"/>
              </w:rPr>
              <w:t>Л.И.</w:t>
            </w:r>
          </w:p>
          <w:p w:rsidR="0060054F" w:rsidRPr="0060054F" w:rsidRDefault="0060054F" w:rsidP="0060054F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Хлыстова Л.А.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 приказа по учетной политике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кассового плана 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</w:tc>
      </w:tr>
      <w:tr w:rsidR="00F60510" w:rsidRPr="00A40F8C" w:rsidTr="003D7FDA">
        <w:tc>
          <w:tcPr>
            <w:tcW w:w="677" w:type="dxa"/>
          </w:tcPr>
          <w:p w:rsidR="00F60510" w:rsidRPr="00A40F8C" w:rsidRDefault="00F60510" w:rsidP="001F45AB">
            <w:pPr>
              <w:pStyle w:val="a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Внесение изменений в кассовый план</w:t>
            </w:r>
          </w:p>
        </w:tc>
        <w:tc>
          <w:tcPr>
            <w:tcW w:w="1847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По мере необходимости</w:t>
            </w:r>
          </w:p>
        </w:tc>
        <w:tc>
          <w:tcPr>
            <w:tcW w:w="2205" w:type="dxa"/>
          </w:tcPr>
          <w:p w:rsidR="00F60510" w:rsidRPr="00A40F8C" w:rsidRDefault="00F60510" w:rsidP="003D7FDA">
            <w:pPr>
              <w:pStyle w:val="a3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0F8C">
              <w:rPr>
                <w:rFonts w:ascii="Times New Roman" w:eastAsia="Calibri" w:hAnsi="Times New Roman" w:cs="Times New Roman"/>
                <w:sz w:val="24"/>
                <w:szCs w:val="24"/>
              </w:rPr>
              <w:t>Лагутина Л.И.</w:t>
            </w:r>
          </w:p>
          <w:p w:rsidR="00F60510" w:rsidRPr="00A40F8C" w:rsidRDefault="00F60510" w:rsidP="003D7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0510" w:rsidRDefault="00F60510" w:rsidP="00F60510">
      <w:pPr>
        <w:pStyle w:val="a3"/>
        <w:ind w:left="108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F60510" w:rsidRDefault="00F60510" w:rsidP="00F60510">
      <w:pPr>
        <w:pStyle w:val="a3"/>
        <w:ind w:left="108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56437" w:rsidRPr="00CD6E8A" w:rsidRDefault="00756437" w:rsidP="00756437">
      <w:pPr>
        <w:pStyle w:val="a3"/>
        <w:ind w:left="1080"/>
        <w:rPr>
          <w:rFonts w:ascii="Times New Roman" w:eastAsia="Calibri" w:hAnsi="Times New Roman" w:cs="Times New Roman"/>
          <w:sz w:val="28"/>
          <w:szCs w:val="28"/>
        </w:rPr>
      </w:pPr>
    </w:p>
    <w:p w:rsidR="006D3D2D" w:rsidRDefault="006153ED" w:rsidP="006D3D2D">
      <w:pPr>
        <w:rPr>
          <w:rFonts w:ascii="Times New Roman" w:eastAsia="Calibri" w:hAnsi="Times New Roman" w:cs="Times New Roman"/>
          <w:sz w:val="24"/>
          <w:szCs w:val="24"/>
        </w:rPr>
      </w:pPr>
      <w:r w:rsidRPr="006153ED">
        <w:rPr>
          <w:rFonts w:ascii="Times New Roman" w:eastAsia="Calibri" w:hAnsi="Times New Roman" w:cs="Times New Roman"/>
          <w:sz w:val="24"/>
          <w:szCs w:val="24"/>
        </w:rPr>
        <w:t>Заместитель директора по УПР__________</w:t>
      </w:r>
      <w:r>
        <w:rPr>
          <w:rFonts w:ascii="Times New Roman" w:eastAsia="Calibri" w:hAnsi="Times New Roman" w:cs="Times New Roman"/>
          <w:sz w:val="24"/>
          <w:szCs w:val="24"/>
        </w:rPr>
        <w:t xml:space="preserve">_____ </w:t>
      </w:r>
      <w:r w:rsidRPr="006153ED">
        <w:rPr>
          <w:rFonts w:ascii="Times New Roman" w:eastAsia="Calibri" w:hAnsi="Times New Roman" w:cs="Times New Roman"/>
          <w:sz w:val="24"/>
          <w:szCs w:val="24"/>
        </w:rPr>
        <w:t>Е.В. Мельникова</w:t>
      </w:r>
    </w:p>
    <w:p w:rsidR="00DE1419" w:rsidRPr="006153ED" w:rsidRDefault="00DE1419" w:rsidP="006D3D2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Главный бухгалтер __________________________Л.И. Лагутина</w:t>
      </w:r>
    </w:p>
    <w:p w:rsidR="006153ED" w:rsidRDefault="006153ED" w:rsidP="006D3D2D">
      <w:pPr>
        <w:rPr>
          <w:rFonts w:ascii="Times New Roman" w:eastAsia="Calibri" w:hAnsi="Times New Roman" w:cs="Times New Roman"/>
          <w:sz w:val="24"/>
          <w:szCs w:val="24"/>
        </w:rPr>
      </w:pPr>
      <w:r w:rsidRPr="006153ED">
        <w:rPr>
          <w:rFonts w:ascii="Times New Roman" w:eastAsia="Calibri" w:hAnsi="Times New Roman" w:cs="Times New Roman"/>
          <w:sz w:val="24"/>
          <w:szCs w:val="24"/>
        </w:rPr>
        <w:t>Заместитель директора по ВР_________________И.Б. Белоголовцев</w:t>
      </w:r>
    </w:p>
    <w:p w:rsidR="00DE1419" w:rsidRDefault="00DE1419" w:rsidP="006D3D2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Заместитель директора по ПО_________________В.А. Слепнёв</w:t>
      </w:r>
    </w:p>
    <w:p w:rsidR="00DE1419" w:rsidRPr="006153ED" w:rsidRDefault="00DE1419" w:rsidP="006D3D2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Заместитель директора по АХЧ_______________Л.В. Кузнецова</w:t>
      </w:r>
    </w:p>
    <w:p w:rsidR="006153ED" w:rsidRPr="006153ED" w:rsidRDefault="006153ED" w:rsidP="006D3D2D">
      <w:pPr>
        <w:rPr>
          <w:rFonts w:ascii="Times New Roman" w:eastAsia="Calibri" w:hAnsi="Times New Roman" w:cs="Times New Roman"/>
          <w:sz w:val="24"/>
          <w:szCs w:val="24"/>
        </w:rPr>
      </w:pPr>
      <w:r w:rsidRPr="006153ED">
        <w:rPr>
          <w:rFonts w:ascii="Times New Roman" w:eastAsia="Calibri" w:hAnsi="Times New Roman" w:cs="Times New Roman"/>
          <w:sz w:val="24"/>
          <w:szCs w:val="24"/>
        </w:rPr>
        <w:t xml:space="preserve">Заведующая учебной  частью </w:t>
      </w:r>
      <w:r>
        <w:rPr>
          <w:rFonts w:ascii="Times New Roman" w:eastAsia="Calibri" w:hAnsi="Times New Roman" w:cs="Times New Roman"/>
          <w:sz w:val="24"/>
          <w:szCs w:val="24"/>
        </w:rPr>
        <w:t>________________</w:t>
      </w:r>
      <w:r w:rsidRPr="006153ED">
        <w:rPr>
          <w:rFonts w:ascii="Times New Roman" w:eastAsia="Calibri" w:hAnsi="Times New Roman" w:cs="Times New Roman"/>
          <w:sz w:val="24"/>
          <w:szCs w:val="24"/>
        </w:rPr>
        <w:t>Н.В. Иванова</w:t>
      </w:r>
    </w:p>
    <w:p w:rsidR="00C30231" w:rsidRPr="009A63ED" w:rsidRDefault="006153ED" w:rsidP="00C30231">
      <w:pPr>
        <w:rPr>
          <w:rFonts w:ascii="Calibri" w:eastAsia="Calibri" w:hAnsi="Calibri" w:cs="Times New Roman"/>
        </w:rPr>
      </w:pPr>
      <w:r w:rsidRPr="006153ED">
        <w:rPr>
          <w:rFonts w:ascii="Times New Roman" w:eastAsia="Calibri" w:hAnsi="Times New Roman" w:cs="Times New Roman"/>
          <w:sz w:val="24"/>
          <w:szCs w:val="24"/>
        </w:rPr>
        <w:t>Старший мастер ___________________________С.В. Крылов</w:t>
      </w:r>
    </w:p>
    <w:sectPr w:rsidR="00C30231" w:rsidRPr="009A63ED" w:rsidSect="00AA5E2C">
      <w:footerReference w:type="default" r:id="rId11"/>
      <w:pgSz w:w="11906" w:h="16838"/>
      <w:pgMar w:top="426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321" w:rsidRDefault="00337321" w:rsidP="00E0016C">
      <w:pPr>
        <w:spacing w:after="0" w:line="240" w:lineRule="auto"/>
      </w:pPr>
      <w:r>
        <w:separator/>
      </w:r>
    </w:p>
  </w:endnote>
  <w:endnote w:type="continuationSeparator" w:id="0">
    <w:p w:rsidR="00337321" w:rsidRDefault="00337321" w:rsidP="00E0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454930"/>
      <w:docPartObj>
        <w:docPartGallery w:val="Page Numbers (Bottom of Page)"/>
        <w:docPartUnique/>
      </w:docPartObj>
    </w:sdtPr>
    <w:sdtEndPr/>
    <w:sdtContent>
      <w:p w:rsidR="00337321" w:rsidRDefault="0033732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93E">
          <w:rPr>
            <w:noProof/>
          </w:rPr>
          <w:t>17</w:t>
        </w:r>
        <w:r>
          <w:fldChar w:fldCharType="end"/>
        </w:r>
      </w:p>
    </w:sdtContent>
  </w:sdt>
  <w:p w:rsidR="00337321" w:rsidRDefault="0033732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321" w:rsidRDefault="00337321" w:rsidP="00E0016C">
      <w:pPr>
        <w:spacing w:after="0" w:line="240" w:lineRule="auto"/>
      </w:pPr>
      <w:r>
        <w:separator/>
      </w:r>
    </w:p>
  </w:footnote>
  <w:footnote w:type="continuationSeparator" w:id="0">
    <w:p w:rsidR="00337321" w:rsidRDefault="00337321" w:rsidP="00E00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27"/>
      <w:numFmt w:val="decimal"/>
      <w:lvlText w:val="%1"/>
      <w:lvlJc w:val="left"/>
      <w:pPr>
        <w:tabs>
          <w:tab w:val="num" w:pos="3660"/>
        </w:tabs>
        <w:ind w:left="3660" w:hanging="720"/>
      </w:pPr>
    </w:lvl>
  </w:abstractNum>
  <w:abstractNum w:abstractNumId="2">
    <w:nsid w:val="00000004"/>
    <w:multiLevelType w:val="singleLevel"/>
    <w:tmpl w:val="00000004"/>
    <w:name w:val="WW8Num4"/>
    <w:lvl w:ilvl="0">
      <w:start w:val="31"/>
      <w:numFmt w:val="decimal"/>
      <w:lvlText w:val="%1"/>
      <w:lvlJc w:val="left"/>
      <w:pPr>
        <w:tabs>
          <w:tab w:val="num" w:pos="3660"/>
        </w:tabs>
        <w:ind w:left="3660" w:hanging="780"/>
      </w:pPr>
      <w:rPr>
        <w:lang w:val="en-US"/>
      </w:rPr>
    </w:lvl>
  </w:abstractNum>
  <w:abstractNum w:abstractNumId="3">
    <w:nsid w:val="00000005"/>
    <w:multiLevelType w:val="singleLevel"/>
    <w:tmpl w:val="00000005"/>
    <w:name w:val="WW8Num5"/>
    <w:lvl w:ilvl="0">
      <w:start w:val="12"/>
      <w:numFmt w:val="decimal"/>
      <w:lvlText w:val="%1"/>
      <w:lvlJc w:val="left"/>
      <w:pPr>
        <w:tabs>
          <w:tab w:val="num" w:pos="3180"/>
        </w:tabs>
        <w:ind w:left="3180" w:hanging="360"/>
      </w:pPr>
      <w:rPr>
        <w:rFonts w:ascii="Symbol" w:hAnsi="Symbol" w:cs="Symbol"/>
        <w:sz w:val="28"/>
        <w:szCs w:val="28"/>
      </w:rPr>
    </w:lvl>
  </w:abstractNum>
  <w:abstractNum w:abstractNumId="4">
    <w:nsid w:val="00000006"/>
    <w:multiLevelType w:val="singleLevel"/>
    <w:tmpl w:val="00000006"/>
    <w:name w:val="WW8Num6"/>
    <w:lvl w:ilvl="0">
      <w:start w:val="15"/>
      <w:numFmt w:val="decimal"/>
      <w:lvlText w:val="%1"/>
      <w:lvlJc w:val="left"/>
      <w:pPr>
        <w:tabs>
          <w:tab w:val="num" w:pos="3180"/>
        </w:tabs>
        <w:ind w:left="3180" w:hanging="360"/>
      </w:pPr>
      <w:rPr>
        <w:sz w:val="28"/>
        <w:szCs w:val="28"/>
      </w:rPr>
    </w:lvl>
  </w:abstractNum>
  <w:abstractNum w:abstractNumId="5">
    <w:nsid w:val="00000007"/>
    <w:multiLevelType w:val="singleLevel"/>
    <w:tmpl w:val="00000007"/>
    <w:name w:val="WW8Num7"/>
    <w:lvl w:ilvl="0">
      <w:start w:val="5"/>
      <w:numFmt w:val="decimal"/>
      <w:lvlText w:val="%1"/>
      <w:lvlJc w:val="left"/>
      <w:pPr>
        <w:tabs>
          <w:tab w:val="num" w:pos="3540"/>
        </w:tabs>
        <w:ind w:left="3540" w:hanging="705"/>
      </w:pPr>
      <w:rPr>
        <w:sz w:val="28"/>
        <w:szCs w:val="28"/>
      </w:rPr>
    </w:lvl>
  </w:abstractNum>
  <w:abstractNum w:abstractNumId="6">
    <w:nsid w:val="00000008"/>
    <w:multiLevelType w:val="singleLevel"/>
    <w:tmpl w:val="00000008"/>
    <w:name w:val="WW8Num8"/>
    <w:lvl w:ilvl="0">
      <w:start w:val="24"/>
      <w:numFmt w:val="decimal"/>
      <w:lvlText w:val="%1"/>
      <w:lvlJc w:val="left"/>
      <w:pPr>
        <w:tabs>
          <w:tab w:val="num" w:pos="3762"/>
        </w:tabs>
        <w:ind w:left="3762" w:hanging="930"/>
      </w:pPr>
    </w:lvl>
  </w:abstractNum>
  <w:abstractNum w:abstractNumId="7">
    <w:nsid w:val="00000009"/>
    <w:multiLevelType w:val="singleLevel"/>
    <w:tmpl w:val="00000009"/>
    <w:name w:val="WW8Num9"/>
    <w:lvl w:ilvl="0">
      <w:start w:val="5"/>
      <w:numFmt w:val="decimal"/>
      <w:lvlText w:val="%1"/>
      <w:lvlJc w:val="left"/>
      <w:pPr>
        <w:tabs>
          <w:tab w:val="num" w:pos="3780"/>
        </w:tabs>
        <w:ind w:left="3780" w:hanging="840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0">
    <w:nsid w:val="06E93ABE"/>
    <w:multiLevelType w:val="hybridMultilevel"/>
    <w:tmpl w:val="962CA2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ED0E71"/>
    <w:multiLevelType w:val="hybridMultilevel"/>
    <w:tmpl w:val="8214CB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0D47009A"/>
    <w:multiLevelType w:val="hybridMultilevel"/>
    <w:tmpl w:val="85185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D60A4A"/>
    <w:multiLevelType w:val="multilevel"/>
    <w:tmpl w:val="428A2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0F13077D"/>
    <w:multiLevelType w:val="hybridMultilevel"/>
    <w:tmpl w:val="00B4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967B9C"/>
    <w:multiLevelType w:val="hybridMultilevel"/>
    <w:tmpl w:val="B68CBA9A"/>
    <w:lvl w:ilvl="0" w:tplc="3E3E1D12">
      <w:start w:val="1"/>
      <w:numFmt w:val="decimal"/>
      <w:lvlText w:val="%1."/>
      <w:lvlJc w:val="center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DB5062"/>
    <w:multiLevelType w:val="hybridMultilevel"/>
    <w:tmpl w:val="2AB6F994"/>
    <w:lvl w:ilvl="0" w:tplc="B096DEDC">
      <w:start w:val="1"/>
      <w:numFmt w:val="decimal"/>
      <w:lvlText w:val="%1."/>
      <w:lvlJc w:val="center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205AB9"/>
    <w:multiLevelType w:val="hybridMultilevel"/>
    <w:tmpl w:val="5FAA7234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8">
    <w:nsid w:val="2E1F0FFE"/>
    <w:multiLevelType w:val="hybridMultilevel"/>
    <w:tmpl w:val="57A2697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941264"/>
    <w:multiLevelType w:val="hybridMultilevel"/>
    <w:tmpl w:val="8E306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173421"/>
    <w:multiLevelType w:val="multilevel"/>
    <w:tmpl w:val="C6621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43F6013B"/>
    <w:multiLevelType w:val="hybridMultilevel"/>
    <w:tmpl w:val="A5E02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8C874B4"/>
    <w:multiLevelType w:val="hybridMultilevel"/>
    <w:tmpl w:val="E292A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A776F0"/>
    <w:multiLevelType w:val="hybridMultilevel"/>
    <w:tmpl w:val="600045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06E35"/>
    <w:multiLevelType w:val="hybridMultilevel"/>
    <w:tmpl w:val="8BBC4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E37433"/>
    <w:multiLevelType w:val="multilevel"/>
    <w:tmpl w:val="53206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64776657"/>
    <w:multiLevelType w:val="hybridMultilevel"/>
    <w:tmpl w:val="34B44F4E"/>
    <w:lvl w:ilvl="0" w:tplc="6C9297FC">
      <w:start w:val="4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C84A33"/>
    <w:multiLevelType w:val="multilevel"/>
    <w:tmpl w:val="A8D8E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>
    <w:nsid w:val="671B4519"/>
    <w:multiLevelType w:val="hybridMultilevel"/>
    <w:tmpl w:val="4566B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EC65F7"/>
    <w:multiLevelType w:val="hybridMultilevel"/>
    <w:tmpl w:val="EDDA4D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7824F3"/>
    <w:multiLevelType w:val="hybridMultilevel"/>
    <w:tmpl w:val="79542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FC5340F"/>
    <w:multiLevelType w:val="hybridMultilevel"/>
    <w:tmpl w:val="B0AE9F6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CC6703"/>
    <w:multiLevelType w:val="hybridMultilevel"/>
    <w:tmpl w:val="7D6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A756A2"/>
    <w:multiLevelType w:val="hybridMultilevel"/>
    <w:tmpl w:val="814836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31"/>
  </w:num>
  <w:num w:numId="4">
    <w:abstractNumId w:val="24"/>
  </w:num>
  <w:num w:numId="5">
    <w:abstractNumId w:val="26"/>
  </w:num>
  <w:num w:numId="6">
    <w:abstractNumId w:val="15"/>
  </w:num>
  <w:num w:numId="7">
    <w:abstractNumId w:val="16"/>
  </w:num>
  <w:num w:numId="8">
    <w:abstractNumId w:val="25"/>
  </w:num>
  <w:num w:numId="9">
    <w:abstractNumId w:val="20"/>
  </w:num>
  <w:num w:numId="10">
    <w:abstractNumId w:val="12"/>
  </w:num>
  <w:num w:numId="11">
    <w:abstractNumId w:val="22"/>
  </w:num>
  <w:num w:numId="12">
    <w:abstractNumId w:val="23"/>
  </w:num>
  <w:num w:numId="13">
    <w:abstractNumId w:val="33"/>
  </w:num>
  <w:num w:numId="14">
    <w:abstractNumId w:val="10"/>
  </w:num>
  <w:num w:numId="15">
    <w:abstractNumId w:val="18"/>
  </w:num>
  <w:num w:numId="16">
    <w:abstractNumId w:val="28"/>
  </w:num>
  <w:num w:numId="17">
    <w:abstractNumId w:val="29"/>
  </w:num>
  <w:num w:numId="18">
    <w:abstractNumId w:val="30"/>
  </w:num>
  <w:num w:numId="19">
    <w:abstractNumId w:val="21"/>
  </w:num>
  <w:num w:numId="20">
    <w:abstractNumId w:val="11"/>
  </w:num>
  <w:num w:numId="21">
    <w:abstractNumId w:val="19"/>
  </w:num>
  <w:num w:numId="22">
    <w:abstractNumId w:val="17"/>
  </w:num>
  <w:num w:numId="23">
    <w:abstractNumId w:val="14"/>
  </w:num>
  <w:num w:numId="24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87"/>
    <w:rsid w:val="0000337E"/>
    <w:rsid w:val="000134FF"/>
    <w:rsid w:val="00024DB0"/>
    <w:rsid w:val="000733FC"/>
    <w:rsid w:val="000A212C"/>
    <w:rsid w:val="000B48D5"/>
    <w:rsid w:val="000B6935"/>
    <w:rsid w:val="000C777D"/>
    <w:rsid w:val="00106926"/>
    <w:rsid w:val="0012559D"/>
    <w:rsid w:val="00164ED1"/>
    <w:rsid w:val="001B38A5"/>
    <w:rsid w:val="001C11DD"/>
    <w:rsid w:val="001D20E7"/>
    <w:rsid w:val="001F23E8"/>
    <w:rsid w:val="001F45AB"/>
    <w:rsid w:val="00222AC3"/>
    <w:rsid w:val="00256736"/>
    <w:rsid w:val="002810C1"/>
    <w:rsid w:val="002907C4"/>
    <w:rsid w:val="002C01A0"/>
    <w:rsid w:val="002C7579"/>
    <w:rsid w:val="002D08CC"/>
    <w:rsid w:val="002E4780"/>
    <w:rsid w:val="002F25D7"/>
    <w:rsid w:val="00337321"/>
    <w:rsid w:val="00344039"/>
    <w:rsid w:val="00367147"/>
    <w:rsid w:val="003A0FDF"/>
    <w:rsid w:val="003D7FDA"/>
    <w:rsid w:val="003F6D1C"/>
    <w:rsid w:val="00423B99"/>
    <w:rsid w:val="00425D0F"/>
    <w:rsid w:val="00452682"/>
    <w:rsid w:val="00462118"/>
    <w:rsid w:val="004656CD"/>
    <w:rsid w:val="00470BD5"/>
    <w:rsid w:val="00474186"/>
    <w:rsid w:val="004A157F"/>
    <w:rsid w:val="004A4D1B"/>
    <w:rsid w:val="004B6E11"/>
    <w:rsid w:val="004C6B26"/>
    <w:rsid w:val="004D4FEF"/>
    <w:rsid w:val="004F2F10"/>
    <w:rsid w:val="00506381"/>
    <w:rsid w:val="00510B6F"/>
    <w:rsid w:val="00546B0B"/>
    <w:rsid w:val="00567451"/>
    <w:rsid w:val="005920B0"/>
    <w:rsid w:val="005A6044"/>
    <w:rsid w:val="005B20EA"/>
    <w:rsid w:val="005C2729"/>
    <w:rsid w:val="005C4408"/>
    <w:rsid w:val="005D232F"/>
    <w:rsid w:val="0060054F"/>
    <w:rsid w:val="006019EA"/>
    <w:rsid w:val="006153ED"/>
    <w:rsid w:val="00637CAF"/>
    <w:rsid w:val="006425FF"/>
    <w:rsid w:val="006513C6"/>
    <w:rsid w:val="0068393E"/>
    <w:rsid w:val="00695A2A"/>
    <w:rsid w:val="006A0D87"/>
    <w:rsid w:val="006A1501"/>
    <w:rsid w:val="006A5064"/>
    <w:rsid w:val="006D3D2D"/>
    <w:rsid w:val="00713A14"/>
    <w:rsid w:val="007231EB"/>
    <w:rsid w:val="007439F7"/>
    <w:rsid w:val="00756437"/>
    <w:rsid w:val="00761875"/>
    <w:rsid w:val="00773131"/>
    <w:rsid w:val="00776B60"/>
    <w:rsid w:val="007963D2"/>
    <w:rsid w:val="00797D6D"/>
    <w:rsid w:val="007B0587"/>
    <w:rsid w:val="007B2368"/>
    <w:rsid w:val="007C3C45"/>
    <w:rsid w:val="007C771E"/>
    <w:rsid w:val="007D6C0C"/>
    <w:rsid w:val="00811BB0"/>
    <w:rsid w:val="00830323"/>
    <w:rsid w:val="0083119D"/>
    <w:rsid w:val="00841C33"/>
    <w:rsid w:val="00846551"/>
    <w:rsid w:val="00887083"/>
    <w:rsid w:val="00897672"/>
    <w:rsid w:val="008B1DF6"/>
    <w:rsid w:val="008C6639"/>
    <w:rsid w:val="00933483"/>
    <w:rsid w:val="00941F2E"/>
    <w:rsid w:val="00956073"/>
    <w:rsid w:val="009627DE"/>
    <w:rsid w:val="00973C3B"/>
    <w:rsid w:val="009841B3"/>
    <w:rsid w:val="009853EE"/>
    <w:rsid w:val="00996CE3"/>
    <w:rsid w:val="009A2EF7"/>
    <w:rsid w:val="009A63ED"/>
    <w:rsid w:val="009A74DE"/>
    <w:rsid w:val="009B4008"/>
    <w:rsid w:val="009C0A1A"/>
    <w:rsid w:val="009D6A65"/>
    <w:rsid w:val="009E14F2"/>
    <w:rsid w:val="009F1E67"/>
    <w:rsid w:val="00A0003F"/>
    <w:rsid w:val="00A10070"/>
    <w:rsid w:val="00A3048E"/>
    <w:rsid w:val="00A34C1F"/>
    <w:rsid w:val="00A40F8C"/>
    <w:rsid w:val="00A54CF4"/>
    <w:rsid w:val="00A65A3C"/>
    <w:rsid w:val="00AA1531"/>
    <w:rsid w:val="00AA5E2C"/>
    <w:rsid w:val="00AC0827"/>
    <w:rsid w:val="00AF5C47"/>
    <w:rsid w:val="00B14E8A"/>
    <w:rsid w:val="00B32B39"/>
    <w:rsid w:val="00B34316"/>
    <w:rsid w:val="00B37134"/>
    <w:rsid w:val="00B438CA"/>
    <w:rsid w:val="00B75177"/>
    <w:rsid w:val="00BA3DF7"/>
    <w:rsid w:val="00BC2C23"/>
    <w:rsid w:val="00BD2388"/>
    <w:rsid w:val="00BE0111"/>
    <w:rsid w:val="00BE0FD6"/>
    <w:rsid w:val="00BF5CC8"/>
    <w:rsid w:val="00BF5F5B"/>
    <w:rsid w:val="00C163E3"/>
    <w:rsid w:val="00C22775"/>
    <w:rsid w:val="00C30231"/>
    <w:rsid w:val="00C43DCB"/>
    <w:rsid w:val="00C52E40"/>
    <w:rsid w:val="00C752AC"/>
    <w:rsid w:val="00C85ED5"/>
    <w:rsid w:val="00C91ADC"/>
    <w:rsid w:val="00CA674F"/>
    <w:rsid w:val="00CB5238"/>
    <w:rsid w:val="00CC64A3"/>
    <w:rsid w:val="00CD6E8A"/>
    <w:rsid w:val="00CE44DC"/>
    <w:rsid w:val="00CF3322"/>
    <w:rsid w:val="00D308EA"/>
    <w:rsid w:val="00D53ADE"/>
    <w:rsid w:val="00D55C25"/>
    <w:rsid w:val="00D62175"/>
    <w:rsid w:val="00D62F5E"/>
    <w:rsid w:val="00D637ED"/>
    <w:rsid w:val="00D668A4"/>
    <w:rsid w:val="00DE1419"/>
    <w:rsid w:val="00E0016C"/>
    <w:rsid w:val="00E34278"/>
    <w:rsid w:val="00E536BB"/>
    <w:rsid w:val="00E63AC0"/>
    <w:rsid w:val="00E76407"/>
    <w:rsid w:val="00E83D45"/>
    <w:rsid w:val="00EA7203"/>
    <w:rsid w:val="00EC3AF7"/>
    <w:rsid w:val="00ED098B"/>
    <w:rsid w:val="00EE2253"/>
    <w:rsid w:val="00F02817"/>
    <w:rsid w:val="00F156A6"/>
    <w:rsid w:val="00F33B45"/>
    <w:rsid w:val="00F424A2"/>
    <w:rsid w:val="00F55C70"/>
    <w:rsid w:val="00F60152"/>
    <w:rsid w:val="00F60510"/>
    <w:rsid w:val="00F744A5"/>
    <w:rsid w:val="00F77671"/>
    <w:rsid w:val="00FA2390"/>
    <w:rsid w:val="00FB4CE0"/>
    <w:rsid w:val="00FD4DCA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D3D2D"/>
    <w:pPr>
      <w:keepNext/>
      <w:tabs>
        <w:tab w:val="left" w:pos="1305"/>
      </w:tabs>
      <w:suppressAutoHyphens/>
      <w:spacing w:after="0" w:line="240" w:lineRule="auto"/>
      <w:ind w:left="720" w:hanging="360"/>
      <w:jc w:val="center"/>
      <w:outlineLvl w:val="0"/>
    </w:pPr>
    <w:rPr>
      <w:rFonts w:ascii="Times New Roman" w:eastAsia="Times New Roman" w:hAnsi="Times New Roman" w:cs="Times New Roman"/>
      <w:b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qFormat/>
    <w:rsid w:val="006D3D2D"/>
    <w:pPr>
      <w:keepNext/>
      <w:suppressAutoHyphens/>
      <w:spacing w:after="0" w:line="240" w:lineRule="auto"/>
      <w:ind w:left="1440" w:hanging="360"/>
      <w:jc w:val="center"/>
      <w:outlineLvl w:val="1"/>
    </w:pPr>
    <w:rPr>
      <w:rFonts w:ascii="Times New Roman" w:eastAsia="Times New Roman" w:hAnsi="Times New Roman" w:cs="Times New Roman"/>
      <w:b/>
      <w:i/>
      <w:kern w:val="1"/>
      <w:sz w:val="32"/>
      <w:szCs w:val="32"/>
      <w:lang w:eastAsia="ar-SA"/>
    </w:rPr>
  </w:style>
  <w:style w:type="paragraph" w:styleId="3">
    <w:name w:val="heading 3"/>
    <w:basedOn w:val="a"/>
    <w:next w:val="a"/>
    <w:link w:val="30"/>
    <w:qFormat/>
    <w:rsid w:val="006D3D2D"/>
    <w:pPr>
      <w:keepNext/>
      <w:tabs>
        <w:tab w:val="left" w:pos="1305"/>
      </w:tabs>
      <w:suppressAutoHyphens/>
      <w:spacing w:after="0" w:line="240" w:lineRule="auto"/>
      <w:ind w:left="2160" w:hanging="180"/>
      <w:jc w:val="center"/>
      <w:outlineLvl w:val="2"/>
    </w:pPr>
    <w:rPr>
      <w:rFonts w:ascii="Times New Roman" w:eastAsia="Times New Roman" w:hAnsi="Times New Roman" w:cs="Times New Roman"/>
      <w:b/>
      <w:kern w:val="1"/>
      <w:sz w:val="24"/>
      <w:szCs w:val="32"/>
      <w:lang w:eastAsia="ar-SA"/>
    </w:rPr>
  </w:style>
  <w:style w:type="paragraph" w:styleId="4">
    <w:name w:val="heading 4"/>
    <w:basedOn w:val="a"/>
    <w:next w:val="a"/>
    <w:link w:val="40"/>
    <w:qFormat/>
    <w:rsid w:val="006D3D2D"/>
    <w:pPr>
      <w:keepNext/>
      <w:tabs>
        <w:tab w:val="left" w:pos="1305"/>
      </w:tabs>
      <w:suppressAutoHyphens/>
      <w:spacing w:after="0" w:line="240" w:lineRule="auto"/>
      <w:ind w:left="2880" w:hanging="360"/>
      <w:outlineLvl w:val="3"/>
    </w:pPr>
    <w:rPr>
      <w:rFonts w:ascii="Times New Roman" w:eastAsia="Times New Roman" w:hAnsi="Times New Roman" w:cs="Times New Roman"/>
      <w:i/>
      <w:iCs/>
      <w:kern w:val="1"/>
      <w:sz w:val="24"/>
      <w:szCs w:val="24"/>
      <w:lang w:eastAsia="ar-SA"/>
    </w:rPr>
  </w:style>
  <w:style w:type="paragraph" w:styleId="5">
    <w:name w:val="heading 5"/>
    <w:basedOn w:val="a"/>
    <w:next w:val="a"/>
    <w:link w:val="50"/>
    <w:qFormat/>
    <w:rsid w:val="006D3D2D"/>
    <w:pPr>
      <w:keepNext/>
      <w:suppressAutoHyphens/>
      <w:spacing w:after="0" w:line="240" w:lineRule="auto"/>
      <w:ind w:left="-720" w:hanging="360"/>
      <w:jc w:val="center"/>
      <w:outlineLvl w:val="4"/>
    </w:pPr>
    <w:rPr>
      <w:rFonts w:ascii="Times New Roman" w:eastAsia="Times New Roman" w:hAnsi="Times New Roman" w:cs="Times New Roman"/>
      <w:b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B26"/>
    <w:pPr>
      <w:ind w:left="720"/>
      <w:contextualSpacing/>
    </w:pPr>
  </w:style>
  <w:style w:type="table" w:styleId="a4">
    <w:name w:val="Table Grid"/>
    <w:basedOn w:val="a1"/>
    <w:uiPriority w:val="59"/>
    <w:rsid w:val="009A6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6D3D2D"/>
    <w:rPr>
      <w:rFonts w:ascii="Times New Roman" w:eastAsia="Times New Roman" w:hAnsi="Times New Roman" w:cs="Times New Roman"/>
      <w:b/>
      <w:kern w:val="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6D3D2D"/>
    <w:rPr>
      <w:rFonts w:ascii="Times New Roman" w:eastAsia="Times New Roman" w:hAnsi="Times New Roman" w:cs="Times New Roman"/>
      <w:b/>
      <w:i/>
      <w:kern w:val="1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6D3D2D"/>
    <w:rPr>
      <w:rFonts w:ascii="Times New Roman" w:eastAsia="Times New Roman" w:hAnsi="Times New Roman" w:cs="Times New Roman"/>
      <w:b/>
      <w:kern w:val="1"/>
      <w:sz w:val="24"/>
      <w:szCs w:val="32"/>
      <w:lang w:eastAsia="ar-SA"/>
    </w:rPr>
  </w:style>
  <w:style w:type="character" w:customStyle="1" w:styleId="40">
    <w:name w:val="Заголовок 4 Знак"/>
    <w:basedOn w:val="a0"/>
    <w:link w:val="4"/>
    <w:rsid w:val="006D3D2D"/>
    <w:rPr>
      <w:rFonts w:ascii="Times New Roman" w:eastAsia="Times New Roman" w:hAnsi="Times New Roman" w:cs="Times New Roman"/>
      <w:i/>
      <w:iCs/>
      <w:kern w:val="1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6D3D2D"/>
    <w:rPr>
      <w:rFonts w:ascii="Times New Roman" w:eastAsia="Times New Roman" w:hAnsi="Times New Roman" w:cs="Times New Roman"/>
      <w:b/>
      <w:kern w:val="1"/>
      <w:sz w:val="32"/>
      <w:szCs w:val="32"/>
      <w:lang w:eastAsia="ar-SA"/>
    </w:rPr>
  </w:style>
  <w:style w:type="numbering" w:customStyle="1" w:styleId="11">
    <w:name w:val="Нет списка1"/>
    <w:next w:val="a2"/>
    <w:uiPriority w:val="99"/>
    <w:semiHidden/>
    <w:unhideWhenUsed/>
    <w:rsid w:val="006D3D2D"/>
  </w:style>
  <w:style w:type="character" w:customStyle="1" w:styleId="WW8Num1z0">
    <w:name w:val="WW8Num1z0"/>
    <w:rsid w:val="006D3D2D"/>
  </w:style>
  <w:style w:type="character" w:customStyle="1" w:styleId="WW8Num1z1">
    <w:name w:val="WW8Num1z1"/>
    <w:rsid w:val="006D3D2D"/>
  </w:style>
  <w:style w:type="character" w:customStyle="1" w:styleId="WW8Num1z2">
    <w:name w:val="WW8Num1z2"/>
    <w:rsid w:val="006D3D2D"/>
  </w:style>
  <w:style w:type="character" w:customStyle="1" w:styleId="WW8Num1z3">
    <w:name w:val="WW8Num1z3"/>
    <w:rsid w:val="006D3D2D"/>
  </w:style>
  <w:style w:type="character" w:customStyle="1" w:styleId="WW8Num1z4">
    <w:name w:val="WW8Num1z4"/>
    <w:rsid w:val="006D3D2D"/>
  </w:style>
  <w:style w:type="character" w:customStyle="1" w:styleId="WW8Num1z5">
    <w:name w:val="WW8Num1z5"/>
    <w:rsid w:val="006D3D2D"/>
  </w:style>
  <w:style w:type="character" w:customStyle="1" w:styleId="WW8Num1z6">
    <w:name w:val="WW8Num1z6"/>
    <w:rsid w:val="006D3D2D"/>
  </w:style>
  <w:style w:type="character" w:customStyle="1" w:styleId="WW8Num1z7">
    <w:name w:val="WW8Num1z7"/>
    <w:rsid w:val="006D3D2D"/>
  </w:style>
  <w:style w:type="character" w:customStyle="1" w:styleId="WW8Num1z8">
    <w:name w:val="WW8Num1z8"/>
    <w:rsid w:val="006D3D2D"/>
  </w:style>
  <w:style w:type="character" w:customStyle="1" w:styleId="WW8Num2z0">
    <w:name w:val="WW8Num2z0"/>
    <w:rsid w:val="006D3D2D"/>
    <w:rPr>
      <w:rFonts w:ascii="Symbol" w:hAnsi="Symbol" w:cs="Symbol"/>
    </w:rPr>
  </w:style>
  <w:style w:type="character" w:customStyle="1" w:styleId="WW8Num2z1">
    <w:name w:val="WW8Num2z1"/>
    <w:rsid w:val="006D3D2D"/>
    <w:rPr>
      <w:rFonts w:ascii="Courier New" w:hAnsi="Courier New" w:cs="Courier New"/>
    </w:rPr>
  </w:style>
  <w:style w:type="character" w:customStyle="1" w:styleId="WW8Num2z2">
    <w:name w:val="WW8Num2z2"/>
    <w:rsid w:val="006D3D2D"/>
    <w:rPr>
      <w:rFonts w:ascii="Wingdings" w:hAnsi="Wingdings" w:cs="Wingdings"/>
    </w:rPr>
  </w:style>
  <w:style w:type="character" w:customStyle="1" w:styleId="WW8Num2z3">
    <w:name w:val="WW8Num2z3"/>
    <w:rsid w:val="006D3D2D"/>
  </w:style>
  <w:style w:type="character" w:customStyle="1" w:styleId="WW8Num2z4">
    <w:name w:val="WW8Num2z4"/>
    <w:rsid w:val="006D3D2D"/>
  </w:style>
  <w:style w:type="character" w:customStyle="1" w:styleId="WW8Num2z5">
    <w:name w:val="WW8Num2z5"/>
    <w:rsid w:val="006D3D2D"/>
  </w:style>
  <w:style w:type="character" w:customStyle="1" w:styleId="WW8Num2z6">
    <w:name w:val="WW8Num2z6"/>
    <w:rsid w:val="006D3D2D"/>
  </w:style>
  <w:style w:type="character" w:customStyle="1" w:styleId="WW8Num2z7">
    <w:name w:val="WW8Num2z7"/>
    <w:rsid w:val="006D3D2D"/>
  </w:style>
  <w:style w:type="character" w:customStyle="1" w:styleId="WW8Num2z8">
    <w:name w:val="WW8Num2z8"/>
    <w:rsid w:val="006D3D2D"/>
  </w:style>
  <w:style w:type="character" w:customStyle="1" w:styleId="WW8Num3z0">
    <w:name w:val="WW8Num3z0"/>
    <w:rsid w:val="006D3D2D"/>
  </w:style>
  <w:style w:type="character" w:customStyle="1" w:styleId="WW8Num4z0">
    <w:name w:val="WW8Num4z0"/>
    <w:rsid w:val="006D3D2D"/>
    <w:rPr>
      <w:lang w:val="en-US"/>
    </w:rPr>
  </w:style>
  <w:style w:type="character" w:customStyle="1" w:styleId="WW8Num5z0">
    <w:name w:val="WW8Num5z0"/>
    <w:rsid w:val="006D3D2D"/>
    <w:rPr>
      <w:rFonts w:ascii="Symbol" w:hAnsi="Symbol" w:cs="Symbol"/>
      <w:sz w:val="28"/>
      <w:szCs w:val="28"/>
    </w:rPr>
  </w:style>
  <w:style w:type="character" w:customStyle="1" w:styleId="WW8Num6z0">
    <w:name w:val="WW8Num6z0"/>
    <w:rsid w:val="006D3D2D"/>
    <w:rPr>
      <w:sz w:val="28"/>
      <w:szCs w:val="28"/>
    </w:rPr>
  </w:style>
  <w:style w:type="character" w:customStyle="1" w:styleId="WW8Num7z0">
    <w:name w:val="WW8Num7z0"/>
    <w:rsid w:val="006D3D2D"/>
    <w:rPr>
      <w:sz w:val="28"/>
      <w:szCs w:val="28"/>
    </w:rPr>
  </w:style>
  <w:style w:type="character" w:customStyle="1" w:styleId="WW8Num8z0">
    <w:name w:val="WW8Num8z0"/>
    <w:rsid w:val="006D3D2D"/>
  </w:style>
  <w:style w:type="character" w:customStyle="1" w:styleId="WW8Num9z0">
    <w:name w:val="WW8Num9z0"/>
    <w:rsid w:val="006D3D2D"/>
  </w:style>
  <w:style w:type="character" w:customStyle="1" w:styleId="WW8Num10z0">
    <w:name w:val="WW8Num10z0"/>
    <w:rsid w:val="006D3D2D"/>
    <w:rPr>
      <w:rFonts w:ascii="Symbol" w:hAnsi="Symbol" w:cs="StarSymbol"/>
      <w:sz w:val="18"/>
      <w:szCs w:val="18"/>
    </w:rPr>
  </w:style>
  <w:style w:type="character" w:customStyle="1" w:styleId="WW8Num11z0">
    <w:name w:val="WW8Num11z0"/>
    <w:rsid w:val="006D3D2D"/>
    <w:rPr>
      <w:rFonts w:ascii="Symbol" w:hAnsi="Symbol" w:cs="StarSymbol"/>
      <w:sz w:val="18"/>
      <w:szCs w:val="18"/>
    </w:rPr>
  </w:style>
  <w:style w:type="character" w:customStyle="1" w:styleId="31">
    <w:name w:val="Основной шрифт абзаца3"/>
    <w:rsid w:val="006D3D2D"/>
  </w:style>
  <w:style w:type="character" w:customStyle="1" w:styleId="WW8Num12z0">
    <w:name w:val="WW8Num12z0"/>
    <w:rsid w:val="006D3D2D"/>
    <w:rPr>
      <w:rFonts w:ascii="Symbol" w:hAnsi="Symbol" w:cs="StarSymbol"/>
      <w:sz w:val="18"/>
      <w:szCs w:val="18"/>
    </w:rPr>
  </w:style>
  <w:style w:type="character" w:customStyle="1" w:styleId="21">
    <w:name w:val="Основной шрифт абзаца2"/>
    <w:rsid w:val="006D3D2D"/>
  </w:style>
  <w:style w:type="character" w:customStyle="1" w:styleId="Absatz-Standardschriftart">
    <w:name w:val="Absatz-Standardschriftart"/>
    <w:rsid w:val="006D3D2D"/>
  </w:style>
  <w:style w:type="character" w:customStyle="1" w:styleId="WW-Absatz-Standardschriftart">
    <w:name w:val="WW-Absatz-Standardschriftart"/>
    <w:rsid w:val="006D3D2D"/>
  </w:style>
  <w:style w:type="character" w:customStyle="1" w:styleId="WW-Absatz-Standardschriftart1">
    <w:name w:val="WW-Absatz-Standardschriftart1"/>
    <w:rsid w:val="006D3D2D"/>
  </w:style>
  <w:style w:type="character" w:customStyle="1" w:styleId="WW-Absatz-Standardschriftart11">
    <w:name w:val="WW-Absatz-Standardschriftart11"/>
    <w:rsid w:val="006D3D2D"/>
  </w:style>
  <w:style w:type="character" w:customStyle="1" w:styleId="WW-Absatz-Standardschriftart111">
    <w:name w:val="WW-Absatz-Standardschriftart111"/>
    <w:rsid w:val="006D3D2D"/>
  </w:style>
  <w:style w:type="character" w:customStyle="1" w:styleId="WW-Absatz-Standardschriftart1111">
    <w:name w:val="WW-Absatz-Standardschriftart1111"/>
    <w:rsid w:val="006D3D2D"/>
  </w:style>
  <w:style w:type="character" w:customStyle="1" w:styleId="WW-Absatz-Standardschriftart11111">
    <w:name w:val="WW-Absatz-Standardschriftart11111"/>
    <w:rsid w:val="006D3D2D"/>
  </w:style>
  <w:style w:type="character" w:customStyle="1" w:styleId="WW-Absatz-Standardschriftart111111">
    <w:name w:val="WW-Absatz-Standardschriftart111111"/>
    <w:rsid w:val="006D3D2D"/>
  </w:style>
  <w:style w:type="character" w:customStyle="1" w:styleId="WW-Absatz-Standardschriftart1111111">
    <w:name w:val="WW-Absatz-Standardschriftart1111111"/>
    <w:rsid w:val="006D3D2D"/>
  </w:style>
  <w:style w:type="character" w:customStyle="1" w:styleId="WW-Absatz-Standardschriftart11111111">
    <w:name w:val="WW-Absatz-Standardschriftart11111111"/>
    <w:rsid w:val="006D3D2D"/>
  </w:style>
  <w:style w:type="character" w:customStyle="1" w:styleId="WW-Absatz-Standardschriftart111111111">
    <w:name w:val="WW-Absatz-Standardschriftart111111111"/>
    <w:rsid w:val="006D3D2D"/>
  </w:style>
  <w:style w:type="character" w:customStyle="1" w:styleId="WW-Absatz-Standardschriftart1111111111">
    <w:name w:val="WW-Absatz-Standardschriftart1111111111"/>
    <w:rsid w:val="006D3D2D"/>
  </w:style>
  <w:style w:type="character" w:customStyle="1" w:styleId="WW-Absatz-Standardschriftart11111111111">
    <w:name w:val="WW-Absatz-Standardschriftart11111111111"/>
    <w:rsid w:val="006D3D2D"/>
  </w:style>
  <w:style w:type="character" w:customStyle="1" w:styleId="WW-Absatz-Standardschriftart111111111111">
    <w:name w:val="WW-Absatz-Standardschriftart111111111111"/>
    <w:rsid w:val="006D3D2D"/>
  </w:style>
  <w:style w:type="character" w:customStyle="1" w:styleId="WW-Absatz-Standardschriftart1111111111111">
    <w:name w:val="WW-Absatz-Standardschriftart1111111111111"/>
    <w:rsid w:val="006D3D2D"/>
  </w:style>
  <w:style w:type="character" w:customStyle="1" w:styleId="WW-Absatz-Standardschriftart11111111111111">
    <w:name w:val="WW-Absatz-Standardschriftart11111111111111"/>
    <w:rsid w:val="006D3D2D"/>
  </w:style>
  <w:style w:type="character" w:customStyle="1" w:styleId="WW-Absatz-Standardschriftart111111111111111">
    <w:name w:val="WW-Absatz-Standardschriftart111111111111111"/>
    <w:rsid w:val="006D3D2D"/>
  </w:style>
  <w:style w:type="character" w:customStyle="1" w:styleId="WW-Absatz-Standardschriftart1111111111111111">
    <w:name w:val="WW-Absatz-Standardschriftart1111111111111111"/>
    <w:rsid w:val="006D3D2D"/>
  </w:style>
  <w:style w:type="character" w:customStyle="1" w:styleId="WW-Absatz-Standardschriftart11111111111111111">
    <w:name w:val="WW-Absatz-Standardschriftart11111111111111111"/>
    <w:rsid w:val="006D3D2D"/>
  </w:style>
  <w:style w:type="character" w:customStyle="1" w:styleId="WW-Absatz-Standardschriftart111111111111111111">
    <w:name w:val="WW-Absatz-Standardschriftart111111111111111111"/>
    <w:rsid w:val="006D3D2D"/>
  </w:style>
  <w:style w:type="character" w:customStyle="1" w:styleId="WW-Absatz-Standardschriftart1111111111111111111">
    <w:name w:val="WW-Absatz-Standardschriftart1111111111111111111"/>
    <w:rsid w:val="006D3D2D"/>
  </w:style>
  <w:style w:type="character" w:customStyle="1" w:styleId="WW-Absatz-Standardschriftart11111111111111111111">
    <w:name w:val="WW-Absatz-Standardschriftart11111111111111111111"/>
    <w:rsid w:val="006D3D2D"/>
  </w:style>
  <w:style w:type="character" w:customStyle="1" w:styleId="WW-Absatz-Standardschriftart111111111111111111111">
    <w:name w:val="WW-Absatz-Standardschriftart111111111111111111111"/>
    <w:rsid w:val="006D3D2D"/>
  </w:style>
  <w:style w:type="character" w:customStyle="1" w:styleId="WW-Absatz-Standardschriftart1111111111111111111111">
    <w:name w:val="WW-Absatz-Standardschriftart1111111111111111111111"/>
    <w:rsid w:val="006D3D2D"/>
  </w:style>
  <w:style w:type="character" w:customStyle="1" w:styleId="WW-Absatz-Standardschriftart11111111111111111111111">
    <w:name w:val="WW-Absatz-Standardschriftart11111111111111111111111"/>
    <w:rsid w:val="006D3D2D"/>
  </w:style>
  <w:style w:type="character" w:customStyle="1" w:styleId="WW-Absatz-Standardschriftart111111111111111111111111">
    <w:name w:val="WW-Absatz-Standardschriftart111111111111111111111111"/>
    <w:rsid w:val="006D3D2D"/>
  </w:style>
  <w:style w:type="character" w:customStyle="1" w:styleId="WW-Absatz-Standardschriftart1111111111111111111111111">
    <w:name w:val="WW-Absatz-Standardschriftart1111111111111111111111111"/>
    <w:rsid w:val="006D3D2D"/>
  </w:style>
  <w:style w:type="character" w:customStyle="1" w:styleId="WW-Absatz-Standardschriftart11111111111111111111111111">
    <w:name w:val="WW-Absatz-Standardschriftart11111111111111111111111111"/>
    <w:rsid w:val="006D3D2D"/>
  </w:style>
  <w:style w:type="character" w:customStyle="1" w:styleId="WW8Num16z0">
    <w:name w:val="WW8Num16z0"/>
    <w:rsid w:val="006D3D2D"/>
    <w:rPr>
      <w:rFonts w:ascii="Symbol" w:hAnsi="Symbol" w:cs="StarSymbol"/>
      <w:sz w:val="18"/>
      <w:szCs w:val="18"/>
    </w:rPr>
  </w:style>
  <w:style w:type="character" w:customStyle="1" w:styleId="WW8Num17z0">
    <w:name w:val="WW8Num17z0"/>
    <w:rsid w:val="006D3D2D"/>
    <w:rPr>
      <w:rFonts w:ascii="Symbol" w:hAnsi="Symbol" w:cs="StarSymbol"/>
      <w:sz w:val="18"/>
      <w:szCs w:val="18"/>
    </w:rPr>
  </w:style>
  <w:style w:type="character" w:customStyle="1" w:styleId="WW-Absatz-Standardschriftart111111111111111111111111111">
    <w:name w:val="WW-Absatz-Standardschriftart111111111111111111111111111"/>
    <w:rsid w:val="006D3D2D"/>
  </w:style>
  <w:style w:type="character" w:customStyle="1" w:styleId="WW-Absatz-Standardschriftart1111111111111111111111111111">
    <w:name w:val="WW-Absatz-Standardschriftart1111111111111111111111111111"/>
    <w:rsid w:val="006D3D2D"/>
  </w:style>
  <w:style w:type="character" w:customStyle="1" w:styleId="WW-Absatz-Standardschriftart11111111111111111111111111111">
    <w:name w:val="WW-Absatz-Standardschriftart11111111111111111111111111111"/>
    <w:rsid w:val="006D3D2D"/>
  </w:style>
  <w:style w:type="character" w:customStyle="1" w:styleId="WW-Absatz-Standardschriftart111111111111111111111111111111">
    <w:name w:val="WW-Absatz-Standardschriftart111111111111111111111111111111"/>
    <w:rsid w:val="006D3D2D"/>
  </w:style>
  <w:style w:type="character" w:customStyle="1" w:styleId="WW-Absatz-Standardschriftart1111111111111111111111111111111">
    <w:name w:val="WW-Absatz-Standardschriftart1111111111111111111111111111111"/>
    <w:rsid w:val="006D3D2D"/>
  </w:style>
  <w:style w:type="character" w:customStyle="1" w:styleId="WW-Absatz-Standardschriftart11111111111111111111111111111111">
    <w:name w:val="WW-Absatz-Standardschriftart11111111111111111111111111111111"/>
    <w:rsid w:val="006D3D2D"/>
  </w:style>
  <w:style w:type="character" w:customStyle="1" w:styleId="WW-Absatz-Standardschriftart111111111111111111111111111111111">
    <w:name w:val="WW-Absatz-Standardschriftart111111111111111111111111111111111"/>
    <w:rsid w:val="006D3D2D"/>
  </w:style>
  <w:style w:type="character" w:customStyle="1" w:styleId="WW-Absatz-Standardschriftart1111111111111111111111111111111111">
    <w:name w:val="WW-Absatz-Standardschriftart1111111111111111111111111111111111"/>
    <w:rsid w:val="006D3D2D"/>
  </w:style>
  <w:style w:type="character" w:customStyle="1" w:styleId="WW-Absatz-Standardschriftart11111111111111111111111111111111111">
    <w:name w:val="WW-Absatz-Standardschriftart11111111111111111111111111111111111"/>
    <w:rsid w:val="006D3D2D"/>
  </w:style>
  <w:style w:type="character" w:customStyle="1" w:styleId="WW-Absatz-Standardschriftart111111111111111111111111111111111111">
    <w:name w:val="WW-Absatz-Standardschriftart111111111111111111111111111111111111"/>
    <w:rsid w:val="006D3D2D"/>
  </w:style>
  <w:style w:type="character" w:customStyle="1" w:styleId="WW-Absatz-Standardschriftart1111111111111111111111111111111111111">
    <w:name w:val="WW-Absatz-Standardschriftart1111111111111111111111111111111111111"/>
    <w:rsid w:val="006D3D2D"/>
  </w:style>
  <w:style w:type="character" w:customStyle="1" w:styleId="WW-Absatz-Standardschriftart11111111111111111111111111111111111111">
    <w:name w:val="WW-Absatz-Standardschriftart11111111111111111111111111111111111111"/>
    <w:rsid w:val="006D3D2D"/>
  </w:style>
  <w:style w:type="character" w:customStyle="1" w:styleId="WW-Absatz-Standardschriftart111111111111111111111111111111111111111">
    <w:name w:val="WW-Absatz-Standardschriftart111111111111111111111111111111111111111"/>
    <w:rsid w:val="006D3D2D"/>
  </w:style>
  <w:style w:type="character" w:customStyle="1" w:styleId="WW8Num5z1">
    <w:name w:val="WW8Num5z1"/>
    <w:rsid w:val="006D3D2D"/>
    <w:rPr>
      <w:rFonts w:ascii="Courier New" w:hAnsi="Courier New" w:cs="Courier New"/>
    </w:rPr>
  </w:style>
  <w:style w:type="character" w:customStyle="1" w:styleId="WW8Num5z2">
    <w:name w:val="WW8Num5z2"/>
    <w:rsid w:val="006D3D2D"/>
    <w:rPr>
      <w:rFonts w:ascii="Wingdings" w:hAnsi="Wingdings" w:cs="Wingdings"/>
    </w:rPr>
  </w:style>
  <w:style w:type="character" w:customStyle="1" w:styleId="WW8Num19z1">
    <w:name w:val="WW8Num19z1"/>
    <w:rsid w:val="006D3D2D"/>
    <w:rPr>
      <w:rFonts w:ascii="Times New Roman" w:eastAsia="Times New Roman" w:hAnsi="Times New Roman" w:cs="Times New Roman"/>
    </w:rPr>
  </w:style>
  <w:style w:type="character" w:customStyle="1" w:styleId="WW8Num21z0">
    <w:name w:val="WW8Num21z0"/>
    <w:rsid w:val="006D3D2D"/>
    <w:rPr>
      <w:rFonts w:ascii="Symbol" w:hAnsi="Symbol" w:cs="Symbol"/>
    </w:rPr>
  </w:style>
  <w:style w:type="character" w:customStyle="1" w:styleId="WW8Num21z1">
    <w:name w:val="WW8Num21z1"/>
    <w:rsid w:val="006D3D2D"/>
    <w:rPr>
      <w:rFonts w:ascii="Courier New" w:hAnsi="Courier New" w:cs="Courier New"/>
    </w:rPr>
  </w:style>
  <w:style w:type="character" w:customStyle="1" w:styleId="WW8Num21z2">
    <w:name w:val="WW8Num21z2"/>
    <w:rsid w:val="006D3D2D"/>
    <w:rPr>
      <w:rFonts w:ascii="Wingdings" w:hAnsi="Wingdings" w:cs="Wingdings"/>
    </w:rPr>
  </w:style>
  <w:style w:type="character" w:customStyle="1" w:styleId="12">
    <w:name w:val="Основной шрифт абзаца1"/>
    <w:rsid w:val="006D3D2D"/>
  </w:style>
  <w:style w:type="character" w:customStyle="1" w:styleId="a5">
    <w:name w:val="Маркеры списка"/>
    <w:rsid w:val="006D3D2D"/>
    <w:rPr>
      <w:rFonts w:ascii="StarSymbol" w:eastAsia="StarSymbol" w:hAnsi="StarSymbol" w:cs="StarSymbol"/>
      <w:sz w:val="18"/>
      <w:szCs w:val="18"/>
    </w:rPr>
  </w:style>
  <w:style w:type="character" w:customStyle="1" w:styleId="a6">
    <w:name w:val="Символ нумерации"/>
    <w:rsid w:val="006D3D2D"/>
  </w:style>
  <w:style w:type="paragraph" w:customStyle="1" w:styleId="a7">
    <w:name w:val="Заголовок"/>
    <w:basedOn w:val="a"/>
    <w:next w:val="a8"/>
    <w:rsid w:val="006D3D2D"/>
    <w:pPr>
      <w:keepNext/>
      <w:suppressAutoHyphens/>
      <w:spacing w:before="240" w:after="120" w:line="240" w:lineRule="auto"/>
    </w:pPr>
    <w:rPr>
      <w:rFonts w:ascii="Arial" w:eastAsia="Lucida Sans Unicode" w:hAnsi="Arial" w:cs="Tahoma"/>
      <w:kern w:val="1"/>
      <w:sz w:val="28"/>
      <w:szCs w:val="28"/>
      <w:lang w:eastAsia="ar-SA"/>
    </w:rPr>
  </w:style>
  <w:style w:type="paragraph" w:styleId="a8">
    <w:name w:val="Body Text"/>
    <w:basedOn w:val="a"/>
    <w:link w:val="a9"/>
    <w:rsid w:val="006D3D2D"/>
    <w:pPr>
      <w:tabs>
        <w:tab w:val="left" w:pos="1305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Cs/>
      <w:kern w:val="1"/>
      <w:sz w:val="24"/>
      <w:szCs w:val="24"/>
      <w:lang w:eastAsia="ar-SA"/>
    </w:rPr>
  </w:style>
  <w:style w:type="character" w:customStyle="1" w:styleId="a9">
    <w:name w:val="Основной текст Знак"/>
    <w:basedOn w:val="a0"/>
    <w:link w:val="a8"/>
    <w:rsid w:val="006D3D2D"/>
    <w:rPr>
      <w:rFonts w:ascii="Times New Roman" w:eastAsia="Times New Roman" w:hAnsi="Times New Roman" w:cs="Times New Roman"/>
      <w:bCs/>
      <w:kern w:val="1"/>
      <w:sz w:val="24"/>
      <w:szCs w:val="24"/>
      <w:lang w:eastAsia="ar-SA"/>
    </w:rPr>
  </w:style>
  <w:style w:type="paragraph" w:styleId="aa">
    <w:name w:val="List"/>
    <w:basedOn w:val="a8"/>
    <w:rsid w:val="006D3D2D"/>
    <w:rPr>
      <w:rFonts w:ascii="Arial" w:hAnsi="Arial" w:cs="Tahoma"/>
    </w:rPr>
  </w:style>
  <w:style w:type="paragraph" w:customStyle="1" w:styleId="32">
    <w:name w:val="Название3"/>
    <w:basedOn w:val="a"/>
    <w:rsid w:val="006D3D2D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kern w:val="1"/>
      <w:sz w:val="24"/>
      <w:szCs w:val="24"/>
      <w:lang w:eastAsia="ar-SA"/>
    </w:rPr>
  </w:style>
  <w:style w:type="paragraph" w:customStyle="1" w:styleId="33">
    <w:name w:val="Указатель3"/>
    <w:basedOn w:val="a"/>
    <w:rsid w:val="006D3D2D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kern w:val="1"/>
      <w:sz w:val="24"/>
      <w:szCs w:val="24"/>
      <w:lang w:eastAsia="ar-SA"/>
    </w:rPr>
  </w:style>
  <w:style w:type="paragraph" w:customStyle="1" w:styleId="22">
    <w:name w:val="Название2"/>
    <w:basedOn w:val="a"/>
    <w:rsid w:val="006D3D2D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kern w:val="1"/>
      <w:sz w:val="24"/>
      <w:szCs w:val="24"/>
      <w:lang w:eastAsia="ar-SA"/>
    </w:rPr>
  </w:style>
  <w:style w:type="paragraph" w:customStyle="1" w:styleId="23">
    <w:name w:val="Указатель2"/>
    <w:basedOn w:val="a"/>
    <w:rsid w:val="006D3D2D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kern w:val="1"/>
      <w:sz w:val="24"/>
      <w:szCs w:val="24"/>
      <w:lang w:eastAsia="ar-SA"/>
    </w:rPr>
  </w:style>
  <w:style w:type="paragraph" w:customStyle="1" w:styleId="13">
    <w:name w:val="Название1"/>
    <w:basedOn w:val="a"/>
    <w:rsid w:val="006D3D2D"/>
    <w:pPr>
      <w:suppressLineNumbers/>
      <w:suppressAutoHyphens/>
      <w:spacing w:before="120" w:after="120" w:line="240" w:lineRule="auto"/>
    </w:pPr>
    <w:rPr>
      <w:rFonts w:ascii="Arial" w:eastAsia="Times New Roman" w:hAnsi="Arial" w:cs="Tahoma"/>
      <w:i/>
      <w:iCs/>
      <w:kern w:val="1"/>
      <w:sz w:val="20"/>
      <w:szCs w:val="24"/>
      <w:lang w:eastAsia="ar-SA"/>
    </w:rPr>
  </w:style>
  <w:style w:type="paragraph" w:customStyle="1" w:styleId="14">
    <w:name w:val="Указатель1"/>
    <w:basedOn w:val="a"/>
    <w:rsid w:val="006D3D2D"/>
    <w:pPr>
      <w:suppressLineNumbers/>
      <w:suppressAutoHyphens/>
      <w:spacing w:after="0" w:line="240" w:lineRule="auto"/>
    </w:pPr>
    <w:rPr>
      <w:rFonts w:ascii="Arial" w:eastAsia="Times New Roman" w:hAnsi="Arial" w:cs="Tahoma"/>
      <w:kern w:val="1"/>
      <w:sz w:val="24"/>
      <w:szCs w:val="24"/>
      <w:lang w:eastAsia="ar-SA"/>
    </w:rPr>
  </w:style>
  <w:style w:type="paragraph" w:customStyle="1" w:styleId="15">
    <w:name w:val="Схема документа1"/>
    <w:basedOn w:val="a"/>
    <w:rsid w:val="006D3D2D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kern w:val="1"/>
      <w:sz w:val="24"/>
      <w:szCs w:val="24"/>
      <w:lang w:eastAsia="ar-SA"/>
    </w:rPr>
  </w:style>
  <w:style w:type="paragraph" w:customStyle="1" w:styleId="16">
    <w:name w:val="Название объекта1"/>
    <w:basedOn w:val="a"/>
    <w:next w:val="a"/>
    <w:rsid w:val="006D3D2D"/>
    <w:pPr>
      <w:tabs>
        <w:tab w:val="left" w:pos="1305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kern w:val="1"/>
      <w:sz w:val="24"/>
      <w:szCs w:val="28"/>
      <w:lang w:eastAsia="ar-SA"/>
    </w:rPr>
  </w:style>
  <w:style w:type="paragraph" w:customStyle="1" w:styleId="ab">
    <w:name w:val="Содержимое врезки"/>
    <w:basedOn w:val="a8"/>
    <w:rsid w:val="006D3D2D"/>
  </w:style>
  <w:style w:type="paragraph" w:customStyle="1" w:styleId="ac">
    <w:name w:val="Содержимое таблицы"/>
    <w:basedOn w:val="a"/>
    <w:rsid w:val="006D3D2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ad">
    <w:name w:val="Заголовок таблицы"/>
    <w:basedOn w:val="ac"/>
    <w:rsid w:val="006D3D2D"/>
    <w:pPr>
      <w:jc w:val="center"/>
    </w:pPr>
    <w:rPr>
      <w:b/>
      <w:bCs/>
    </w:rPr>
  </w:style>
  <w:style w:type="paragraph" w:customStyle="1" w:styleId="17">
    <w:name w:val="Маркированный список1"/>
    <w:basedOn w:val="a"/>
    <w:rsid w:val="006D3D2D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1F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F23E8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A5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E00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0016C"/>
  </w:style>
  <w:style w:type="paragraph" w:styleId="af3">
    <w:name w:val="footer"/>
    <w:basedOn w:val="a"/>
    <w:link w:val="af4"/>
    <w:uiPriority w:val="99"/>
    <w:unhideWhenUsed/>
    <w:rsid w:val="00E00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0016C"/>
  </w:style>
  <w:style w:type="paragraph" w:customStyle="1" w:styleId="Standard">
    <w:name w:val="Standard"/>
    <w:rsid w:val="00510B6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  <w:style w:type="paragraph" w:customStyle="1" w:styleId="TableContents">
    <w:name w:val="Table Contents"/>
    <w:basedOn w:val="Standard"/>
    <w:rsid w:val="00510B6F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D3D2D"/>
    <w:pPr>
      <w:keepNext/>
      <w:tabs>
        <w:tab w:val="left" w:pos="1305"/>
      </w:tabs>
      <w:suppressAutoHyphens/>
      <w:spacing w:after="0" w:line="240" w:lineRule="auto"/>
      <w:ind w:left="720" w:hanging="360"/>
      <w:jc w:val="center"/>
      <w:outlineLvl w:val="0"/>
    </w:pPr>
    <w:rPr>
      <w:rFonts w:ascii="Times New Roman" w:eastAsia="Times New Roman" w:hAnsi="Times New Roman" w:cs="Times New Roman"/>
      <w:b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qFormat/>
    <w:rsid w:val="006D3D2D"/>
    <w:pPr>
      <w:keepNext/>
      <w:suppressAutoHyphens/>
      <w:spacing w:after="0" w:line="240" w:lineRule="auto"/>
      <w:ind w:left="1440" w:hanging="360"/>
      <w:jc w:val="center"/>
      <w:outlineLvl w:val="1"/>
    </w:pPr>
    <w:rPr>
      <w:rFonts w:ascii="Times New Roman" w:eastAsia="Times New Roman" w:hAnsi="Times New Roman" w:cs="Times New Roman"/>
      <w:b/>
      <w:i/>
      <w:kern w:val="1"/>
      <w:sz w:val="32"/>
      <w:szCs w:val="32"/>
      <w:lang w:eastAsia="ar-SA"/>
    </w:rPr>
  </w:style>
  <w:style w:type="paragraph" w:styleId="3">
    <w:name w:val="heading 3"/>
    <w:basedOn w:val="a"/>
    <w:next w:val="a"/>
    <w:link w:val="30"/>
    <w:qFormat/>
    <w:rsid w:val="006D3D2D"/>
    <w:pPr>
      <w:keepNext/>
      <w:tabs>
        <w:tab w:val="left" w:pos="1305"/>
      </w:tabs>
      <w:suppressAutoHyphens/>
      <w:spacing w:after="0" w:line="240" w:lineRule="auto"/>
      <w:ind w:left="2160" w:hanging="180"/>
      <w:jc w:val="center"/>
      <w:outlineLvl w:val="2"/>
    </w:pPr>
    <w:rPr>
      <w:rFonts w:ascii="Times New Roman" w:eastAsia="Times New Roman" w:hAnsi="Times New Roman" w:cs="Times New Roman"/>
      <w:b/>
      <w:kern w:val="1"/>
      <w:sz w:val="24"/>
      <w:szCs w:val="32"/>
      <w:lang w:eastAsia="ar-SA"/>
    </w:rPr>
  </w:style>
  <w:style w:type="paragraph" w:styleId="4">
    <w:name w:val="heading 4"/>
    <w:basedOn w:val="a"/>
    <w:next w:val="a"/>
    <w:link w:val="40"/>
    <w:qFormat/>
    <w:rsid w:val="006D3D2D"/>
    <w:pPr>
      <w:keepNext/>
      <w:tabs>
        <w:tab w:val="left" w:pos="1305"/>
      </w:tabs>
      <w:suppressAutoHyphens/>
      <w:spacing w:after="0" w:line="240" w:lineRule="auto"/>
      <w:ind w:left="2880" w:hanging="360"/>
      <w:outlineLvl w:val="3"/>
    </w:pPr>
    <w:rPr>
      <w:rFonts w:ascii="Times New Roman" w:eastAsia="Times New Roman" w:hAnsi="Times New Roman" w:cs="Times New Roman"/>
      <w:i/>
      <w:iCs/>
      <w:kern w:val="1"/>
      <w:sz w:val="24"/>
      <w:szCs w:val="24"/>
      <w:lang w:eastAsia="ar-SA"/>
    </w:rPr>
  </w:style>
  <w:style w:type="paragraph" w:styleId="5">
    <w:name w:val="heading 5"/>
    <w:basedOn w:val="a"/>
    <w:next w:val="a"/>
    <w:link w:val="50"/>
    <w:qFormat/>
    <w:rsid w:val="006D3D2D"/>
    <w:pPr>
      <w:keepNext/>
      <w:suppressAutoHyphens/>
      <w:spacing w:after="0" w:line="240" w:lineRule="auto"/>
      <w:ind w:left="-720" w:hanging="360"/>
      <w:jc w:val="center"/>
      <w:outlineLvl w:val="4"/>
    </w:pPr>
    <w:rPr>
      <w:rFonts w:ascii="Times New Roman" w:eastAsia="Times New Roman" w:hAnsi="Times New Roman" w:cs="Times New Roman"/>
      <w:b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B26"/>
    <w:pPr>
      <w:ind w:left="720"/>
      <w:contextualSpacing/>
    </w:pPr>
  </w:style>
  <w:style w:type="table" w:styleId="a4">
    <w:name w:val="Table Grid"/>
    <w:basedOn w:val="a1"/>
    <w:uiPriority w:val="59"/>
    <w:rsid w:val="009A6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6D3D2D"/>
    <w:rPr>
      <w:rFonts w:ascii="Times New Roman" w:eastAsia="Times New Roman" w:hAnsi="Times New Roman" w:cs="Times New Roman"/>
      <w:b/>
      <w:kern w:val="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6D3D2D"/>
    <w:rPr>
      <w:rFonts w:ascii="Times New Roman" w:eastAsia="Times New Roman" w:hAnsi="Times New Roman" w:cs="Times New Roman"/>
      <w:b/>
      <w:i/>
      <w:kern w:val="1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6D3D2D"/>
    <w:rPr>
      <w:rFonts w:ascii="Times New Roman" w:eastAsia="Times New Roman" w:hAnsi="Times New Roman" w:cs="Times New Roman"/>
      <w:b/>
      <w:kern w:val="1"/>
      <w:sz w:val="24"/>
      <w:szCs w:val="32"/>
      <w:lang w:eastAsia="ar-SA"/>
    </w:rPr>
  </w:style>
  <w:style w:type="character" w:customStyle="1" w:styleId="40">
    <w:name w:val="Заголовок 4 Знак"/>
    <w:basedOn w:val="a0"/>
    <w:link w:val="4"/>
    <w:rsid w:val="006D3D2D"/>
    <w:rPr>
      <w:rFonts w:ascii="Times New Roman" w:eastAsia="Times New Roman" w:hAnsi="Times New Roman" w:cs="Times New Roman"/>
      <w:i/>
      <w:iCs/>
      <w:kern w:val="1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6D3D2D"/>
    <w:rPr>
      <w:rFonts w:ascii="Times New Roman" w:eastAsia="Times New Roman" w:hAnsi="Times New Roman" w:cs="Times New Roman"/>
      <w:b/>
      <w:kern w:val="1"/>
      <w:sz w:val="32"/>
      <w:szCs w:val="32"/>
      <w:lang w:eastAsia="ar-SA"/>
    </w:rPr>
  </w:style>
  <w:style w:type="numbering" w:customStyle="1" w:styleId="11">
    <w:name w:val="Нет списка1"/>
    <w:next w:val="a2"/>
    <w:uiPriority w:val="99"/>
    <w:semiHidden/>
    <w:unhideWhenUsed/>
    <w:rsid w:val="006D3D2D"/>
  </w:style>
  <w:style w:type="character" w:customStyle="1" w:styleId="WW8Num1z0">
    <w:name w:val="WW8Num1z0"/>
    <w:rsid w:val="006D3D2D"/>
  </w:style>
  <w:style w:type="character" w:customStyle="1" w:styleId="WW8Num1z1">
    <w:name w:val="WW8Num1z1"/>
    <w:rsid w:val="006D3D2D"/>
  </w:style>
  <w:style w:type="character" w:customStyle="1" w:styleId="WW8Num1z2">
    <w:name w:val="WW8Num1z2"/>
    <w:rsid w:val="006D3D2D"/>
  </w:style>
  <w:style w:type="character" w:customStyle="1" w:styleId="WW8Num1z3">
    <w:name w:val="WW8Num1z3"/>
    <w:rsid w:val="006D3D2D"/>
  </w:style>
  <w:style w:type="character" w:customStyle="1" w:styleId="WW8Num1z4">
    <w:name w:val="WW8Num1z4"/>
    <w:rsid w:val="006D3D2D"/>
  </w:style>
  <w:style w:type="character" w:customStyle="1" w:styleId="WW8Num1z5">
    <w:name w:val="WW8Num1z5"/>
    <w:rsid w:val="006D3D2D"/>
  </w:style>
  <w:style w:type="character" w:customStyle="1" w:styleId="WW8Num1z6">
    <w:name w:val="WW8Num1z6"/>
    <w:rsid w:val="006D3D2D"/>
  </w:style>
  <w:style w:type="character" w:customStyle="1" w:styleId="WW8Num1z7">
    <w:name w:val="WW8Num1z7"/>
    <w:rsid w:val="006D3D2D"/>
  </w:style>
  <w:style w:type="character" w:customStyle="1" w:styleId="WW8Num1z8">
    <w:name w:val="WW8Num1z8"/>
    <w:rsid w:val="006D3D2D"/>
  </w:style>
  <w:style w:type="character" w:customStyle="1" w:styleId="WW8Num2z0">
    <w:name w:val="WW8Num2z0"/>
    <w:rsid w:val="006D3D2D"/>
    <w:rPr>
      <w:rFonts w:ascii="Symbol" w:hAnsi="Symbol" w:cs="Symbol"/>
    </w:rPr>
  </w:style>
  <w:style w:type="character" w:customStyle="1" w:styleId="WW8Num2z1">
    <w:name w:val="WW8Num2z1"/>
    <w:rsid w:val="006D3D2D"/>
    <w:rPr>
      <w:rFonts w:ascii="Courier New" w:hAnsi="Courier New" w:cs="Courier New"/>
    </w:rPr>
  </w:style>
  <w:style w:type="character" w:customStyle="1" w:styleId="WW8Num2z2">
    <w:name w:val="WW8Num2z2"/>
    <w:rsid w:val="006D3D2D"/>
    <w:rPr>
      <w:rFonts w:ascii="Wingdings" w:hAnsi="Wingdings" w:cs="Wingdings"/>
    </w:rPr>
  </w:style>
  <w:style w:type="character" w:customStyle="1" w:styleId="WW8Num2z3">
    <w:name w:val="WW8Num2z3"/>
    <w:rsid w:val="006D3D2D"/>
  </w:style>
  <w:style w:type="character" w:customStyle="1" w:styleId="WW8Num2z4">
    <w:name w:val="WW8Num2z4"/>
    <w:rsid w:val="006D3D2D"/>
  </w:style>
  <w:style w:type="character" w:customStyle="1" w:styleId="WW8Num2z5">
    <w:name w:val="WW8Num2z5"/>
    <w:rsid w:val="006D3D2D"/>
  </w:style>
  <w:style w:type="character" w:customStyle="1" w:styleId="WW8Num2z6">
    <w:name w:val="WW8Num2z6"/>
    <w:rsid w:val="006D3D2D"/>
  </w:style>
  <w:style w:type="character" w:customStyle="1" w:styleId="WW8Num2z7">
    <w:name w:val="WW8Num2z7"/>
    <w:rsid w:val="006D3D2D"/>
  </w:style>
  <w:style w:type="character" w:customStyle="1" w:styleId="WW8Num2z8">
    <w:name w:val="WW8Num2z8"/>
    <w:rsid w:val="006D3D2D"/>
  </w:style>
  <w:style w:type="character" w:customStyle="1" w:styleId="WW8Num3z0">
    <w:name w:val="WW8Num3z0"/>
    <w:rsid w:val="006D3D2D"/>
  </w:style>
  <w:style w:type="character" w:customStyle="1" w:styleId="WW8Num4z0">
    <w:name w:val="WW8Num4z0"/>
    <w:rsid w:val="006D3D2D"/>
    <w:rPr>
      <w:lang w:val="en-US"/>
    </w:rPr>
  </w:style>
  <w:style w:type="character" w:customStyle="1" w:styleId="WW8Num5z0">
    <w:name w:val="WW8Num5z0"/>
    <w:rsid w:val="006D3D2D"/>
    <w:rPr>
      <w:rFonts w:ascii="Symbol" w:hAnsi="Symbol" w:cs="Symbol"/>
      <w:sz w:val="28"/>
      <w:szCs w:val="28"/>
    </w:rPr>
  </w:style>
  <w:style w:type="character" w:customStyle="1" w:styleId="WW8Num6z0">
    <w:name w:val="WW8Num6z0"/>
    <w:rsid w:val="006D3D2D"/>
    <w:rPr>
      <w:sz w:val="28"/>
      <w:szCs w:val="28"/>
    </w:rPr>
  </w:style>
  <w:style w:type="character" w:customStyle="1" w:styleId="WW8Num7z0">
    <w:name w:val="WW8Num7z0"/>
    <w:rsid w:val="006D3D2D"/>
    <w:rPr>
      <w:sz w:val="28"/>
      <w:szCs w:val="28"/>
    </w:rPr>
  </w:style>
  <w:style w:type="character" w:customStyle="1" w:styleId="WW8Num8z0">
    <w:name w:val="WW8Num8z0"/>
    <w:rsid w:val="006D3D2D"/>
  </w:style>
  <w:style w:type="character" w:customStyle="1" w:styleId="WW8Num9z0">
    <w:name w:val="WW8Num9z0"/>
    <w:rsid w:val="006D3D2D"/>
  </w:style>
  <w:style w:type="character" w:customStyle="1" w:styleId="WW8Num10z0">
    <w:name w:val="WW8Num10z0"/>
    <w:rsid w:val="006D3D2D"/>
    <w:rPr>
      <w:rFonts w:ascii="Symbol" w:hAnsi="Symbol" w:cs="StarSymbol"/>
      <w:sz w:val="18"/>
      <w:szCs w:val="18"/>
    </w:rPr>
  </w:style>
  <w:style w:type="character" w:customStyle="1" w:styleId="WW8Num11z0">
    <w:name w:val="WW8Num11z0"/>
    <w:rsid w:val="006D3D2D"/>
    <w:rPr>
      <w:rFonts w:ascii="Symbol" w:hAnsi="Symbol" w:cs="StarSymbol"/>
      <w:sz w:val="18"/>
      <w:szCs w:val="18"/>
    </w:rPr>
  </w:style>
  <w:style w:type="character" w:customStyle="1" w:styleId="31">
    <w:name w:val="Основной шрифт абзаца3"/>
    <w:rsid w:val="006D3D2D"/>
  </w:style>
  <w:style w:type="character" w:customStyle="1" w:styleId="WW8Num12z0">
    <w:name w:val="WW8Num12z0"/>
    <w:rsid w:val="006D3D2D"/>
    <w:rPr>
      <w:rFonts w:ascii="Symbol" w:hAnsi="Symbol" w:cs="StarSymbol"/>
      <w:sz w:val="18"/>
      <w:szCs w:val="18"/>
    </w:rPr>
  </w:style>
  <w:style w:type="character" w:customStyle="1" w:styleId="21">
    <w:name w:val="Основной шрифт абзаца2"/>
    <w:rsid w:val="006D3D2D"/>
  </w:style>
  <w:style w:type="character" w:customStyle="1" w:styleId="Absatz-Standardschriftart">
    <w:name w:val="Absatz-Standardschriftart"/>
    <w:rsid w:val="006D3D2D"/>
  </w:style>
  <w:style w:type="character" w:customStyle="1" w:styleId="WW-Absatz-Standardschriftart">
    <w:name w:val="WW-Absatz-Standardschriftart"/>
    <w:rsid w:val="006D3D2D"/>
  </w:style>
  <w:style w:type="character" w:customStyle="1" w:styleId="WW-Absatz-Standardschriftart1">
    <w:name w:val="WW-Absatz-Standardschriftart1"/>
    <w:rsid w:val="006D3D2D"/>
  </w:style>
  <w:style w:type="character" w:customStyle="1" w:styleId="WW-Absatz-Standardschriftart11">
    <w:name w:val="WW-Absatz-Standardschriftart11"/>
    <w:rsid w:val="006D3D2D"/>
  </w:style>
  <w:style w:type="character" w:customStyle="1" w:styleId="WW-Absatz-Standardschriftart111">
    <w:name w:val="WW-Absatz-Standardschriftart111"/>
    <w:rsid w:val="006D3D2D"/>
  </w:style>
  <w:style w:type="character" w:customStyle="1" w:styleId="WW-Absatz-Standardschriftart1111">
    <w:name w:val="WW-Absatz-Standardschriftart1111"/>
    <w:rsid w:val="006D3D2D"/>
  </w:style>
  <w:style w:type="character" w:customStyle="1" w:styleId="WW-Absatz-Standardschriftart11111">
    <w:name w:val="WW-Absatz-Standardschriftart11111"/>
    <w:rsid w:val="006D3D2D"/>
  </w:style>
  <w:style w:type="character" w:customStyle="1" w:styleId="WW-Absatz-Standardschriftart111111">
    <w:name w:val="WW-Absatz-Standardschriftart111111"/>
    <w:rsid w:val="006D3D2D"/>
  </w:style>
  <w:style w:type="character" w:customStyle="1" w:styleId="WW-Absatz-Standardschriftart1111111">
    <w:name w:val="WW-Absatz-Standardschriftart1111111"/>
    <w:rsid w:val="006D3D2D"/>
  </w:style>
  <w:style w:type="character" w:customStyle="1" w:styleId="WW-Absatz-Standardschriftart11111111">
    <w:name w:val="WW-Absatz-Standardschriftart11111111"/>
    <w:rsid w:val="006D3D2D"/>
  </w:style>
  <w:style w:type="character" w:customStyle="1" w:styleId="WW-Absatz-Standardschriftart111111111">
    <w:name w:val="WW-Absatz-Standardschriftart111111111"/>
    <w:rsid w:val="006D3D2D"/>
  </w:style>
  <w:style w:type="character" w:customStyle="1" w:styleId="WW-Absatz-Standardschriftart1111111111">
    <w:name w:val="WW-Absatz-Standardschriftart1111111111"/>
    <w:rsid w:val="006D3D2D"/>
  </w:style>
  <w:style w:type="character" w:customStyle="1" w:styleId="WW-Absatz-Standardschriftart11111111111">
    <w:name w:val="WW-Absatz-Standardschriftart11111111111"/>
    <w:rsid w:val="006D3D2D"/>
  </w:style>
  <w:style w:type="character" w:customStyle="1" w:styleId="WW-Absatz-Standardschriftart111111111111">
    <w:name w:val="WW-Absatz-Standardschriftart111111111111"/>
    <w:rsid w:val="006D3D2D"/>
  </w:style>
  <w:style w:type="character" w:customStyle="1" w:styleId="WW-Absatz-Standardschriftart1111111111111">
    <w:name w:val="WW-Absatz-Standardschriftart1111111111111"/>
    <w:rsid w:val="006D3D2D"/>
  </w:style>
  <w:style w:type="character" w:customStyle="1" w:styleId="WW-Absatz-Standardschriftart11111111111111">
    <w:name w:val="WW-Absatz-Standardschriftart11111111111111"/>
    <w:rsid w:val="006D3D2D"/>
  </w:style>
  <w:style w:type="character" w:customStyle="1" w:styleId="WW-Absatz-Standardschriftart111111111111111">
    <w:name w:val="WW-Absatz-Standardschriftart111111111111111"/>
    <w:rsid w:val="006D3D2D"/>
  </w:style>
  <w:style w:type="character" w:customStyle="1" w:styleId="WW-Absatz-Standardschriftart1111111111111111">
    <w:name w:val="WW-Absatz-Standardschriftart1111111111111111"/>
    <w:rsid w:val="006D3D2D"/>
  </w:style>
  <w:style w:type="character" w:customStyle="1" w:styleId="WW-Absatz-Standardschriftart11111111111111111">
    <w:name w:val="WW-Absatz-Standardschriftart11111111111111111"/>
    <w:rsid w:val="006D3D2D"/>
  </w:style>
  <w:style w:type="character" w:customStyle="1" w:styleId="WW-Absatz-Standardschriftart111111111111111111">
    <w:name w:val="WW-Absatz-Standardschriftart111111111111111111"/>
    <w:rsid w:val="006D3D2D"/>
  </w:style>
  <w:style w:type="character" w:customStyle="1" w:styleId="WW-Absatz-Standardschriftart1111111111111111111">
    <w:name w:val="WW-Absatz-Standardschriftart1111111111111111111"/>
    <w:rsid w:val="006D3D2D"/>
  </w:style>
  <w:style w:type="character" w:customStyle="1" w:styleId="WW-Absatz-Standardschriftart11111111111111111111">
    <w:name w:val="WW-Absatz-Standardschriftart11111111111111111111"/>
    <w:rsid w:val="006D3D2D"/>
  </w:style>
  <w:style w:type="character" w:customStyle="1" w:styleId="WW-Absatz-Standardschriftart111111111111111111111">
    <w:name w:val="WW-Absatz-Standardschriftart111111111111111111111"/>
    <w:rsid w:val="006D3D2D"/>
  </w:style>
  <w:style w:type="character" w:customStyle="1" w:styleId="WW-Absatz-Standardschriftart1111111111111111111111">
    <w:name w:val="WW-Absatz-Standardschriftart1111111111111111111111"/>
    <w:rsid w:val="006D3D2D"/>
  </w:style>
  <w:style w:type="character" w:customStyle="1" w:styleId="WW-Absatz-Standardschriftart11111111111111111111111">
    <w:name w:val="WW-Absatz-Standardschriftart11111111111111111111111"/>
    <w:rsid w:val="006D3D2D"/>
  </w:style>
  <w:style w:type="character" w:customStyle="1" w:styleId="WW-Absatz-Standardschriftart111111111111111111111111">
    <w:name w:val="WW-Absatz-Standardschriftart111111111111111111111111"/>
    <w:rsid w:val="006D3D2D"/>
  </w:style>
  <w:style w:type="character" w:customStyle="1" w:styleId="WW-Absatz-Standardschriftart1111111111111111111111111">
    <w:name w:val="WW-Absatz-Standardschriftart1111111111111111111111111"/>
    <w:rsid w:val="006D3D2D"/>
  </w:style>
  <w:style w:type="character" w:customStyle="1" w:styleId="WW-Absatz-Standardschriftart11111111111111111111111111">
    <w:name w:val="WW-Absatz-Standardschriftart11111111111111111111111111"/>
    <w:rsid w:val="006D3D2D"/>
  </w:style>
  <w:style w:type="character" w:customStyle="1" w:styleId="WW8Num16z0">
    <w:name w:val="WW8Num16z0"/>
    <w:rsid w:val="006D3D2D"/>
    <w:rPr>
      <w:rFonts w:ascii="Symbol" w:hAnsi="Symbol" w:cs="StarSymbol"/>
      <w:sz w:val="18"/>
      <w:szCs w:val="18"/>
    </w:rPr>
  </w:style>
  <w:style w:type="character" w:customStyle="1" w:styleId="WW8Num17z0">
    <w:name w:val="WW8Num17z0"/>
    <w:rsid w:val="006D3D2D"/>
    <w:rPr>
      <w:rFonts w:ascii="Symbol" w:hAnsi="Symbol" w:cs="StarSymbol"/>
      <w:sz w:val="18"/>
      <w:szCs w:val="18"/>
    </w:rPr>
  </w:style>
  <w:style w:type="character" w:customStyle="1" w:styleId="WW-Absatz-Standardschriftart111111111111111111111111111">
    <w:name w:val="WW-Absatz-Standardschriftart111111111111111111111111111"/>
    <w:rsid w:val="006D3D2D"/>
  </w:style>
  <w:style w:type="character" w:customStyle="1" w:styleId="WW-Absatz-Standardschriftart1111111111111111111111111111">
    <w:name w:val="WW-Absatz-Standardschriftart1111111111111111111111111111"/>
    <w:rsid w:val="006D3D2D"/>
  </w:style>
  <w:style w:type="character" w:customStyle="1" w:styleId="WW-Absatz-Standardschriftart11111111111111111111111111111">
    <w:name w:val="WW-Absatz-Standardschriftart11111111111111111111111111111"/>
    <w:rsid w:val="006D3D2D"/>
  </w:style>
  <w:style w:type="character" w:customStyle="1" w:styleId="WW-Absatz-Standardschriftart111111111111111111111111111111">
    <w:name w:val="WW-Absatz-Standardschriftart111111111111111111111111111111"/>
    <w:rsid w:val="006D3D2D"/>
  </w:style>
  <w:style w:type="character" w:customStyle="1" w:styleId="WW-Absatz-Standardschriftart1111111111111111111111111111111">
    <w:name w:val="WW-Absatz-Standardschriftart1111111111111111111111111111111"/>
    <w:rsid w:val="006D3D2D"/>
  </w:style>
  <w:style w:type="character" w:customStyle="1" w:styleId="WW-Absatz-Standardschriftart11111111111111111111111111111111">
    <w:name w:val="WW-Absatz-Standardschriftart11111111111111111111111111111111"/>
    <w:rsid w:val="006D3D2D"/>
  </w:style>
  <w:style w:type="character" w:customStyle="1" w:styleId="WW-Absatz-Standardschriftart111111111111111111111111111111111">
    <w:name w:val="WW-Absatz-Standardschriftart111111111111111111111111111111111"/>
    <w:rsid w:val="006D3D2D"/>
  </w:style>
  <w:style w:type="character" w:customStyle="1" w:styleId="WW-Absatz-Standardschriftart1111111111111111111111111111111111">
    <w:name w:val="WW-Absatz-Standardschriftart1111111111111111111111111111111111"/>
    <w:rsid w:val="006D3D2D"/>
  </w:style>
  <w:style w:type="character" w:customStyle="1" w:styleId="WW-Absatz-Standardschriftart11111111111111111111111111111111111">
    <w:name w:val="WW-Absatz-Standardschriftart11111111111111111111111111111111111"/>
    <w:rsid w:val="006D3D2D"/>
  </w:style>
  <w:style w:type="character" w:customStyle="1" w:styleId="WW-Absatz-Standardschriftart111111111111111111111111111111111111">
    <w:name w:val="WW-Absatz-Standardschriftart111111111111111111111111111111111111"/>
    <w:rsid w:val="006D3D2D"/>
  </w:style>
  <w:style w:type="character" w:customStyle="1" w:styleId="WW-Absatz-Standardschriftart1111111111111111111111111111111111111">
    <w:name w:val="WW-Absatz-Standardschriftart1111111111111111111111111111111111111"/>
    <w:rsid w:val="006D3D2D"/>
  </w:style>
  <w:style w:type="character" w:customStyle="1" w:styleId="WW-Absatz-Standardschriftart11111111111111111111111111111111111111">
    <w:name w:val="WW-Absatz-Standardschriftart11111111111111111111111111111111111111"/>
    <w:rsid w:val="006D3D2D"/>
  </w:style>
  <w:style w:type="character" w:customStyle="1" w:styleId="WW-Absatz-Standardschriftart111111111111111111111111111111111111111">
    <w:name w:val="WW-Absatz-Standardschriftart111111111111111111111111111111111111111"/>
    <w:rsid w:val="006D3D2D"/>
  </w:style>
  <w:style w:type="character" w:customStyle="1" w:styleId="WW8Num5z1">
    <w:name w:val="WW8Num5z1"/>
    <w:rsid w:val="006D3D2D"/>
    <w:rPr>
      <w:rFonts w:ascii="Courier New" w:hAnsi="Courier New" w:cs="Courier New"/>
    </w:rPr>
  </w:style>
  <w:style w:type="character" w:customStyle="1" w:styleId="WW8Num5z2">
    <w:name w:val="WW8Num5z2"/>
    <w:rsid w:val="006D3D2D"/>
    <w:rPr>
      <w:rFonts w:ascii="Wingdings" w:hAnsi="Wingdings" w:cs="Wingdings"/>
    </w:rPr>
  </w:style>
  <w:style w:type="character" w:customStyle="1" w:styleId="WW8Num19z1">
    <w:name w:val="WW8Num19z1"/>
    <w:rsid w:val="006D3D2D"/>
    <w:rPr>
      <w:rFonts w:ascii="Times New Roman" w:eastAsia="Times New Roman" w:hAnsi="Times New Roman" w:cs="Times New Roman"/>
    </w:rPr>
  </w:style>
  <w:style w:type="character" w:customStyle="1" w:styleId="WW8Num21z0">
    <w:name w:val="WW8Num21z0"/>
    <w:rsid w:val="006D3D2D"/>
    <w:rPr>
      <w:rFonts w:ascii="Symbol" w:hAnsi="Symbol" w:cs="Symbol"/>
    </w:rPr>
  </w:style>
  <w:style w:type="character" w:customStyle="1" w:styleId="WW8Num21z1">
    <w:name w:val="WW8Num21z1"/>
    <w:rsid w:val="006D3D2D"/>
    <w:rPr>
      <w:rFonts w:ascii="Courier New" w:hAnsi="Courier New" w:cs="Courier New"/>
    </w:rPr>
  </w:style>
  <w:style w:type="character" w:customStyle="1" w:styleId="WW8Num21z2">
    <w:name w:val="WW8Num21z2"/>
    <w:rsid w:val="006D3D2D"/>
    <w:rPr>
      <w:rFonts w:ascii="Wingdings" w:hAnsi="Wingdings" w:cs="Wingdings"/>
    </w:rPr>
  </w:style>
  <w:style w:type="character" w:customStyle="1" w:styleId="12">
    <w:name w:val="Основной шрифт абзаца1"/>
    <w:rsid w:val="006D3D2D"/>
  </w:style>
  <w:style w:type="character" w:customStyle="1" w:styleId="a5">
    <w:name w:val="Маркеры списка"/>
    <w:rsid w:val="006D3D2D"/>
    <w:rPr>
      <w:rFonts w:ascii="StarSymbol" w:eastAsia="StarSymbol" w:hAnsi="StarSymbol" w:cs="StarSymbol"/>
      <w:sz w:val="18"/>
      <w:szCs w:val="18"/>
    </w:rPr>
  </w:style>
  <w:style w:type="character" w:customStyle="1" w:styleId="a6">
    <w:name w:val="Символ нумерации"/>
    <w:rsid w:val="006D3D2D"/>
  </w:style>
  <w:style w:type="paragraph" w:customStyle="1" w:styleId="a7">
    <w:name w:val="Заголовок"/>
    <w:basedOn w:val="a"/>
    <w:next w:val="a8"/>
    <w:rsid w:val="006D3D2D"/>
    <w:pPr>
      <w:keepNext/>
      <w:suppressAutoHyphens/>
      <w:spacing w:before="240" w:after="120" w:line="240" w:lineRule="auto"/>
    </w:pPr>
    <w:rPr>
      <w:rFonts w:ascii="Arial" w:eastAsia="Lucida Sans Unicode" w:hAnsi="Arial" w:cs="Tahoma"/>
      <w:kern w:val="1"/>
      <w:sz w:val="28"/>
      <w:szCs w:val="28"/>
      <w:lang w:eastAsia="ar-SA"/>
    </w:rPr>
  </w:style>
  <w:style w:type="paragraph" w:styleId="a8">
    <w:name w:val="Body Text"/>
    <w:basedOn w:val="a"/>
    <w:link w:val="a9"/>
    <w:rsid w:val="006D3D2D"/>
    <w:pPr>
      <w:tabs>
        <w:tab w:val="left" w:pos="1305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Cs/>
      <w:kern w:val="1"/>
      <w:sz w:val="24"/>
      <w:szCs w:val="24"/>
      <w:lang w:eastAsia="ar-SA"/>
    </w:rPr>
  </w:style>
  <w:style w:type="character" w:customStyle="1" w:styleId="a9">
    <w:name w:val="Основной текст Знак"/>
    <w:basedOn w:val="a0"/>
    <w:link w:val="a8"/>
    <w:rsid w:val="006D3D2D"/>
    <w:rPr>
      <w:rFonts w:ascii="Times New Roman" w:eastAsia="Times New Roman" w:hAnsi="Times New Roman" w:cs="Times New Roman"/>
      <w:bCs/>
      <w:kern w:val="1"/>
      <w:sz w:val="24"/>
      <w:szCs w:val="24"/>
      <w:lang w:eastAsia="ar-SA"/>
    </w:rPr>
  </w:style>
  <w:style w:type="paragraph" w:styleId="aa">
    <w:name w:val="List"/>
    <w:basedOn w:val="a8"/>
    <w:rsid w:val="006D3D2D"/>
    <w:rPr>
      <w:rFonts w:ascii="Arial" w:hAnsi="Arial" w:cs="Tahoma"/>
    </w:rPr>
  </w:style>
  <w:style w:type="paragraph" w:customStyle="1" w:styleId="32">
    <w:name w:val="Название3"/>
    <w:basedOn w:val="a"/>
    <w:rsid w:val="006D3D2D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kern w:val="1"/>
      <w:sz w:val="24"/>
      <w:szCs w:val="24"/>
      <w:lang w:eastAsia="ar-SA"/>
    </w:rPr>
  </w:style>
  <w:style w:type="paragraph" w:customStyle="1" w:styleId="33">
    <w:name w:val="Указатель3"/>
    <w:basedOn w:val="a"/>
    <w:rsid w:val="006D3D2D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kern w:val="1"/>
      <w:sz w:val="24"/>
      <w:szCs w:val="24"/>
      <w:lang w:eastAsia="ar-SA"/>
    </w:rPr>
  </w:style>
  <w:style w:type="paragraph" w:customStyle="1" w:styleId="22">
    <w:name w:val="Название2"/>
    <w:basedOn w:val="a"/>
    <w:rsid w:val="006D3D2D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kern w:val="1"/>
      <w:sz w:val="24"/>
      <w:szCs w:val="24"/>
      <w:lang w:eastAsia="ar-SA"/>
    </w:rPr>
  </w:style>
  <w:style w:type="paragraph" w:customStyle="1" w:styleId="23">
    <w:name w:val="Указатель2"/>
    <w:basedOn w:val="a"/>
    <w:rsid w:val="006D3D2D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kern w:val="1"/>
      <w:sz w:val="24"/>
      <w:szCs w:val="24"/>
      <w:lang w:eastAsia="ar-SA"/>
    </w:rPr>
  </w:style>
  <w:style w:type="paragraph" w:customStyle="1" w:styleId="13">
    <w:name w:val="Название1"/>
    <w:basedOn w:val="a"/>
    <w:rsid w:val="006D3D2D"/>
    <w:pPr>
      <w:suppressLineNumbers/>
      <w:suppressAutoHyphens/>
      <w:spacing w:before="120" w:after="120" w:line="240" w:lineRule="auto"/>
    </w:pPr>
    <w:rPr>
      <w:rFonts w:ascii="Arial" w:eastAsia="Times New Roman" w:hAnsi="Arial" w:cs="Tahoma"/>
      <w:i/>
      <w:iCs/>
      <w:kern w:val="1"/>
      <w:sz w:val="20"/>
      <w:szCs w:val="24"/>
      <w:lang w:eastAsia="ar-SA"/>
    </w:rPr>
  </w:style>
  <w:style w:type="paragraph" w:customStyle="1" w:styleId="14">
    <w:name w:val="Указатель1"/>
    <w:basedOn w:val="a"/>
    <w:rsid w:val="006D3D2D"/>
    <w:pPr>
      <w:suppressLineNumbers/>
      <w:suppressAutoHyphens/>
      <w:spacing w:after="0" w:line="240" w:lineRule="auto"/>
    </w:pPr>
    <w:rPr>
      <w:rFonts w:ascii="Arial" w:eastAsia="Times New Roman" w:hAnsi="Arial" w:cs="Tahoma"/>
      <w:kern w:val="1"/>
      <w:sz w:val="24"/>
      <w:szCs w:val="24"/>
      <w:lang w:eastAsia="ar-SA"/>
    </w:rPr>
  </w:style>
  <w:style w:type="paragraph" w:customStyle="1" w:styleId="15">
    <w:name w:val="Схема документа1"/>
    <w:basedOn w:val="a"/>
    <w:rsid w:val="006D3D2D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kern w:val="1"/>
      <w:sz w:val="24"/>
      <w:szCs w:val="24"/>
      <w:lang w:eastAsia="ar-SA"/>
    </w:rPr>
  </w:style>
  <w:style w:type="paragraph" w:customStyle="1" w:styleId="16">
    <w:name w:val="Название объекта1"/>
    <w:basedOn w:val="a"/>
    <w:next w:val="a"/>
    <w:rsid w:val="006D3D2D"/>
    <w:pPr>
      <w:tabs>
        <w:tab w:val="left" w:pos="1305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kern w:val="1"/>
      <w:sz w:val="24"/>
      <w:szCs w:val="28"/>
      <w:lang w:eastAsia="ar-SA"/>
    </w:rPr>
  </w:style>
  <w:style w:type="paragraph" w:customStyle="1" w:styleId="ab">
    <w:name w:val="Содержимое врезки"/>
    <w:basedOn w:val="a8"/>
    <w:rsid w:val="006D3D2D"/>
  </w:style>
  <w:style w:type="paragraph" w:customStyle="1" w:styleId="ac">
    <w:name w:val="Содержимое таблицы"/>
    <w:basedOn w:val="a"/>
    <w:rsid w:val="006D3D2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ad">
    <w:name w:val="Заголовок таблицы"/>
    <w:basedOn w:val="ac"/>
    <w:rsid w:val="006D3D2D"/>
    <w:pPr>
      <w:jc w:val="center"/>
    </w:pPr>
    <w:rPr>
      <w:b/>
      <w:bCs/>
    </w:rPr>
  </w:style>
  <w:style w:type="paragraph" w:customStyle="1" w:styleId="17">
    <w:name w:val="Маркированный список1"/>
    <w:basedOn w:val="a"/>
    <w:rsid w:val="006D3D2D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1F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F23E8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A5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E00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0016C"/>
  </w:style>
  <w:style w:type="paragraph" w:styleId="af3">
    <w:name w:val="footer"/>
    <w:basedOn w:val="a"/>
    <w:link w:val="af4"/>
    <w:uiPriority w:val="99"/>
    <w:unhideWhenUsed/>
    <w:rsid w:val="00E00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0016C"/>
  </w:style>
  <w:style w:type="paragraph" w:customStyle="1" w:styleId="Standard">
    <w:name w:val="Standard"/>
    <w:rsid w:val="00510B6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  <w:style w:type="paragraph" w:customStyle="1" w:styleId="TableContents">
    <w:name w:val="Table Contents"/>
    <w:basedOn w:val="Standard"/>
    <w:rsid w:val="00510B6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D1AFB-84D7-46F6-A888-E1002AFF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C2F59479</Template>
  <TotalTime>2110</TotalTime>
  <Pages>29</Pages>
  <Words>8408</Words>
  <Characters>47931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plm-spb</Company>
  <LinksUpToDate>false</LinksUpToDate>
  <CharactersWithSpaces>56227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Степановна</dc:creator>
  <cp:keywords/>
  <dc:description/>
  <cp:lastModifiedBy>Елена Владимировна Мельникова</cp:lastModifiedBy>
  <cp:revision>71</cp:revision>
  <cp:lastPrinted>2017-08-30T05:29:00Z</cp:lastPrinted>
  <dcterms:created xsi:type="dcterms:W3CDTF">2015-08-21T11:15:00Z</dcterms:created>
  <dcterms:modified xsi:type="dcterms:W3CDTF">2017-08-30T05:32:00Z</dcterms:modified>
</cp:coreProperties>
</file>